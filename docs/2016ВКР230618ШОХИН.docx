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5DD" w:rsidRDefault="006C75DD">
      <w:pPr>
        <w:jc w:val="center"/>
        <w:rPr>
          <w:b/>
          <w:bCs/>
          <w:sz w:val="26"/>
          <w:szCs w:val="26"/>
        </w:rPr>
      </w:pPr>
      <w:r>
        <w:rPr>
          <w:b/>
          <w:bCs/>
          <w:sz w:val="26"/>
          <w:szCs w:val="26"/>
        </w:rPr>
        <w:t xml:space="preserve">«Санкт-Петербургский государственный электротехнический университет </w:t>
      </w:r>
    </w:p>
    <w:p w:rsidR="006C75DD" w:rsidRDefault="006C75DD">
      <w:pPr>
        <w:jc w:val="center"/>
        <w:rPr>
          <w:b/>
          <w:bCs/>
          <w:sz w:val="26"/>
          <w:szCs w:val="26"/>
        </w:rPr>
      </w:pPr>
      <w:r>
        <w:rPr>
          <w:b/>
          <w:bCs/>
          <w:sz w:val="26"/>
          <w:szCs w:val="26"/>
        </w:rPr>
        <w:t>«ЛЭТИ» им. В.И.Ульянова (Ленина)»</w:t>
      </w:r>
    </w:p>
    <w:p w:rsidR="006C75DD" w:rsidRDefault="006C75DD">
      <w:pPr>
        <w:pStyle w:val="af2"/>
        <w:spacing w:after="0"/>
        <w:jc w:val="center"/>
        <w:rPr>
          <w:b/>
          <w:caps/>
          <w:sz w:val="28"/>
          <w:szCs w:val="28"/>
        </w:rPr>
      </w:pPr>
      <w:r>
        <w:rPr>
          <w:b/>
          <w:bCs/>
          <w:sz w:val="26"/>
          <w:szCs w:val="26"/>
        </w:rPr>
        <w:t>(СПбГЭТУ “ЛЭТИ”)</w:t>
      </w:r>
    </w:p>
    <w:p w:rsidR="006C75DD" w:rsidRDefault="006C75DD">
      <w:pPr>
        <w:spacing w:line="336" w:lineRule="auto"/>
        <w:jc w:val="center"/>
        <w:rPr>
          <w:b/>
          <w:caps/>
          <w:sz w:val="28"/>
          <w:szCs w:val="28"/>
        </w:rPr>
      </w:pPr>
    </w:p>
    <w:tbl>
      <w:tblPr>
        <w:tblW w:w="0" w:type="auto"/>
        <w:tblLayout w:type="fixed"/>
        <w:tblLook w:val="0000"/>
      </w:tblPr>
      <w:tblGrid>
        <w:gridCol w:w="4162"/>
        <w:gridCol w:w="2691"/>
        <w:gridCol w:w="2718"/>
      </w:tblGrid>
      <w:tr w:rsidR="006C75DD">
        <w:tc>
          <w:tcPr>
            <w:tcW w:w="4162" w:type="dxa"/>
            <w:shd w:val="clear" w:color="auto" w:fill="auto"/>
          </w:tcPr>
          <w:p w:rsidR="006C75DD" w:rsidRDefault="006C75DD">
            <w:pPr>
              <w:spacing w:line="336" w:lineRule="auto"/>
              <w:rPr>
                <w:sz w:val="28"/>
                <w:szCs w:val="28"/>
              </w:rPr>
            </w:pPr>
            <w:r>
              <w:rPr>
                <w:b/>
                <w:sz w:val="28"/>
                <w:szCs w:val="28"/>
              </w:rPr>
              <w:t xml:space="preserve">Направление </w:t>
            </w:r>
          </w:p>
        </w:tc>
        <w:tc>
          <w:tcPr>
            <w:tcW w:w="5409" w:type="dxa"/>
            <w:gridSpan w:val="2"/>
            <w:shd w:val="clear" w:color="auto" w:fill="auto"/>
          </w:tcPr>
          <w:p w:rsidR="006C75DD" w:rsidRDefault="006C75DD">
            <w:pPr>
              <w:spacing w:line="336" w:lineRule="auto"/>
            </w:pPr>
            <w:r>
              <w:rPr>
                <w:sz w:val="28"/>
                <w:szCs w:val="28"/>
              </w:rPr>
              <w:t>09.03.01 – Информатика и вычислительная техника</w:t>
            </w:r>
          </w:p>
        </w:tc>
      </w:tr>
      <w:tr w:rsidR="006C75DD">
        <w:tc>
          <w:tcPr>
            <w:tcW w:w="4162" w:type="dxa"/>
            <w:shd w:val="clear" w:color="auto" w:fill="auto"/>
          </w:tcPr>
          <w:p w:rsidR="006C75DD" w:rsidRDefault="006C75DD">
            <w:pPr>
              <w:spacing w:line="336" w:lineRule="auto"/>
              <w:rPr>
                <w:sz w:val="28"/>
                <w:szCs w:val="28"/>
              </w:rPr>
            </w:pPr>
            <w:r>
              <w:rPr>
                <w:b/>
                <w:sz w:val="28"/>
                <w:szCs w:val="28"/>
              </w:rPr>
              <w:t xml:space="preserve">Профиль </w:t>
            </w:r>
          </w:p>
        </w:tc>
        <w:tc>
          <w:tcPr>
            <w:tcW w:w="5409" w:type="dxa"/>
            <w:gridSpan w:val="2"/>
            <w:shd w:val="clear" w:color="auto" w:fill="auto"/>
          </w:tcPr>
          <w:p w:rsidR="006C75DD" w:rsidRDefault="006C75DD">
            <w:pPr>
              <w:spacing w:line="336" w:lineRule="auto"/>
            </w:pPr>
            <w:r>
              <w:rPr>
                <w:sz w:val="28"/>
                <w:szCs w:val="28"/>
              </w:rPr>
              <w:t>Вычислительные машины, комплексы си</w:t>
            </w:r>
            <w:r>
              <w:rPr>
                <w:sz w:val="28"/>
                <w:szCs w:val="28"/>
              </w:rPr>
              <w:t>с</w:t>
            </w:r>
            <w:r>
              <w:rPr>
                <w:sz w:val="28"/>
                <w:szCs w:val="28"/>
              </w:rPr>
              <w:t xml:space="preserve">темы и сети </w:t>
            </w:r>
          </w:p>
        </w:tc>
      </w:tr>
      <w:tr w:rsidR="006C75DD">
        <w:tc>
          <w:tcPr>
            <w:tcW w:w="4162" w:type="dxa"/>
            <w:shd w:val="clear" w:color="auto" w:fill="auto"/>
            <w:vAlign w:val="center"/>
          </w:tcPr>
          <w:p w:rsidR="006C75DD" w:rsidRDefault="006C75DD">
            <w:pPr>
              <w:spacing w:line="336" w:lineRule="auto"/>
              <w:rPr>
                <w:sz w:val="28"/>
                <w:szCs w:val="28"/>
              </w:rPr>
            </w:pPr>
            <w:r>
              <w:rPr>
                <w:b/>
                <w:sz w:val="28"/>
                <w:szCs w:val="28"/>
              </w:rPr>
              <w:t>Факультет</w:t>
            </w:r>
          </w:p>
        </w:tc>
        <w:tc>
          <w:tcPr>
            <w:tcW w:w="5409" w:type="dxa"/>
            <w:gridSpan w:val="2"/>
            <w:shd w:val="clear" w:color="auto" w:fill="auto"/>
            <w:vAlign w:val="center"/>
          </w:tcPr>
          <w:p w:rsidR="006C75DD" w:rsidRDefault="006C75DD">
            <w:pPr>
              <w:spacing w:line="336" w:lineRule="auto"/>
            </w:pPr>
            <w:r>
              <w:rPr>
                <w:sz w:val="28"/>
                <w:szCs w:val="28"/>
              </w:rPr>
              <w:t>КТИ</w:t>
            </w:r>
          </w:p>
        </w:tc>
      </w:tr>
      <w:tr w:rsidR="006C75DD">
        <w:tc>
          <w:tcPr>
            <w:tcW w:w="4162" w:type="dxa"/>
            <w:shd w:val="clear" w:color="auto" w:fill="auto"/>
            <w:vAlign w:val="center"/>
          </w:tcPr>
          <w:p w:rsidR="006C75DD" w:rsidRDefault="006C75DD">
            <w:pPr>
              <w:spacing w:line="336" w:lineRule="auto"/>
              <w:rPr>
                <w:sz w:val="28"/>
                <w:szCs w:val="28"/>
              </w:rPr>
            </w:pPr>
            <w:r>
              <w:rPr>
                <w:b/>
                <w:sz w:val="28"/>
                <w:szCs w:val="28"/>
              </w:rPr>
              <w:t>Кафедра</w:t>
            </w:r>
          </w:p>
        </w:tc>
        <w:tc>
          <w:tcPr>
            <w:tcW w:w="5409" w:type="dxa"/>
            <w:gridSpan w:val="2"/>
            <w:shd w:val="clear" w:color="auto" w:fill="auto"/>
            <w:vAlign w:val="center"/>
          </w:tcPr>
          <w:p w:rsidR="006C75DD" w:rsidRDefault="006C75DD">
            <w:pPr>
              <w:spacing w:line="336" w:lineRule="auto"/>
            </w:pPr>
            <w:r>
              <w:rPr>
                <w:sz w:val="28"/>
                <w:szCs w:val="28"/>
              </w:rPr>
              <w:t>ВТ</w:t>
            </w:r>
          </w:p>
        </w:tc>
      </w:tr>
      <w:tr w:rsidR="006C75DD">
        <w:trPr>
          <w:trHeight w:val="737"/>
        </w:trPr>
        <w:tc>
          <w:tcPr>
            <w:tcW w:w="4162" w:type="dxa"/>
            <w:shd w:val="clear" w:color="auto" w:fill="auto"/>
            <w:vAlign w:val="bottom"/>
          </w:tcPr>
          <w:p w:rsidR="006C75DD" w:rsidRDefault="006C75DD">
            <w:pPr>
              <w:spacing w:line="336" w:lineRule="auto"/>
              <w:rPr>
                <w:sz w:val="28"/>
                <w:szCs w:val="28"/>
              </w:rPr>
            </w:pPr>
            <w:r>
              <w:rPr>
                <w:i/>
                <w:sz w:val="28"/>
                <w:szCs w:val="28"/>
              </w:rPr>
              <w:t>К защите допустить</w:t>
            </w:r>
          </w:p>
        </w:tc>
        <w:tc>
          <w:tcPr>
            <w:tcW w:w="5409" w:type="dxa"/>
            <w:gridSpan w:val="2"/>
            <w:shd w:val="clear" w:color="auto" w:fill="auto"/>
            <w:vAlign w:val="bottom"/>
          </w:tcPr>
          <w:p w:rsidR="006C75DD" w:rsidRDefault="006C75DD">
            <w:pPr>
              <w:snapToGrid w:val="0"/>
              <w:spacing w:line="336" w:lineRule="auto"/>
              <w:rPr>
                <w:sz w:val="28"/>
                <w:szCs w:val="28"/>
              </w:rPr>
            </w:pPr>
          </w:p>
        </w:tc>
      </w:tr>
      <w:tr w:rsidR="006C75DD">
        <w:tc>
          <w:tcPr>
            <w:tcW w:w="4162" w:type="dxa"/>
            <w:shd w:val="clear" w:color="auto" w:fill="auto"/>
            <w:vAlign w:val="center"/>
          </w:tcPr>
          <w:p w:rsidR="006C75DD" w:rsidRDefault="006C75DD">
            <w:pPr>
              <w:spacing w:line="336" w:lineRule="auto"/>
              <w:rPr>
                <w:sz w:val="28"/>
                <w:szCs w:val="28"/>
              </w:rPr>
            </w:pPr>
            <w:r>
              <w:rPr>
                <w:sz w:val="28"/>
                <w:szCs w:val="28"/>
              </w:rPr>
              <w:t>Зав. кафедрой</w:t>
            </w:r>
          </w:p>
        </w:tc>
        <w:tc>
          <w:tcPr>
            <w:tcW w:w="2691" w:type="dxa"/>
            <w:shd w:val="clear" w:color="auto" w:fill="auto"/>
            <w:vAlign w:val="center"/>
          </w:tcPr>
          <w:p w:rsidR="006C75DD" w:rsidRDefault="006C75DD">
            <w:pPr>
              <w:snapToGrid w:val="0"/>
              <w:spacing w:line="336" w:lineRule="auto"/>
              <w:rPr>
                <w:sz w:val="28"/>
                <w:szCs w:val="28"/>
              </w:rPr>
            </w:pPr>
          </w:p>
        </w:tc>
        <w:tc>
          <w:tcPr>
            <w:tcW w:w="2718" w:type="dxa"/>
            <w:shd w:val="clear" w:color="auto" w:fill="auto"/>
            <w:vAlign w:val="center"/>
          </w:tcPr>
          <w:p w:rsidR="006C75DD" w:rsidRDefault="0054136C">
            <w:pPr>
              <w:spacing w:line="336" w:lineRule="auto"/>
            </w:pPr>
            <w:r>
              <w:rPr>
                <w:sz w:val="28"/>
                <w:szCs w:val="28"/>
              </w:rPr>
              <w:t>Куприянов М. С.</w:t>
            </w:r>
          </w:p>
        </w:tc>
      </w:tr>
    </w:tbl>
    <w:p w:rsidR="006C75DD" w:rsidRDefault="006C75DD">
      <w:pPr>
        <w:spacing w:line="336" w:lineRule="auto"/>
        <w:jc w:val="center"/>
        <w:rPr>
          <w:sz w:val="28"/>
          <w:szCs w:val="28"/>
        </w:rPr>
      </w:pPr>
    </w:p>
    <w:p w:rsidR="006C75DD" w:rsidRDefault="006C75DD">
      <w:pPr>
        <w:spacing w:line="336" w:lineRule="auto"/>
        <w:jc w:val="center"/>
        <w:rPr>
          <w:sz w:val="28"/>
          <w:szCs w:val="28"/>
        </w:rPr>
      </w:pPr>
    </w:p>
    <w:p w:rsidR="006C75DD" w:rsidRDefault="006C75DD">
      <w:pPr>
        <w:pStyle w:val="Times1420"/>
        <w:spacing w:line="336" w:lineRule="auto"/>
        <w:ind w:firstLine="0"/>
        <w:jc w:val="center"/>
        <w:rPr>
          <w:rStyle w:val="a8"/>
          <w:caps/>
          <w:sz w:val="36"/>
          <w:szCs w:val="28"/>
        </w:rPr>
      </w:pPr>
      <w:r>
        <w:rPr>
          <w:rStyle w:val="a8"/>
          <w:caps/>
          <w:sz w:val="36"/>
          <w:szCs w:val="28"/>
        </w:rPr>
        <w:t>ВЫПУСКНАЯ КВАЛИФИКАЦИОННАЯ РАБОТА</w:t>
      </w:r>
    </w:p>
    <w:p w:rsidR="006C75DD" w:rsidRDefault="006C75DD">
      <w:pPr>
        <w:spacing w:line="336" w:lineRule="auto"/>
        <w:jc w:val="center"/>
        <w:rPr>
          <w:b/>
          <w:sz w:val="20"/>
          <w:szCs w:val="28"/>
        </w:rPr>
      </w:pPr>
      <w:r>
        <w:rPr>
          <w:rStyle w:val="a8"/>
          <w:caps/>
          <w:sz w:val="36"/>
          <w:szCs w:val="28"/>
        </w:rPr>
        <w:t xml:space="preserve">БАКАЛАВРА </w:t>
      </w:r>
    </w:p>
    <w:p w:rsidR="006C75DD" w:rsidRDefault="006C75DD">
      <w:pPr>
        <w:spacing w:line="336" w:lineRule="auto"/>
        <w:jc w:val="center"/>
        <w:rPr>
          <w:b/>
          <w:sz w:val="20"/>
          <w:szCs w:val="28"/>
        </w:rPr>
      </w:pPr>
    </w:p>
    <w:p w:rsidR="006C75DD" w:rsidRDefault="006C75DD">
      <w:pPr>
        <w:jc w:val="center"/>
        <w:rPr>
          <w:sz w:val="28"/>
          <w:szCs w:val="28"/>
        </w:rPr>
      </w:pPr>
      <w:r>
        <w:rPr>
          <w:rStyle w:val="a8"/>
          <w:smallCaps w:val="0"/>
          <w:sz w:val="28"/>
          <w:szCs w:val="28"/>
        </w:rPr>
        <w:t xml:space="preserve">Тема: </w:t>
      </w:r>
      <w:r>
        <w:rPr>
          <w:rStyle w:val="a8"/>
          <w:caps/>
          <w:sz w:val="28"/>
          <w:szCs w:val="28"/>
        </w:rPr>
        <w:t>Интерактивная карта университета с                отображением расписания</w:t>
      </w:r>
    </w:p>
    <w:p w:rsidR="006C75DD" w:rsidRPr="006621CF" w:rsidRDefault="008626F4">
      <w:pPr>
        <w:spacing w:line="336" w:lineRule="auto"/>
        <w:jc w:val="center"/>
        <w:rPr>
          <w:b/>
          <w:sz w:val="28"/>
          <w:szCs w:val="28"/>
        </w:rPr>
      </w:pPr>
      <w:r w:rsidRPr="006621CF">
        <w:rPr>
          <w:b/>
          <w:sz w:val="28"/>
          <w:szCs w:val="28"/>
        </w:rPr>
        <w:t>ПО АУДИТОРИЯМ</w:t>
      </w:r>
    </w:p>
    <w:p w:rsidR="006C75DD" w:rsidRDefault="006C75DD">
      <w:pPr>
        <w:spacing w:line="336" w:lineRule="auto"/>
        <w:jc w:val="center"/>
        <w:rPr>
          <w:sz w:val="28"/>
          <w:szCs w:val="28"/>
        </w:rPr>
      </w:pPr>
    </w:p>
    <w:tbl>
      <w:tblPr>
        <w:tblW w:w="0" w:type="auto"/>
        <w:tblLayout w:type="fixed"/>
        <w:tblLook w:val="0000"/>
      </w:tblPr>
      <w:tblGrid>
        <w:gridCol w:w="1951"/>
        <w:gridCol w:w="2354"/>
        <w:gridCol w:w="2465"/>
        <w:gridCol w:w="266"/>
        <w:gridCol w:w="2623"/>
      </w:tblGrid>
      <w:tr w:rsidR="006C75DD">
        <w:trPr>
          <w:trHeight w:val="397"/>
        </w:trPr>
        <w:tc>
          <w:tcPr>
            <w:tcW w:w="1951" w:type="dxa"/>
            <w:shd w:val="clear" w:color="auto" w:fill="auto"/>
            <w:vAlign w:val="bottom"/>
          </w:tcPr>
          <w:p w:rsidR="006C75DD" w:rsidRDefault="006C75DD">
            <w:pPr>
              <w:rPr>
                <w:i/>
                <w:sz w:val="28"/>
              </w:rPr>
            </w:pPr>
            <w:r>
              <w:rPr>
                <w:sz w:val="28"/>
              </w:rPr>
              <w:t>Студент</w:t>
            </w:r>
          </w:p>
        </w:tc>
        <w:tc>
          <w:tcPr>
            <w:tcW w:w="2354" w:type="dxa"/>
            <w:shd w:val="clear" w:color="auto" w:fill="auto"/>
          </w:tcPr>
          <w:p w:rsidR="006C75DD" w:rsidRDefault="006C75DD">
            <w:pPr>
              <w:snapToGrid w:val="0"/>
              <w:jc w:val="center"/>
              <w:rPr>
                <w:i/>
                <w:sz w:val="28"/>
              </w:rPr>
            </w:pPr>
          </w:p>
        </w:tc>
        <w:tc>
          <w:tcPr>
            <w:tcW w:w="2465" w:type="dxa"/>
            <w:tcBorders>
              <w:bottom w:val="single" w:sz="4" w:space="0" w:color="000000"/>
            </w:tcBorders>
            <w:shd w:val="clear" w:color="auto" w:fill="auto"/>
            <w:vAlign w:val="bottom"/>
          </w:tcPr>
          <w:p w:rsidR="006C75DD" w:rsidRDefault="006C75DD">
            <w:pPr>
              <w:snapToGrid w:val="0"/>
              <w:rPr>
                <w:i/>
                <w:sz w:val="28"/>
              </w:rPr>
            </w:pPr>
          </w:p>
        </w:tc>
        <w:tc>
          <w:tcPr>
            <w:tcW w:w="266" w:type="dxa"/>
            <w:shd w:val="clear" w:color="auto" w:fill="auto"/>
          </w:tcPr>
          <w:p w:rsidR="006C75DD" w:rsidRDefault="006C75DD">
            <w:pPr>
              <w:snapToGrid w:val="0"/>
              <w:rPr>
                <w:i/>
                <w:sz w:val="28"/>
              </w:rPr>
            </w:pPr>
          </w:p>
        </w:tc>
        <w:tc>
          <w:tcPr>
            <w:tcW w:w="2623" w:type="dxa"/>
            <w:shd w:val="clear" w:color="auto" w:fill="auto"/>
            <w:vAlign w:val="bottom"/>
          </w:tcPr>
          <w:p w:rsidR="006C75DD" w:rsidRDefault="006C75DD">
            <w:r>
              <w:rPr>
                <w:sz w:val="28"/>
                <w:szCs w:val="28"/>
              </w:rPr>
              <w:t>Шохин Е. П.</w:t>
            </w:r>
          </w:p>
        </w:tc>
      </w:tr>
      <w:tr w:rsidR="006C75DD">
        <w:trPr>
          <w:trHeight w:val="211"/>
        </w:trPr>
        <w:tc>
          <w:tcPr>
            <w:tcW w:w="1951" w:type="dxa"/>
            <w:shd w:val="clear" w:color="auto" w:fill="auto"/>
            <w:vAlign w:val="bottom"/>
          </w:tcPr>
          <w:p w:rsidR="006C75DD" w:rsidRDefault="006C75DD">
            <w:pPr>
              <w:snapToGrid w:val="0"/>
              <w:rPr>
                <w:i/>
                <w:sz w:val="28"/>
              </w:rPr>
            </w:pPr>
          </w:p>
        </w:tc>
        <w:tc>
          <w:tcPr>
            <w:tcW w:w="2354" w:type="dxa"/>
            <w:shd w:val="clear" w:color="auto" w:fill="auto"/>
          </w:tcPr>
          <w:p w:rsidR="006C75DD" w:rsidRDefault="006C75DD">
            <w:pPr>
              <w:snapToGrid w:val="0"/>
              <w:jc w:val="center"/>
              <w:rPr>
                <w:i/>
                <w:vertAlign w:val="superscript"/>
              </w:rPr>
            </w:pPr>
          </w:p>
        </w:tc>
        <w:tc>
          <w:tcPr>
            <w:tcW w:w="2465" w:type="dxa"/>
            <w:tcBorders>
              <w:top w:val="single" w:sz="4" w:space="0" w:color="000000"/>
            </w:tcBorders>
            <w:shd w:val="clear" w:color="auto" w:fill="auto"/>
          </w:tcPr>
          <w:p w:rsidR="006C75DD" w:rsidRDefault="006C75DD">
            <w:pPr>
              <w:snapToGrid w:val="0"/>
              <w:jc w:val="center"/>
              <w:rPr>
                <w:i/>
                <w:sz w:val="28"/>
              </w:rPr>
            </w:pPr>
          </w:p>
        </w:tc>
        <w:tc>
          <w:tcPr>
            <w:tcW w:w="266" w:type="dxa"/>
            <w:shd w:val="clear" w:color="auto" w:fill="auto"/>
          </w:tcPr>
          <w:p w:rsidR="006C75DD" w:rsidRDefault="006C75DD">
            <w:pPr>
              <w:snapToGrid w:val="0"/>
              <w:rPr>
                <w:i/>
                <w:sz w:val="28"/>
              </w:rPr>
            </w:pPr>
          </w:p>
        </w:tc>
        <w:tc>
          <w:tcPr>
            <w:tcW w:w="2623" w:type="dxa"/>
            <w:shd w:val="clear" w:color="auto" w:fill="auto"/>
          </w:tcPr>
          <w:p w:rsidR="006C75DD" w:rsidRDefault="006C75DD">
            <w:pPr>
              <w:snapToGrid w:val="0"/>
              <w:rPr>
                <w:sz w:val="16"/>
              </w:rPr>
            </w:pPr>
          </w:p>
        </w:tc>
      </w:tr>
      <w:tr w:rsidR="006C75DD">
        <w:trPr>
          <w:trHeight w:val="397"/>
        </w:trPr>
        <w:tc>
          <w:tcPr>
            <w:tcW w:w="1951" w:type="dxa"/>
            <w:shd w:val="clear" w:color="auto" w:fill="auto"/>
            <w:vAlign w:val="bottom"/>
          </w:tcPr>
          <w:p w:rsidR="006C75DD" w:rsidRDefault="006C75DD">
            <w:r>
              <w:rPr>
                <w:sz w:val="28"/>
              </w:rPr>
              <w:t>Руководитель</w:t>
            </w:r>
          </w:p>
        </w:tc>
        <w:tc>
          <w:tcPr>
            <w:tcW w:w="2354" w:type="dxa"/>
            <w:shd w:val="clear" w:color="auto" w:fill="auto"/>
            <w:vAlign w:val="bottom"/>
          </w:tcPr>
          <w:p w:rsidR="006C75DD" w:rsidRDefault="006C75DD">
            <w:pPr>
              <w:snapToGrid w:val="0"/>
            </w:pPr>
          </w:p>
        </w:tc>
        <w:tc>
          <w:tcPr>
            <w:tcW w:w="2465" w:type="dxa"/>
            <w:tcBorders>
              <w:bottom w:val="single" w:sz="4" w:space="0" w:color="000000"/>
            </w:tcBorders>
            <w:shd w:val="clear" w:color="auto" w:fill="auto"/>
            <w:vAlign w:val="bottom"/>
          </w:tcPr>
          <w:p w:rsidR="006C75DD" w:rsidRDefault="006C75DD">
            <w:pPr>
              <w:snapToGrid w:val="0"/>
              <w:rPr>
                <w:i/>
                <w:sz w:val="28"/>
              </w:rPr>
            </w:pPr>
          </w:p>
        </w:tc>
        <w:tc>
          <w:tcPr>
            <w:tcW w:w="266" w:type="dxa"/>
            <w:shd w:val="clear" w:color="auto" w:fill="auto"/>
          </w:tcPr>
          <w:p w:rsidR="006C75DD" w:rsidRDefault="006C75DD">
            <w:pPr>
              <w:snapToGrid w:val="0"/>
              <w:rPr>
                <w:i/>
                <w:sz w:val="28"/>
              </w:rPr>
            </w:pPr>
          </w:p>
        </w:tc>
        <w:tc>
          <w:tcPr>
            <w:tcW w:w="2623" w:type="dxa"/>
            <w:shd w:val="clear" w:color="auto" w:fill="auto"/>
            <w:vAlign w:val="bottom"/>
          </w:tcPr>
          <w:p w:rsidR="006C75DD" w:rsidRDefault="006C75DD">
            <w:r>
              <w:rPr>
                <w:sz w:val="28"/>
                <w:szCs w:val="28"/>
              </w:rPr>
              <w:t>Калишенко Е. Л.</w:t>
            </w:r>
          </w:p>
        </w:tc>
      </w:tr>
      <w:tr w:rsidR="006C75DD">
        <w:trPr>
          <w:trHeight w:val="397"/>
        </w:trPr>
        <w:tc>
          <w:tcPr>
            <w:tcW w:w="1951" w:type="dxa"/>
            <w:shd w:val="clear" w:color="auto" w:fill="auto"/>
            <w:vAlign w:val="bottom"/>
          </w:tcPr>
          <w:p w:rsidR="006C75DD" w:rsidRDefault="006C75DD">
            <w:pPr>
              <w:rPr>
                <w:color w:val="000000"/>
                <w:sz w:val="28"/>
                <w:szCs w:val="28"/>
              </w:rPr>
            </w:pPr>
            <w:r>
              <w:rPr>
                <w:sz w:val="28"/>
              </w:rPr>
              <w:t>Консультант</w:t>
            </w:r>
          </w:p>
        </w:tc>
        <w:tc>
          <w:tcPr>
            <w:tcW w:w="2354" w:type="dxa"/>
            <w:shd w:val="clear" w:color="auto" w:fill="auto"/>
            <w:vAlign w:val="bottom"/>
          </w:tcPr>
          <w:p w:rsidR="006C75DD" w:rsidRDefault="006C75DD">
            <w:pPr>
              <w:jc w:val="center"/>
              <w:rPr>
                <w:i/>
                <w:sz w:val="28"/>
              </w:rPr>
            </w:pPr>
            <w:r>
              <w:rPr>
                <w:color w:val="000000"/>
                <w:sz w:val="28"/>
                <w:szCs w:val="28"/>
              </w:rPr>
              <w:t>к.т.н</w:t>
            </w:r>
            <w:r w:rsidR="00BB27A1">
              <w:rPr>
                <w:color w:val="000000"/>
                <w:sz w:val="28"/>
                <w:szCs w:val="28"/>
              </w:rPr>
              <w:t>.</w:t>
            </w:r>
            <w:r>
              <w:rPr>
                <w:color w:val="000000"/>
                <w:sz w:val="28"/>
                <w:szCs w:val="28"/>
              </w:rPr>
              <w:t>, доцент</w:t>
            </w:r>
          </w:p>
        </w:tc>
        <w:tc>
          <w:tcPr>
            <w:tcW w:w="2465" w:type="dxa"/>
            <w:tcBorders>
              <w:bottom w:val="single" w:sz="4" w:space="0" w:color="000000"/>
            </w:tcBorders>
            <w:shd w:val="clear" w:color="auto" w:fill="auto"/>
            <w:vAlign w:val="bottom"/>
          </w:tcPr>
          <w:p w:rsidR="006C75DD" w:rsidRDefault="006C75DD">
            <w:pPr>
              <w:snapToGrid w:val="0"/>
              <w:spacing w:before="480"/>
              <w:rPr>
                <w:i/>
                <w:sz w:val="28"/>
              </w:rPr>
            </w:pPr>
          </w:p>
        </w:tc>
        <w:tc>
          <w:tcPr>
            <w:tcW w:w="266" w:type="dxa"/>
            <w:shd w:val="clear" w:color="auto" w:fill="auto"/>
          </w:tcPr>
          <w:p w:rsidR="006C75DD" w:rsidRDefault="006C75DD">
            <w:pPr>
              <w:snapToGrid w:val="0"/>
              <w:rPr>
                <w:i/>
                <w:sz w:val="28"/>
              </w:rPr>
            </w:pPr>
          </w:p>
        </w:tc>
        <w:tc>
          <w:tcPr>
            <w:tcW w:w="2623" w:type="dxa"/>
            <w:shd w:val="clear" w:color="auto" w:fill="auto"/>
            <w:vAlign w:val="bottom"/>
          </w:tcPr>
          <w:p w:rsidR="006C75DD" w:rsidRDefault="006C75DD">
            <w:r>
              <w:rPr>
                <w:sz w:val="28"/>
                <w:szCs w:val="28"/>
              </w:rPr>
              <w:t>Зуев И. С.</w:t>
            </w:r>
          </w:p>
        </w:tc>
      </w:tr>
      <w:tr w:rsidR="006C75DD">
        <w:trPr>
          <w:trHeight w:val="397"/>
        </w:trPr>
        <w:tc>
          <w:tcPr>
            <w:tcW w:w="1951" w:type="dxa"/>
            <w:shd w:val="clear" w:color="auto" w:fill="auto"/>
            <w:vAlign w:val="bottom"/>
          </w:tcPr>
          <w:p w:rsidR="006C75DD" w:rsidRDefault="006C75DD">
            <w:pPr>
              <w:rPr>
                <w:color w:val="000000"/>
                <w:sz w:val="28"/>
                <w:szCs w:val="28"/>
              </w:rPr>
            </w:pPr>
            <w:r>
              <w:rPr>
                <w:sz w:val="28"/>
              </w:rPr>
              <w:t>Консультант</w:t>
            </w:r>
          </w:p>
        </w:tc>
        <w:tc>
          <w:tcPr>
            <w:tcW w:w="2354" w:type="dxa"/>
            <w:shd w:val="clear" w:color="auto" w:fill="auto"/>
            <w:vAlign w:val="bottom"/>
          </w:tcPr>
          <w:p w:rsidR="006C75DD" w:rsidRDefault="006C75DD">
            <w:pPr>
              <w:snapToGrid w:val="0"/>
              <w:jc w:val="center"/>
              <w:rPr>
                <w:i/>
                <w:sz w:val="28"/>
              </w:rPr>
            </w:pPr>
            <w:r>
              <w:rPr>
                <w:color w:val="000000"/>
                <w:sz w:val="28"/>
                <w:szCs w:val="28"/>
              </w:rPr>
              <w:t>д.э.н., профессор</w:t>
            </w:r>
          </w:p>
        </w:tc>
        <w:tc>
          <w:tcPr>
            <w:tcW w:w="2465" w:type="dxa"/>
            <w:tcBorders>
              <w:bottom w:val="single" w:sz="4" w:space="0" w:color="000000"/>
            </w:tcBorders>
            <w:shd w:val="clear" w:color="auto" w:fill="auto"/>
            <w:vAlign w:val="bottom"/>
          </w:tcPr>
          <w:p w:rsidR="006C75DD" w:rsidRDefault="006C75DD">
            <w:pPr>
              <w:snapToGrid w:val="0"/>
              <w:spacing w:before="480"/>
              <w:rPr>
                <w:i/>
                <w:sz w:val="28"/>
              </w:rPr>
            </w:pPr>
          </w:p>
        </w:tc>
        <w:tc>
          <w:tcPr>
            <w:tcW w:w="266" w:type="dxa"/>
            <w:shd w:val="clear" w:color="auto" w:fill="auto"/>
          </w:tcPr>
          <w:p w:rsidR="006C75DD" w:rsidRDefault="006C75DD">
            <w:pPr>
              <w:snapToGrid w:val="0"/>
              <w:rPr>
                <w:i/>
                <w:sz w:val="28"/>
              </w:rPr>
            </w:pPr>
          </w:p>
        </w:tc>
        <w:tc>
          <w:tcPr>
            <w:tcW w:w="2623" w:type="dxa"/>
            <w:shd w:val="clear" w:color="auto" w:fill="auto"/>
            <w:vAlign w:val="bottom"/>
          </w:tcPr>
          <w:p w:rsidR="006C75DD" w:rsidRDefault="006C75DD">
            <w:r>
              <w:rPr>
                <w:sz w:val="28"/>
                <w:szCs w:val="28"/>
              </w:rPr>
              <w:t>Семенов В. П.</w:t>
            </w:r>
          </w:p>
        </w:tc>
      </w:tr>
      <w:tr w:rsidR="006C75DD">
        <w:trPr>
          <w:trHeight w:val="168"/>
        </w:trPr>
        <w:tc>
          <w:tcPr>
            <w:tcW w:w="1951" w:type="dxa"/>
            <w:shd w:val="clear" w:color="auto" w:fill="auto"/>
            <w:vAlign w:val="bottom"/>
          </w:tcPr>
          <w:p w:rsidR="006C75DD" w:rsidRDefault="006C75DD">
            <w:pPr>
              <w:snapToGrid w:val="0"/>
              <w:rPr>
                <w:i/>
                <w:sz w:val="28"/>
              </w:rPr>
            </w:pPr>
          </w:p>
        </w:tc>
        <w:tc>
          <w:tcPr>
            <w:tcW w:w="2354" w:type="dxa"/>
            <w:shd w:val="clear" w:color="auto" w:fill="auto"/>
          </w:tcPr>
          <w:p w:rsidR="006C75DD" w:rsidRDefault="006C75DD">
            <w:pPr>
              <w:snapToGrid w:val="0"/>
              <w:jc w:val="center"/>
              <w:rPr>
                <w:i/>
                <w:vertAlign w:val="superscript"/>
              </w:rPr>
            </w:pPr>
          </w:p>
        </w:tc>
        <w:tc>
          <w:tcPr>
            <w:tcW w:w="2465" w:type="dxa"/>
            <w:tcBorders>
              <w:top w:val="single" w:sz="4" w:space="0" w:color="000000"/>
            </w:tcBorders>
            <w:shd w:val="clear" w:color="auto" w:fill="auto"/>
          </w:tcPr>
          <w:p w:rsidR="006C75DD" w:rsidRDefault="006C75DD">
            <w:pPr>
              <w:snapToGrid w:val="0"/>
              <w:jc w:val="center"/>
              <w:rPr>
                <w:i/>
                <w:sz w:val="28"/>
              </w:rPr>
            </w:pPr>
          </w:p>
        </w:tc>
        <w:tc>
          <w:tcPr>
            <w:tcW w:w="266" w:type="dxa"/>
            <w:shd w:val="clear" w:color="auto" w:fill="auto"/>
          </w:tcPr>
          <w:p w:rsidR="006C75DD" w:rsidRDefault="006C75DD">
            <w:pPr>
              <w:snapToGrid w:val="0"/>
              <w:rPr>
                <w:i/>
                <w:sz w:val="28"/>
              </w:rPr>
            </w:pPr>
          </w:p>
        </w:tc>
        <w:tc>
          <w:tcPr>
            <w:tcW w:w="2623" w:type="dxa"/>
            <w:shd w:val="clear" w:color="auto" w:fill="auto"/>
          </w:tcPr>
          <w:p w:rsidR="006C75DD" w:rsidRDefault="006C75DD">
            <w:pPr>
              <w:snapToGrid w:val="0"/>
              <w:rPr>
                <w:sz w:val="16"/>
              </w:rPr>
            </w:pPr>
          </w:p>
        </w:tc>
      </w:tr>
    </w:tbl>
    <w:p w:rsidR="006C75DD" w:rsidRDefault="006C75DD">
      <w:pPr>
        <w:spacing w:line="336" w:lineRule="auto"/>
        <w:jc w:val="center"/>
        <w:rPr>
          <w:bCs/>
          <w:sz w:val="28"/>
          <w:szCs w:val="28"/>
        </w:rPr>
      </w:pPr>
    </w:p>
    <w:p w:rsidR="006C75DD" w:rsidRDefault="006C75DD">
      <w:pPr>
        <w:spacing w:line="336" w:lineRule="auto"/>
        <w:jc w:val="center"/>
        <w:rPr>
          <w:bCs/>
          <w:sz w:val="28"/>
          <w:szCs w:val="28"/>
        </w:rPr>
      </w:pPr>
    </w:p>
    <w:p w:rsidR="006C75DD" w:rsidRDefault="006C75DD">
      <w:pPr>
        <w:spacing w:line="336" w:lineRule="auto"/>
        <w:jc w:val="center"/>
        <w:rPr>
          <w:bCs/>
          <w:sz w:val="28"/>
          <w:szCs w:val="28"/>
        </w:rPr>
      </w:pPr>
      <w:r>
        <w:rPr>
          <w:bCs/>
          <w:sz w:val="28"/>
          <w:szCs w:val="28"/>
        </w:rPr>
        <w:t>Санкт-Петербург</w:t>
      </w:r>
    </w:p>
    <w:p w:rsidR="006C75DD" w:rsidRDefault="006C75DD">
      <w:pPr>
        <w:spacing w:line="336" w:lineRule="auto"/>
        <w:jc w:val="center"/>
        <w:rPr>
          <w:b/>
          <w:caps/>
          <w:sz w:val="28"/>
          <w:szCs w:val="28"/>
        </w:rPr>
      </w:pPr>
      <w:r>
        <w:rPr>
          <w:bCs/>
          <w:sz w:val="28"/>
          <w:szCs w:val="28"/>
        </w:rPr>
        <w:t>2016</w:t>
      </w:r>
    </w:p>
    <w:p w:rsidR="00721B6C" w:rsidRPr="00721B6C" w:rsidRDefault="00721B6C" w:rsidP="00AC700B">
      <w:pPr>
        <w:spacing w:line="480" w:lineRule="auto"/>
        <w:jc w:val="center"/>
        <w:rPr>
          <w:b/>
          <w:bCs/>
          <w:sz w:val="28"/>
          <w:szCs w:val="28"/>
        </w:rPr>
      </w:pPr>
      <w:r>
        <w:rPr>
          <w:b/>
          <w:bCs/>
          <w:sz w:val="26"/>
          <w:szCs w:val="26"/>
        </w:rPr>
        <w:br w:type="page"/>
      </w:r>
      <w:r w:rsidRPr="00721B6C">
        <w:rPr>
          <w:b/>
          <w:bCs/>
          <w:sz w:val="28"/>
          <w:szCs w:val="28"/>
        </w:rPr>
        <w:lastRenderedPageBreak/>
        <w:t>ЗАДАНИЕ</w:t>
      </w:r>
    </w:p>
    <w:p w:rsidR="00721B6C" w:rsidRPr="00721B6C" w:rsidRDefault="00721B6C" w:rsidP="00AC700B">
      <w:pPr>
        <w:spacing w:line="480" w:lineRule="auto"/>
        <w:jc w:val="center"/>
        <w:rPr>
          <w:b/>
          <w:bCs/>
          <w:sz w:val="28"/>
          <w:szCs w:val="28"/>
        </w:rPr>
      </w:pPr>
      <w:r w:rsidRPr="00721B6C">
        <w:rPr>
          <w:b/>
          <w:bCs/>
          <w:sz w:val="28"/>
          <w:szCs w:val="28"/>
        </w:rPr>
        <w:t>НА ВЫПУСКНУЮ КВАЛИФИКАЦИОННУЮ РАБОТУ</w:t>
      </w:r>
    </w:p>
    <w:p w:rsidR="00721B6C" w:rsidRPr="005F3EE6" w:rsidRDefault="00721B6C" w:rsidP="00AC700B">
      <w:pPr>
        <w:spacing w:line="480" w:lineRule="auto"/>
        <w:jc w:val="right"/>
        <w:rPr>
          <w:bCs/>
        </w:rPr>
      </w:pPr>
      <w:r w:rsidRPr="005F3EE6">
        <w:rPr>
          <w:bCs/>
        </w:rPr>
        <w:t>Утверждаю</w:t>
      </w:r>
    </w:p>
    <w:p w:rsidR="00721B6C" w:rsidRPr="005F3EE6" w:rsidRDefault="00721B6C" w:rsidP="00AC700B">
      <w:pPr>
        <w:spacing w:line="480" w:lineRule="auto"/>
        <w:jc w:val="right"/>
        <w:rPr>
          <w:bCs/>
        </w:rPr>
      </w:pPr>
      <w:r w:rsidRPr="005F3EE6">
        <w:rPr>
          <w:bCs/>
        </w:rPr>
        <w:t>Зав. Кафедры ВТ</w:t>
      </w:r>
    </w:p>
    <w:p w:rsidR="00721B6C" w:rsidRPr="005F3EE6" w:rsidRDefault="00721B6C" w:rsidP="00AC700B">
      <w:pPr>
        <w:spacing w:line="480" w:lineRule="auto"/>
        <w:jc w:val="right"/>
        <w:rPr>
          <w:bCs/>
        </w:rPr>
      </w:pPr>
      <w:r w:rsidRPr="005F3EE6">
        <w:rPr>
          <w:bCs/>
        </w:rPr>
        <w:t>_______________ Куприянов М. С.</w:t>
      </w:r>
    </w:p>
    <w:p w:rsidR="00721B6C" w:rsidRPr="005F3EE6" w:rsidRDefault="00721B6C" w:rsidP="00AC700B">
      <w:pPr>
        <w:spacing w:line="480" w:lineRule="auto"/>
        <w:jc w:val="right"/>
        <w:rPr>
          <w:bCs/>
        </w:rPr>
      </w:pPr>
      <w:r w:rsidRPr="005F3EE6">
        <w:rPr>
          <w:bCs/>
        </w:rPr>
        <w:t>«___»____________20__г.</w:t>
      </w:r>
    </w:p>
    <w:p w:rsidR="00721B6C" w:rsidRPr="005F3EE6" w:rsidRDefault="00721B6C" w:rsidP="00AC700B">
      <w:pPr>
        <w:spacing w:line="480" w:lineRule="auto"/>
        <w:jc w:val="right"/>
        <w:rPr>
          <w:bCs/>
        </w:rPr>
      </w:pPr>
    </w:p>
    <w:p w:rsidR="00721B6C" w:rsidRPr="005F3EE6" w:rsidRDefault="00721B6C" w:rsidP="00631FF6">
      <w:pPr>
        <w:spacing w:line="480" w:lineRule="auto"/>
        <w:rPr>
          <w:bCs/>
        </w:rPr>
      </w:pPr>
      <w:r w:rsidRPr="005F3EE6">
        <w:rPr>
          <w:bCs/>
        </w:rPr>
        <w:t>Студент: Шохин Е. П., группа 2306</w:t>
      </w:r>
    </w:p>
    <w:p w:rsidR="00721B6C" w:rsidRPr="005F3EE6" w:rsidRDefault="005F3EE6" w:rsidP="00631FF6">
      <w:pPr>
        <w:spacing w:line="480" w:lineRule="auto"/>
        <w:rPr>
          <w:bCs/>
        </w:rPr>
      </w:pPr>
      <w:r>
        <w:rPr>
          <w:bCs/>
        </w:rPr>
        <w:t>Тема работы: и</w:t>
      </w:r>
      <w:r w:rsidR="00721B6C" w:rsidRPr="005F3EE6">
        <w:rPr>
          <w:bCs/>
        </w:rPr>
        <w:t>нтерактивная карта университета с отображением расписания</w:t>
      </w:r>
      <w:r w:rsidR="008945DD" w:rsidRPr="005F3EE6">
        <w:rPr>
          <w:bCs/>
        </w:rPr>
        <w:t xml:space="preserve"> </w:t>
      </w:r>
      <w:r w:rsidR="00631FF6">
        <w:rPr>
          <w:bCs/>
        </w:rPr>
        <w:tab/>
        <w:t xml:space="preserve">           </w:t>
      </w:r>
      <w:r w:rsidR="008945DD" w:rsidRPr="005F3EE6">
        <w:rPr>
          <w:bCs/>
        </w:rPr>
        <w:t>по а</w:t>
      </w:r>
      <w:r w:rsidR="008945DD" w:rsidRPr="005F3EE6">
        <w:rPr>
          <w:bCs/>
        </w:rPr>
        <w:t>у</w:t>
      </w:r>
      <w:r w:rsidR="008945DD" w:rsidRPr="005F3EE6">
        <w:rPr>
          <w:bCs/>
        </w:rPr>
        <w:t>диториям</w:t>
      </w:r>
    </w:p>
    <w:p w:rsidR="00721B6C" w:rsidRPr="005F3EE6" w:rsidRDefault="004F5DA2" w:rsidP="00631FF6">
      <w:pPr>
        <w:spacing w:line="480" w:lineRule="auto"/>
        <w:rPr>
          <w:bCs/>
        </w:rPr>
      </w:pPr>
      <w:r w:rsidRPr="005F3EE6">
        <w:rPr>
          <w:bCs/>
        </w:rPr>
        <w:t xml:space="preserve">Место выполнения ВКР: СПбГЭТУ </w:t>
      </w:r>
      <w:r w:rsidR="00721B6C" w:rsidRPr="005F3EE6">
        <w:rPr>
          <w:bCs/>
        </w:rPr>
        <w:t>«ЛЭТИ», кафедра ВТ</w:t>
      </w:r>
    </w:p>
    <w:p w:rsidR="004F5DA2" w:rsidRPr="005F3EE6" w:rsidRDefault="00721B6C" w:rsidP="00631FF6">
      <w:pPr>
        <w:spacing w:line="480" w:lineRule="auto"/>
        <w:rPr>
          <w:bCs/>
        </w:rPr>
      </w:pPr>
      <w:r w:rsidRPr="005F3EE6">
        <w:rPr>
          <w:bCs/>
        </w:rPr>
        <w:t xml:space="preserve">Исходные данные (технические требования): перечень требований к разработке </w:t>
      </w:r>
    </w:p>
    <w:p w:rsidR="00721B6C" w:rsidRPr="005F3EE6" w:rsidRDefault="00721B6C" w:rsidP="00631FF6">
      <w:pPr>
        <w:spacing w:line="480" w:lineRule="auto"/>
        <w:rPr>
          <w:bCs/>
        </w:rPr>
      </w:pPr>
      <w:r w:rsidRPr="005F3EE6">
        <w:rPr>
          <w:bCs/>
        </w:rPr>
        <w:t>Содержание ВКР: Интерактивные гео-карты, выбор технологий разработки, разр</w:t>
      </w:r>
      <w:r w:rsidRPr="005F3EE6">
        <w:rPr>
          <w:bCs/>
        </w:rPr>
        <w:t>а</w:t>
      </w:r>
      <w:r w:rsidRPr="005F3EE6">
        <w:rPr>
          <w:bCs/>
        </w:rPr>
        <w:t>ботка приложения, тестирование, выводы</w:t>
      </w:r>
    </w:p>
    <w:p w:rsidR="00721B6C" w:rsidRPr="005F3EE6" w:rsidRDefault="00721B6C" w:rsidP="00631FF6">
      <w:pPr>
        <w:spacing w:line="480" w:lineRule="auto"/>
        <w:rPr>
          <w:bCs/>
        </w:rPr>
      </w:pPr>
      <w:r w:rsidRPr="005F3EE6">
        <w:rPr>
          <w:bCs/>
        </w:rPr>
        <w:t xml:space="preserve">Перечень отчетных материалов: пояснительная записка, иллюстративный материал, </w:t>
      </w:r>
      <w:r w:rsidR="002A5705">
        <w:rPr>
          <w:bCs/>
        </w:rPr>
        <w:t xml:space="preserve">     </w:t>
      </w:r>
      <w:r w:rsidRPr="005F3EE6">
        <w:rPr>
          <w:bCs/>
        </w:rPr>
        <w:t>р</w:t>
      </w:r>
      <w:r w:rsidRPr="005F3EE6">
        <w:rPr>
          <w:bCs/>
        </w:rPr>
        <w:t>е</w:t>
      </w:r>
      <w:r w:rsidRPr="005F3EE6">
        <w:rPr>
          <w:bCs/>
        </w:rPr>
        <w:t>ферат, презентация, разработанная программа с исходными кодами.</w:t>
      </w:r>
    </w:p>
    <w:p w:rsidR="00AC700B" w:rsidRPr="005F3EE6" w:rsidRDefault="00AC700B" w:rsidP="00631FF6">
      <w:pPr>
        <w:spacing w:line="480" w:lineRule="auto"/>
        <w:rPr>
          <w:bCs/>
        </w:rPr>
      </w:pPr>
      <w:r w:rsidRPr="005F3EE6">
        <w:rPr>
          <w:bCs/>
        </w:rPr>
        <w:t>Дополнительные разделы: Обеспечение качества разработки программного пр</w:t>
      </w:r>
      <w:r w:rsidRPr="005F3EE6">
        <w:rPr>
          <w:bCs/>
        </w:rPr>
        <w:t>о</w:t>
      </w:r>
      <w:r w:rsidRPr="005F3EE6">
        <w:rPr>
          <w:bCs/>
        </w:rPr>
        <w:t>дукта</w:t>
      </w:r>
      <w:r w:rsidR="00721B6C" w:rsidRPr="005F3EE6">
        <w:rPr>
          <w:bCs/>
        </w:rPr>
        <w:t xml:space="preserve"> </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AC700B" w:rsidRPr="005F3EE6" w:rsidTr="00AC700B">
        <w:tc>
          <w:tcPr>
            <w:tcW w:w="4785" w:type="dxa"/>
          </w:tcPr>
          <w:p w:rsidR="00AC700B" w:rsidRPr="005F3EE6" w:rsidRDefault="00AC700B" w:rsidP="00631FF6">
            <w:pPr>
              <w:spacing w:line="480" w:lineRule="auto"/>
              <w:rPr>
                <w:bCs/>
              </w:rPr>
            </w:pPr>
            <w:r w:rsidRPr="005F3EE6">
              <w:rPr>
                <w:bCs/>
              </w:rPr>
              <w:t>Дата выдачи задания</w:t>
            </w:r>
          </w:p>
        </w:tc>
        <w:tc>
          <w:tcPr>
            <w:tcW w:w="4786" w:type="dxa"/>
          </w:tcPr>
          <w:p w:rsidR="00AC700B" w:rsidRPr="005F3EE6" w:rsidRDefault="00AC700B" w:rsidP="00631FF6">
            <w:pPr>
              <w:spacing w:line="480" w:lineRule="auto"/>
              <w:rPr>
                <w:bCs/>
              </w:rPr>
            </w:pPr>
            <w:r w:rsidRPr="005F3EE6">
              <w:rPr>
                <w:bCs/>
              </w:rPr>
              <w:t>Дата представления ВКР к защите</w:t>
            </w:r>
          </w:p>
        </w:tc>
      </w:tr>
      <w:tr w:rsidR="00AC700B" w:rsidRPr="005F3EE6" w:rsidTr="00AC700B">
        <w:tc>
          <w:tcPr>
            <w:tcW w:w="4785" w:type="dxa"/>
          </w:tcPr>
          <w:p w:rsidR="00AC700B" w:rsidRPr="005F3EE6" w:rsidRDefault="00AC700B" w:rsidP="00631FF6">
            <w:pPr>
              <w:spacing w:line="480" w:lineRule="auto"/>
              <w:rPr>
                <w:bCs/>
              </w:rPr>
            </w:pPr>
            <w:r w:rsidRPr="005F3EE6">
              <w:rPr>
                <w:bCs/>
              </w:rPr>
              <w:t xml:space="preserve">«15» Марта 2016г. </w:t>
            </w:r>
          </w:p>
        </w:tc>
        <w:tc>
          <w:tcPr>
            <w:tcW w:w="4786" w:type="dxa"/>
          </w:tcPr>
          <w:p w:rsidR="00AC700B" w:rsidRPr="005F3EE6" w:rsidRDefault="00AC700B" w:rsidP="00631FF6">
            <w:pPr>
              <w:spacing w:line="480" w:lineRule="auto"/>
              <w:rPr>
                <w:bCs/>
              </w:rPr>
            </w:pPr>
            <w:r w:rsidRPr="005F3EE6">
              <w:rPr>
                <w:bCs/>
              </w:rPr>
              <w:t>«___»_________________20___г.</w:t>
            </w:r>
          </w:p>
        </w:tc>
      </w:tr>
    </w:tbl>
    <w:p w:rsidR="00AC700B" w:rsidRPr="005F3EE6" w:rsidRDefault="00AC700B" w:rsidP="00631FF6">
      <w:pPr>
        <w:spacing w:line="480" w:lineRule="auto"/>
        <w:rPr>
          <w:b/>
          <w:bCs/>
        </w:rPr>
      </w:pP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2977"/>
        <w:gridCol w:w="2942"/>
      </w:tblGrid>
      <w:tr w:rsidR="00AC700B" w:rsidRPr="005F3EE6" w:rsidTr="00AC700B">
        <w:tc>
          <w:tcPr>
            <w:tcW w:w="3652" w:type="dxa"/>
          </w:tcPr>
          <w:p w:rsidR="00AC700B" w:rsidRPr="005F3EE6" w:rsidRDefault="00AC700B" w:rsidP="00631FF6">
            <w:pPr>
              <w:spacing w:line="480" w:lineRule="auto"/>
              <w:rPr>
                <w:bCs/>
              </w:rPr>
            </w:pPr>
            <w:r w:rsidRPr="005F3EE6">
              <w:rPr>
                <w:bCs/>
              </w:rPr>
              <w:t>Студент</w:t>
            </w:r>
          </w:p>
        </w:tc>
        <w:tc>
          <w:tcPr>
            <w:tcW w:w="2977" w:type="dxa"/>
          </w:tcPr>
          <w:p w:rsidR="00AC700B" w:rsidRPr="005F3EE6" w:rsidRDefault="00AC700B" w:rsidP="00631FF6">
            <w:pPr>
              <w:spacing w:line="480" w:lineRule="auto"/>
              <w:rPr>
                <w:b/>
                <w:bCs/>
              </w:rPr>
            </w:pPr>
            <w:r w:rsidRPr="005F3EE6">
              <w:rPr>
                <w:b/>
                <w:bCs/>
              </w:rPr>
              <w:t>_______________________</w:t>
            </w:r>
          </w:p>
        </w:tc>
        <w:tc>
          <w:tcPr>
            <w:tcW w:w="2942" w:type="dxa"/>
          </w:tcPr>
          <w:p w:rsidR="00AC700B" w:rsidRPr="005F3EE6" w:rsidRDefault="00AC700B" w:rsidP="00631FF6">
            <w:pPr>
              <w:spacing w:line="480" w:lineRule="auto"/>
              <w:jc w:val="right"/>
              <w:rPr>
                <w:bCs/>
              </w:rPr>
            </w:pPr>
            <w:r w:rsidRPr="005F3EE6">
              <w:rPr>
                <w:bCs/>
              </w:rPr>
              <w:t>Шохин Е. П.</w:t>
            </w:r>
          </w:p>
        </w:tc>
      </w:tr>
      <w:tr w:rsidR="00AC700B" w:rsidRPr="005F3EE6" w:rsidTr="00AC700B">
        <w:tc>
          <w:tcPr>
            <w:tcW w:w="3652" w:type="dxa"/>
          </w:tcPr>
          <w:p w:rsidR="00AC700B" w:rsidRPr="005F3EE6" w:rsidRDefault="00AC700B" w:rsidP="00631FF6">
            <w:pPr>
              <w:spacing w:line="480" w:lineRule="auto"/>
              <w:rPr>
                <w:bCs/>
              </w:rPr>
            </w:pPr>
            <w:r w:rsidRPr="005F3EE6">
              <w:rPr>
                <w:bCs/>
              </w:rPr>
              <w:t>Руководитель</w:t>
            </w:r>
          </w:p>
        </w:tc>
        <w:tc>
          <w:tcPr>
            <w:tcW w:w="2977" w:type="dxa"/>
          </w:tcPr>
          <w:p w:rsidR="00AC700B" w:rsidRPr="005F3EE6" w:rsidRDefault="00AC700B" w:rsidP="00631FF6">
            <w:pPr>
              <w:spacing w:line="480" w:lineRule="auto"/>
              <w:rPr>
                <w:b/>
                <w:bCs/>
              </w:rPr>
            </w:pPr>
            <w:r w:rsidRPr="005F3EE6">
              <w:rPr>
                <w:b/>
                <w:bCs/>
              </w:rPr>
              <w:t>_______________________</w:t>
            </w:r>
          </w:p>
        </w:tc>
        <w:tc>
          <w:tcPr>
            <w:tcW w:w="2942" w:type="dxa"/>
          </w:tcPr>
          <w:p w:rsidR="00AC700B" w:rsidRPr="005F3EE6" w:rsidRDefault="00AC700B" w:rsidP="00631FF6">
            <w:pPr>
              <w:spacing w:line="480" w:lineRule="auto"/>
              <w:jc w:val="right"/>
              <w:rPr>
                <w:bCs/>
              </w:rPr>
            </w:pPr>
            <w:r w:rsidRPr="005F3EE6">
              <w:rPr>
                <w:bCs/>
              </w:rPr>
              <w:t>Калишенко Е. Л.</w:t>
            </w:r>
          </w:p>
        </w:tc>
      </w:tr>
    </w:tbl>
    <w:p w:rsidR="00616382" w:rsidRPr="00721B6C" w:rsidRDefault="00721B6C" w:rsidP="00616382">
      <w:pPr>
        <w:spacing w:line="480" w:lineRule="auto"/>
        <w:jc w:val="center"/>
        <w:rPr>
          <w:b/>
          <w:bCs/>
          <w:sz w:val="28"/>
          <w:szCs w:val="28"/>
        </w:rPr>
      </w:pPr>
      <w:r>
        <w:rPr>
          <w:b/>
          <w:bCs/>
          <w:sz w:val="26"/>
          <w:szCs w:val="26"/>
        </w:rPr>
        <w:br w:type="page"/>
      </w:r>
      <w:r w:rsidR="00616382">
        <w:rPr>
          <w:b/>
          <w:bCs/>
          <w:sz w:val="28"/>
          <w:szCs w:val="28"/>
        </w:rPr>
        <w:lastRenderedPageBreak/>
        <w:t>КАЛЕНДАРНЫЙ ПЛАН ВЫПОЛНЕНИЯ</w:t>
      </w:r>
    </w:p>
    <w:p w:rsidR="00616382" w:rsidRPr="00721B6C" w:rsidRDefault="00616382" w:rsidP="00616382">
      <w:pPr>
        <w:spacing w:line="480" w:lineRule="auto"/>
        <w:jc w:val="center"/>
        <w:rPr>
          <w:b/>
          <w:bCs/>
          <w:sz w:val="28"/>
          <w:szCs w:val="28"/>
        </w:rPr>
      </w:pPr>
      <w:r w:rsidRPr="00721B6C">
        <w:rPr>
          <w:b/>
          <w:bCs/>
          <w:sz w:val="28"/>
          <w:szCs w:val="28"/>
        </w:rPr>
        <w:t>ВЫПУСКН</w:t>
      </w:r>
      <w:r>
        <w:rPr>
          <w:b/>
          <w:bCs/>
          <w:sz w:val="28"/>
          <w:szCs w:val="28"/>
        </w:rPr>
        <w:t>ОЙ</w:t>
      </w:r>
      <w:r w:rsidRPr="00721B6C">
        <w:rPr>
          <w:b/>
          <w:bCs/>
          <w:sz w:val="28"/>
          <w:szCs w:val="28"/>
        </w:rPr>
        <w:t xml:space="preserve"> КВАЛИФИКАЦИОНН</w:t>
      </w:r>
      <w:r>
        <w:rPr>
          <w:b/>
          <w:bCs/>
          <w:sz w:val="28"/>
          <w:szCs w:val="28"/>
        </w:rPr>
        <w:t>ОЙ</w:t>
      </w:r>
      <w:r w:rsidRPr="00721B6C">
        <w:rPr>
          <w:b/>
          <w:bCs/>
          <w:sz w:val="28"/>
          <w:szCs w:val="28"/>
        </w:rPr>
        <w:t xml:space="preserve"> РАБОТ</w:t>
      </w:r>
      <w:r>
        <w:rPr>
          <w:b/>
          <w:bCs/>
          <w:sz w:val="28"/>
          <w:szCs w:val="28"/>
        </w:rPr>
        <w:t>Ы</w:t>
      </w:r>
    </w:p>
    <w:p w:rsidR="00616382" w:rsidRPr="008945DD" w:rsidRDefault="00616382" w:rsidP="00616382">
      <w:pPr>
        <w:spacing w:line="480" w:lineRule="auto"/>
        <w:jc w:val="right"/>
        <w:rPr>
          <w:bCs/>
          <w:sz w:val="26"/>
          <w:szCs w:val="26"/>
        </w:rPr>
      </w:pPr>
      <w:r w:rsidRPr="008945DD">
        <w:rPr>
          <w:bCs/>
          <w:sz w:val="26"/>
          <w:szCs w:val="26"/>
        </w:rPr>
        <w:t>Утверждаю</w:t>
      </w:r>
    </w:p>
    <w:p w:rsidR="00616382" w:rsidRPr="008945DD" w:rsidRDefault="00616382" w:rsidP="00616382">
      <w:pPr>
        <w:spacing w:line="480" w:lineRule="auto"/>
        <w:jc w:val="right"/>
        <w:rPr>
          <w:bCs/>
          <w:sz w:val="26"/>
          <w:szCs w:val="26"/>
        </w:rPr>
      </w:pPr>
      <w:r w:rsidRPr="008945DD">
        <w:rPr>
          <w:bCs/>
          <w:sz w:val="26"/>
          <w:szCs w:val="26"/>
        </w:rPr>
        <w:t>Зав. Кафедры ВТ</w:t>
      </w:r>
    </w:p>
    <w:p w:rsidR="00616382" w:rsidRPr="008945DD" w:rsidRDefault="00616382" w:rsidP="00616382">
      <w:pPr>
        <w:spacing w:line="480" w:lineRule="auto"/>
        <w:jc w:val="right"/>
        <w:rPr>
          <w:bCs/>
          <w:sz w:val="26"/>
          <w:szCs w:val="26"/>
        </w:rPr>
      </w:pPr>
      <w:r w:rsidRPr="008945DD">
        <w:rPr>
          <w:bCs/>
          <w:sz w:val="26"/>
          <w:szCs w:val="26"/>
        </w:rPr>
        <w:t>_______________ Куприянов М. С.</w:t>
      </w:r>
    </w:p>
    <w:p w:rsidR="00616382" w:rsidRPr="008945DD" w:rsidRDefault="00616382" w:rsidP="00616382">
      <w:pPr>
        <w:spacing w:line="480" w:lineRule="auto"/>
        <w:jc w:val="right"/>
        <w:rPr>
          <w:bCs/>
          <w:sz w:val="26"/>
          <w:szCs w:val="26"/>
        </w:rPr>
      </w:pPr>
      <w:r w:rsidRPr="008945DD">
        <w:rPr>
          <w:bCs/>
          <w:sz w:val="26"/>
          <w:szCs w:val="26"/>
        </w:rPr>
        <w:t>«___»____________20__г.</w:t>
      </w:r>
    </w:p>
    <w:p w:rsidR="00616382" w:rsidRPr="008945DD" w:rsidRDefault="00616382" w:rsidP="00616382">
      <w:pPr>
        <w:spacing w:line="480" w:lineRule="auto"/>
        <w:jc w:val="right"/>
        <w:rPr>
          <w:bCs/>
          <w:sz w:val="26"/>
          <w:szCs w:val="26"/>
        </w:rPr>
      </w:pPr>
    </w:p>
    <w:p w:rsidR="00616382" w:rsidRPr="008945DD" w:rsidRDefault="00616382" w:rsidP="00616382">
      <w:pPr>
        <w:spacing w:line="480" w:lineRule="auto"/>
        <w:rPr>
          <w:bCs/>
          <w:sz w:val="26"/>
          <w:szCs w:val="26"/>
        </w:rPr>
      </w:pPr>
      <w:r w:rsidRPr="008945DD">
        <w:rPr>
          <w:bCs/>
          <w:sz w:val="26"/>
          <w:szCs w:val="26"/>
        </w:rPr>
        <w:t>Студент: Шохин Е. П., группа 2306</w:t>
      </w:r>
    </w:p>
    <w:p w:rsidR="00616382" w:rsidRPr="008945DD" w:rsidRDefault="00616382" w:rsidP="00616382">
      <w:pPr>
        <w:spacing w:line="480" w:lineRule="auto"/>
        <w:rPr>
          <w:bCs/>
          <w:sz w:val="26"/>
          <w:szCs w:val="26"/>
        </w:rPr>
      </w:pPr>
      <w:r w:rsidRPr="008945DD">
        <w:rPr>
          <w:bCs/>
          <w:sz w:val="26"/>
          <w:szCs w:val="26"/>
        </w:rPr>
        <w:t>Тема работы: Интерактивная карта университета с отображением расписания</w:t>
      </w:r>
      <w:r w:rsidR="008945DD" w:rsidRPr="008945DD">
        <w:rPr>
          <w:bCs/>
          <w:sz w:val="26"/>
          <w:szCs w:val="26"/>
        </w:rPr>
        <w:t xml:space="preserve"> по аудиториям</w:t>
      </w:r>
    </w:p>
    <w:tbl>
      <w:tblPr>
        <w:tblStyle w:val="aff1"/>
        <w:tblW w:w="0" w:type="auto"/>
        <w:jc w:val="center"/>
        <w:tblLook w:val="04A0"/>
      </w:tblPr>
      <w:tblGrid>
        <w:gridCol w:w="959"/>
        <w:gridCol w:w="6379"/>
        <w:gridCol w:w="2233"/>
      </w:tblGrid>
      <w:tr w:rsidR="0024480C" w:rsidTr="003A5370">
        <w:trPr>
          <w:jc w:val="center"/>
        </w:trPr>
        <w:tc>
          <w:tcPr>
            <w:tcW w:w="959" w:type="dxa"/>
            <w:vAlign w:val="center"/>
          </w:tcPr>
          <w:p w:rsidR="0024480C" w:rsidRPr="003A5370" w:rsidRDefault="003A5370" w:rsidP="0024480C">
            <w:pPr>
              <w:spacing w:before="60" w:after="60"/>
              <w:jc w:val="center"/>
              <w:rPr>
                <w:bCs/>
              </w:rPr>
            </w:pPr>
            <w:r>
              <w:rPr>
                <w:bCs/>
              </w:rPr>
              <w:t>№ п/п</w:t>
            </w:r>
          </w:p>
        </w:tc>
        <w:tc>
          <w:tcPr>
            <w:tcW w:w="6379" w:type="dxa"/>
            <w:vAlign w:val="center"/>
          </w:tcPr>
          <w:p w:rsidR="0024480C" w:rsidRDefault="003A5370" w:rsidP="0024480C">
            <w:pPr>
              <w:spacing w:before="60" w:after="60"/>
              <w:jc w:val="center"/>
              <w:rPr>
                <w:bCs/>
              </w:rPr>
            </w:pPr>
            <w:r>
              <w:rPr>
                <w:bCs/>
              </w:rPr>
              <w:t>Наименование работ</w:t>
            </w:r>
          </w:p>
        </w:tc>
        <w:tc>
          <w:tcPr>
            <w:tcW w:w="2233" w:type="dxa"/>
            <w:vAlign w:val="center"/>
          </w:tcPr>
          <w:p w:rsidR="0024480C" w:rsidRDefault="003A5370" w:rsidP="0024480C">
            <w:pPr>
              <w:spacing w:before="60" w:after="60"/>
              <w:jc w:val="center"/>
              <w:rPr>
                <w:bCs/>
              </w:rPr>
            </w:pPr>
            <w:r>
              <w:rPr>
                <w:bCs/>
              </w:rPr>
              <w:t>Срок выполнения</w:t>
            </w:r>
          </w:p>
        </w:tc>
      </w:tr>
      <w:tr w:rsidR="0024480C" w:rsidTr="003A5370">
        <w:trPr>
          <w:jc w:val="center"/>
        </w:trPr>
        <w:tc>
          <w:tcPr>
            <w:tcW w:w="959" w:type="dxa"/>
            <w:vAlign w:val="center"/>
          </w:tcPr>
          <w:p w:rsidR="0024480C" w:rsidRDefault="003A5370" w:rsidP="0024480C">
            <w:pPr>
              <w:spacing w:before="60" w:after="60"/>
              <w:jc w:val="center"/>
              <w:rPr>
                <w:bCs/>
              </w:rPr>
            </w:pPr>
            <w:r>
              <w:rPr>
                <w:bCs/>
              </w:rPr>
              <w:t>1</w:t>
            </w:r>
          </w:p>
        </w:tc>
        <w:tc>
          <w:tcPr>
            <w:tcW w:w="6379" w:type="dxa"/>
            <w:vAlign w:val="center"/>
          </w:tcPr>
          <w:p w:rsidR="0024480C" w:rsidRDefault="003A5370" w:rsidP="0024480C">
            <w:pPr>
              <w:spacing w:before="60" w:after="60"/>
              <w:jc w:val="center"/>
              <w:rPr>
                <w:bCs/>
              </w:rPr>
            </w:pPr>
            <w:r>
              <w:rPr>
                <w:bCs/>
              </w:rPr>
              <w:t>Анализ технологий</w:t>
            </w:r>
          </w:p>
        </w:tc>
        <w:tc>
          <w:tcPr>
            <w:tcW w:w="2233" w:type="dxa"/>
            <w:vAlign w:val="center"/>
          </w:tcPr>
          <w:p w:rsidR="0024480C" w:rsidRDefault="003A5370" w:rsidP="0024480C">
            <w:pPr>
              <w:spacing w:before="60" w:after="60"/>
              <w:jc w:val="center"/>
              <w:rPr>
                <w:bCs/>
              </w:rPr>
            </w:pPr>
            <w:r>
              <w:rPr>
                <w:bCs/>
              </w:rPr>
              <w:t>15.03.16 – 01.04.16</w:t>
            </w:r>
          </w:p>
        </w:tc>
      </w:tr>
      <w:tr w:rsidR="0024480C" w:rsidTr="003A5370">
        <w:trPr>
          <w:jc w:val="center"/>
        </w:trPr>
        <w:tc>
          <w:tcPr>
            <w:tcW w:w="959" w:type="dxa"/>
            <w:vAlign w:val="center"/>
          </w:tcPr>
          <w:p w:rsidR="0024480C" w:rsidRDefault="003A5370" w:rsidP="0024480C">
            <w:pPr>
              <w:spacing w:before="60" w:after="60"/>
              <w:jc w:val="center"/>
              <w:rPr>
                <w:bCs/>
              </w:rPr>
            </w:pPr>
            <w:r>
              <w:rPr>
                <w:bCs/>
              </w:rPr>
              <w:t>2</w:t>
            </w:r>
          </w:p>
        </w:tc>
        <w:tc>
          <w:tcPr>
            <w:tcW w:w="6379" w:type="dxa"/>
            <w:vAlign w:val="center"/>
          </w:tcPr>
          <w:p w:rsidR="0024480C" w:rsidRPr="003A5370" w:rsidRDefault="003A5370" w:rsidP="0024480C">
            <w:pPr>
              <w:spacing w:before="60" w:after="60"/>
              <w:jc w:val="center"/>
              <w:rPr>
                <w:bCs/>
              </w:rPr>
            </w:pPr>
            <w:r>
              <w:rPr>
                <w:bCs/>
              </w:rPr>
              <w:t>Разработка архитектурной схемы</w:t>
            </w:r>
          </w:p>
        </w:tc>
        <w:tc>
          <w:tcPr>
            <w:tcW w:w="2233" w:type="dxa"/>
            <w:vAlign w:val="center"/>
          </w:tcPr>
          <w:p w:rsidR="0024480C" w:rsidRDefault="00BB27A1" w:rsidP="0024480C">
            <w:pPr>
              <w:spacing w:before="60" w:after="60"/>
              <w:jc w:val="center"/>
              <w:rPr>
                <w:bCs/>
              </w:rPr>
            </w:pPr>
            <w:r>
              <w:rPr>
                <w:bCs/>
              </w:rPr>
              <w:t>01.04.16 – 03.04.16</w:t>
            </w:r>
          </w:p>
        </w:tc>
      </w:tr>
      <w:tr w:rsidR="0024480C" w:rsidTr="003A5370">
        <w:trPr>
          <w:jc w:val="center"/>
        </w:trPr>
        <w:tc>
          <w:tcPr>
            <w:tcW w:w="959" w:type="dxa"/>
            <w:vAlign w:val="center"/>
          </w:tcPr>
          <w:p w:rsidR="0024480C" w:rsidRDefault="003A5370" w:rsidP="0024480C">
            <w:pPr>
              <w:spacing w:before="60" w:after="60"/>
              <w:jc w:val="center"/>
              <w:rPr>
                <w:bCs/>
              </w:rPr>
            </w:pPr>
            <w:r>
              <w:rPr>
                <w:bCs/>
              </w:rPr>
              <w:t>3</w:t>
            </w:r>
          </w:p>
        </w:tc>
        <w:tc>
          <w:tcPr>
            <w:tcW w:w="6379" w:type="dxa"/>
            <w:vAlign w:val="center"/>
          </w:tcPr>
          <w:p w:rsidR="0024480C" w:rsidRDefault="003A5370" w:rsidP="0024480C">
            <w:pPr>
              <w:spacing w:before="60" w:after="60"/>
              <w:jc w:val="center"/>
              <w:rPr>
                <w:bCs/>
              </w:rPr>
            </w:pPr>
            <w:r>
              <w:rPr>
                <w:bCs/>
              </w:rPr>
              <w:t>Разработка схемы таблиц базы данных</w:t>
            </w:r>
          </w:p>
        </w:tc>
        <w:tc>
          <w:tcPr>
            <w:tcW w:w="2233" w:type="dxa"/>
            <w:vAlign w:val="center"/>
          </w:tcPr>
          <w:p w:rsidR="0024480C" w:rsidRDefault="00BB27A1" w:rsidP="0024480C">
            <w:pPr>
              <w:spacing w:before="60" w:after="60"/>
              <w:jc w:val="center"/>
              <w:rPr>
                <w:bCs/>
              </w:rPr>
            </w:pPr>
            <w:r>
              <w:rPr>
                <w:bCs/>
              </w:rPr>
              <w:t>03.04.16 – 05.04.16</w:t>
            </w:r>
          </w:p>
        </w:tc>
      </w:tr>
      <w:tr w:rsidR="0024480C" w:rsidTr="003A5370">
        <w:trPr>
          <w:jc w:val="center"/>
        </w:trPr>
        <w:tc>
          <w:tcPr>
            <w:tcW w:w="959" w:type="dxa"/>
            <w:vAlign w:val="center"/>
          </w:tcPr>
          <w:p w:rsidR="0024480C" w:rsidRDefault="003A5370" w:rsidP="0024480C">
            <w:pPr>
              <w:spacing w:before="60" w:after="60"/>
              <w:jc w:val="center"/>
              <w:rPr>
                <w:bCs/>
              </w:rPr>
            </w:pPr>
            <w:r>
              <w:rPr>
                <w:bCs/>
              </w:rPr>
              <w:t>4</w:t>
            </w:r>
          </w:p>
        </w:tc>
        <w:tc>
          <w:tcPr>
            <w:tcW w:w="6379" w:type="dxa"/>
            <w:vAlign w:val="center"/>
          </w:tcPr>
          <w:p w:rsidR="0024480C" w:rsidRPr="003A5370" w:rsidRDefault="003A5370" w:rsidP="0024480C">
            <w:pPr>
              <w:spacing w:before="60" w:after="60"/>
              <w:jc w:val="center"/>
              <w:rPr>
                <w:bCs/>
              </w:rPr>
            </w:pPr>
            <w:r>
              <w:rPr>
                <w:bCs/>
              </w:rPr>
              <w:t>Создание веб-страницы с интерактивностью</w:t>
            </w:r>
          </w:p>
        </w:tc>
        <w:tc>
          <w:tcPr>
            <w:tcW w:w="2233" w:type="dxa"/>
            <w:vAlign w:val="center"/>
          </w:tcPr>
          <w:p w:rsidR="0024480C" w:rsidRDefault="00B82E74" w:rsidP="0024480C">
            <w:pPr>
              <w:spacing w:before="60" w:after="60"/>
              <w:jc w:val="center"/>
              <w:rPr>
                <w:bCs/>
              </w:rPr>
            </w:pPr>
            <w:r>
              <w:rPr>
                <w:bCs/>
              </w:rPr>
              <w:t>05.04.16 – 09.04.16</w:t>
            </w:r>
          </w:p>
        </w:tc>
      </w:tr>
      <w:tr w:rsidR="0024480C" w:rsidTr="003A5370">
        <w:trPr>
          <w:jc w:val="center"/>
        </w:trPr>
        <w:tc>
          <w:tcPr>
            <w:tcW w:w="959" w:type="dxa"/>
            <w:vAlign w:val="center"/>
          </w:tcPr>
          <w:p w:rsidR="0024480C" w:rsidRDefault="003A5370" w:rsidP="0024480C">
            <w:pPr>
              <w:spacing w:before="60" w:after="60"/>
              <w:jc w:val="center"/>
              <w:rPr>
                <w:bCs/>
              </w:rPr>
            </w:pPr>
            <w:r>
              <w:rPr>
                <w:bCs/>
              </w:rPr>
              <w:t>5</w:t>
            </w:r>
          </w:p>
        </w:tc>
        <w:tc>
          <w:tcPr>
            <w:tcW w:w="6379" w:type="dxa"/>
            <w:vAlign w:val="center"/>
          </w:tcPr>
          <w:p w:rsidR="0024480C" w:rsidRDefault="003A5370" w:rsidP="0024480C">
            <w:pPr>
              <w:spacing w:before="60" w:after="60"/>
              <w:jc w:val="center"/>
              <w:rPr>
                <w:bCs/>
              </w:rPr>
            </w:pPr>
            <w:r>
              <w:rPr>
                <w:bCs/>
              </w:rPr>
              <w:t>Создание сервера с логикой управления базой данных</w:t>
            </w:r>
          </w:p>
        </w:tc>
        <w:tc>
          <w:tcPr>
            <w:tcW w:w="2233" w:type="dxa"/>
            <w:vAlign w:val="center"/>
          </w:tcPr>
          <w:p w:rsidR="0024480C" w:rsidRDefault="00B82E74" w:rsidP="0024480C">
            <w:pPr>
              <w:spacing w:before="60" w:after="60"/>
              <w:jc w:val="center"/>
              <w:rPr>
                <w:bCs/>
              </w:rPr>
            </w:pPr>
            <w:r>
              <w:rPr>
                <w:bCs/>
              </w:rPr>
              <w:t>09.04.16 – 16.04.16</w:t>
            </w:r>
          </w:p>
        </w:tc>
      </w:tr>
      <w:tr w:rsidR="003A5370" w:rsidTr="003A5370">
        <w:trPr>
          <w:jc w:val="center"/>
        </w:trPr>
        <w:tc>
          <w:tcPr>
            <w:tcW w:w="959" w:type="dxa"/>
            <w:vAlign w:val="center"/>
          </w:tcPr>
          <w:p w:rsidR="003A5370" w:rsidRDefault="003A5370" w:rsidP="0024480C">
            <w:pPr>
              <w:spacing w:before="60" w:after="60"/>
              <w:jc w:val="center"/>
              <w:rPr>
                <w:bCs/>
              </w:rPr>
            </w:pPr>
            <w:r>
              <w:rPr>
                <w:bCs/>
              </w:rPr>
              <w:t>6</w:t>
            </w:r>
          </w:p>
        </w:tc>
        <w:tc>
          <w:tcPr>
            <w:tcW w:w="6379" w:type="dxa"/>
            <w:vAlign w:val="center"/>
          </w:tcPr>
          <w:p w:rsidR="003A5370" w:rsidRDefault="003A5370" w:rsidP="0024480C">
            <w:pPr>
              <w:spacing w:before="60" w:after="60"/>
              <w:jc w:val="center"/>
              <w:rPr>
                <w:bCs/>
              </w:rPr>
            </w:pPr>
            <w:r>
              <w:rPr>
                <w:bCs/>
              </w:rPr>
              <w:t>Создание связи страницы с сервером, отображение данных</w:t>
            </w:r>
          </w:p>
        </w:tc>
        <w:tc>
          <w:tcPr>
            <w:tcW w:w="2233" w:type="dxa"/>
            <w:vAlign w:val="center"/>
          </w:tcPr>
          <w:p w:rsidR="003A5370" w:rsidRDefault="00B82E74" w:rsidP="0024480C">
            <w:pPr>
              <w:spacing w:before="60" w:after="60"/>
              <w:jc w:val="center"/>
              <w:rPr>
                <w:bCs/>
              </w:rPr>
            </w:pPr>
            <w:r>
              <w:rPr>
                <w:bCs/>
              </w:rPr>
              <w:t>16.04.16 – 20.04.16</w:t>
            </w:r>
          </w:p>
        </w:tc>
      </w:tr>
      <w:tr w:rsidR="003A5370" w:rsidTr="003A5370">
        <w:trPr>
          <w:jc w:val="center"/>
        </w:trPr>
        <w:tc>
          <w:tcPr>
            <w:tcW w:w="959" w:type="dxa"/>
            <w:vAlign w:val="center"/>
          </w:tcPr>
          <w:p w:rsidR="003A5370" w:rsidRDefault="000F4386" w:rsidP="0024480C">
            <w:pPr>
              <w:spacing w:before="60" w:after="60"/>
              <w:jc w:val="center"/>
              <w:rPr>
                <w:bCs/>
              </w:rPr>
            </w:pPr>
            <w:r>
              <w:rPr>
                <w:bCs/>
              </w:rPr>
              <w:t>7</w:t>
            </w:r>
          </w:p>
        </w:tc>
        <w:tc>
          <w:tcPr>
            <w:tcW w:w="6379" w:type="dxa"/>
            <w:vAlign w:val="center"/>
          </w:tcPr>
          <w:p w:rsidR="003A5370" w:rsidRDefault="000F4386" w:rsidP="0024480C">
            <w:pPr>
              <w:spacing w:before="60" w:after="60"/>
              <w:jc w:val="center"/>
              <w:rPr>
                <w:bCs/>
              </w:rPr>
            </w:pPr>
            <w:r>
              <w:rPr>
                <w:bCs/>
              </w:rPr>
              <w:t>Отладка и тестирование</w:t>
            </w:r>
          </w:p>
        </w:tc>
        <w:tc>
          <w:tcPr>
            <w:tcW w:w="2233" w:type="dxa"/>
            <w:vAlign w:val="center"/>
          </w:tcPr>
          <w:p w:rsidR="003A5370" w:rsidRDefault="00B82E74" w:rsidP="0024480C">
            <w:pPr>
              <w:spacing w:before="60" w:after="60"/>
              <w:jc w:val="center"/>
              <w:rPr>
                <w:bCs/>
              </w:rPr>
            </w:pPr>
            <w:r>
              <w:rPr>
                <w:bCs/>
              </w:rPr>
              <w:t xml:space="preserve">20.04.16 </w:t>
            </w:r>
            <w:r w:rsidR="00E6548E">
              <w:rPr>
                <w:bCs/>
              </w:rPr>
              <w:t>–</w:t>
            </w:r>
            <w:r>
              <w:rPr>
                <w:bCs/>
              </w:rPr>
              <w:t xml:space="preserve"> </w:t>
            </w:r>
            <w:r w:rsidR="00E6548E">
              <w:rPr>
                <w:bCs/>
              </w:rPr>
              <w:t>26.04.16</w:t>
            </w:r>
          </w:p>
        </w:tc>
      </w:tr>
      <w:tr w:rsidR="0024480C" w:rsidTr="003A5370">
        <w:trPr>
          <w:jc w:val="center"/>
        </w:trPr>
        <w:tc>
          <w:tcPr>
            <w:tcW w:w="959" w:type="dxa"/>
            <w:vAlign w:val="center"/>
          </w:tcPr>
          <w:p w:rsidR="0024480C" w:rsidRDefault="000F4386" w:rsidP="0024480C">
            <w:pPr>
              <w:spacing w:before="60" w:after="60"/>
              <w:jc w:val="center"/>
              <w:rPr>
                <w:bCs/>
              </w:rPr>
            </w:pPr>
            <w:r>
              <w:rPr>
                <w:bCs/>
              </w:rPr>
              <w:t>8</w:t>
            </w:r>
          </w:p>
        </w:tc>
        <w:tc>
          <w:tcPr>
            <w:tcW w:w="6379" w:type="dxa"/>
            <w:vAlign w:val="center"/>
          </w:tcPr>
          <w:p w:rsidR="0024480C" w:rsidRDefault="003A5370" w:rsidP="003A5370">
            <w:pPr>
              <w:spacing w:before="60" w:after="60"/>
              <w:jc w:val="center"/>
              <w:rPr>
                <w:bCs/>
              </w:rPr>
            </w:pPr>
            <w:r>
              <w:rPr>
                <w:bCs/>
              </w:rPr>
              <w:t>Оформление пояснительной записки и слайдов для защиты</w:t>
            </w:r>
          </w:p>
        </w:tc>
        <w:tc>
          <w:tcPr>
            <w:tcW w:w="2233" w:type="dxa"/>
            <w:vAlign w:val="center"/>
          </w:tcPr>
          <w:p w:rsidR="0024480C" w:rsidRDefault="00E6548E" w:rsidP="0024480C">
            <w:pPr>
              <w:spacing w:before="60" w:after="60"/>
              <w:jc w:val="center"/>
              <w:rPr>
                <w:bCs/>
              </w:rPr>
            </w:pPr>
            <w:r>
              <w:rPr>
                <w:bCs/>
              </w:rPr>
              <w:t>26.04.16 – 07.06.16</w:t>
            </w:r>
          </w:p>
        </w:tc>
      </w:tr>
      <w:tr w:rsidR="0024480C" w:rsidTr="003A5370">
        <w:trPr>
          <w:jc w:val="center"/>
        </w:trPr>
        <w:tc>
          <w:tcPr>
            <w:tcW w:w="959" w:type="dxa"/>
            <w:vAlign w:val="center"/>
          </w:tcPr>
          <w:p w:rsidR="0024480C" w:rsidRDefault="000F4386" w:rsidP="0024480C">
            <w:pPr>
              <w:spacing w:before="60" w:after="60"/>
              <w:jc w:val="center"/>
              <w:rPr>
                <w:bCs/>
              </w:rPr>
            </w:pPr>
            <w:r>
              <w:rPr>
                <w:bCs/>
              </w:rPr>
              <w:t>9</w:t>
            </w:r>
          </w:p>
        </w:tc>
        <w:tc>
          <w:tcPr>
            <w:tcW w:w="6379" w:type="dxa"/>
            <w:vAlign w:val="center"/>
          </w:tcPr>
          <w:p w:rsidR="0024480C" w:rsidRDefault="003A5370" w:rsidP="0024480C">
            <w:pPr>
              <w:spacing w:before="60" w:after="60"/>
              <w:jc w:val="center"/>
              <w:rPr>
                <w:bCs/>
              </w:rPr>
            </w:pPr>
            <w:r>
              <w:rPr>
                <w:bCs/>
              </w:rPr>
              <w:t>Предварительная защита</w:t>
            </w:r>
          </w:p>
        </w:tc>
        <w:tc>
          <w:tcPr>
            <w:tcW w:w="2233" w:type="dxa"/>
            <w:vAlign w:val="center"/>
          </w:tcPr>
          <w:p w:rsidR="0024480C" w:rsidRDefault="003A5370" w:rsidP="0024480C">
            <w:pPr>
              <w:spacing w:before="60" w:after="60"/>
              <w:jc w:val="center"/>
              <w:rPr>
                <w:bCs/>
              </w:rPr>
            </w:pPr>
            <w:r>
              <w:rPr>
                <w:bCs/>
              </w:rPr>
              <w:t>08.06.16</w:t>
            </w:r>
          </w:p>
        </w:tc>
      </w:tr>
      <w:tr w:rsidR="003A5370" w:rsidTr="003A5370">
        <w:trPr>
          <w:jc w:val="center"/>
        </w:trPr>
        <w:tc>
          <w:tcPr>
            <w:tcW w:w="959" w:type="dxa"/>
            <w:vAlign w:val="center"/>
          </w:tcPr>
          <w:p w:rsidR="003A5370" w:rsidRDefault="000F4386" w:rsidP="0024480C">
            <w:pPr>
              <w:spacing w:before="60" w:after="60"/>
              <w:jc w:val="center"/>
              <w:rPr>
                <w:bCs/>
              </w:rPr>
            </w:pPr>
            <w:r>
              <w:rPr>
                <w:bCs/>
              </w:rPr>
              <w:t>10</w:t>
            </w:r>
          </w:p>
        </w:tc>
        <w:tc>
          <w:tcPr>
            <w:tcW w:w="6379" w:type="dxa"/>
            <w:vAlign w:val="center"/>
          </w:tcPr>
          <w:p w:rsidR="003A5370" w:rsidRDefault="003A5370" w:rsidP="0024480C">
            <w:pPr>
              <w:spacing w:before="60" w:after="60"/>
              <w:jc w:val="center"/>
              <w:rPr>
                <w:bCs/>
              </w:rPr>
            </w:pPr>
            <w:r>
              <w:rPr>
                <w:bCs/>
              </w:rPr>
              <w:t>Представление к защите</w:t>
            </w:r>
          </w:p>
        </w:tc>
        <w:tc>
          <w:tcPr>
            <w:tcW w:w="2233" w:type="dxa"/>
            <w:vAlign w:val="center"/>
          </w:tcPr>
          <w:p w:rsidR="003A5370" w:rsidRDefault="003A5370" w:rsidP="0024480C">
            <w:pPr>
              <w:spacing w:before="60" w:after="60"/>
              <w:jc w:val="center"/>
              <w:rPr>
                <w:bCs/>
              </w:rPr>
            </w:pPr>
            <w:r>
              <w:rPr>
                <w:bCs/>
              </w:rPr>
              <w:t>17.06.16</w:t>
            </w:r>
          </w:p>
        </w:tc>
      </w:tr>
    </w:tbl>
    <w:p w:rsidR="0024480C" w:rsidRPr="00AC700B" w:rsidRDefault="0024480C" w:rsidP="00616382">
      <w:pPr>
        <w:spacing w:line="480" w:lineRule="auto"/>
        <w:rPr>
          <w:bCs/>
        </w:rPr>
      </w:pP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22"/>
        <w:gridCol w:w="3206"/>
        <w:gridCol w:w="2843"/>
      </w:tblGrid>
      <w:tr w:rsidR="00616382" w:rsidTr="0024480C">
        <w:tc>
          <w:tcPr>
            <w:tcW w:w="3522" w:type="dxa"/>
          </w:tcPr>
          <w:p w:rsidR="00616382" w:rsidRPr="00AC700B" w:rsidRDefault="00616382" w:rsidP="00675901">
            <w:pPr>
              <w:spacing w:line="480" w:lineRule="auto"/>
              <w:rPr>
                <w:bCs/>
                <w:sz w:val="26"/>
                <w:szCs w:val="26"/>
              </w:rPr>
            </w:pPr>
            <w:r>
              <w:rPr>
                <w:bCs/>
                <w:sz w:val="26"/>
                <w:szCs w:val="26"/>
              </w:rPr>
              <w:t>Студент</w:t>
            </w:r>
          </w:p>
        </w:tc>
        <w:tc>
          <w:tcPr>
            <w:tcW w:w="3206" w:type="dxa"/>
          </w:tcPr>
          <w:p w:rsidR="00616382" w:rsidRDefault="00616382" w:rsidP="00675901">
            <w:pPr>
              <w:spacing w:line="480" w:lineRule="auto"/>
              <w:rPr>
                <w:b/>
                <w:bCs/>
                <w:sz w:val="26"/>
                <w:szCs w:val="26"/>
              </w:rPr>
            </w:pPr>
            <w:r>
              <w:rPr>
                <w:b/>
                <w:bCs/>
                <w:sz w:val="26"/>
                <w:szCs w:val="26"/>
              </w:rPr>
              <w:t>_______________________</w:t>
            </w:r>
          </w:p>
        </w:tc>
        <w:tc>
          <w:tcPr>
            <w:tcW w:w="2843" w:type="dxa"/>
          </w:tcPr>
          <w:p w:rsidR="00616382" w:rsidRPr="00AC700B" w:rsidRDefault="00616382" w:rsidP="00675901">
            <w:pPr>
              <w:spacing w:line="480" w:lineRule="auto"/>
              <w:rPr>
                <w:bCs/>
                <w:sz w:val="26"/>
                <w:szCs w:val="26"/>
              </w:rPr>
            </w:pPr>
            <w:r>
              <w:rPr>
                <w:bCs/>
                <w:sz w:val="26"/>
                <w:szCs w:val="26"/>
              </w:rPr>
              <w:t>Шохин Е. П.</w:t>
            </w:r>
          </w:p>
        </w:tc>
      </w:tr>
      <w:tr w:rsidR="00616382" w:rsidTr="0024480C">
        <w:tc>
          <w:tcPr>
            <w:tcW w:w="3522" w:type="dxa"/>
          </w:tcPr>
          <w:p w:rsidR="00616382" w:rsidRPr="00AC700B" w:rsidRDefault="00616382" w:rsidP="00675901">
            <w:pPr>
              <w:spacing w:line="480" w:lineRule="auto"/>
              <w:rPr>
                <w:bCs/>
                <w:sz w:val="26"/>
                <w:szCs w:val="26"/>
              </w:rPr>
            </w:pPr>
            <w:r>
              <w:rPr>
                <w:bCs/>
                <w:sz w:val="26"/>
                <w:szCs w:val="26"/>
              </w:rPr>
              <w:t>Руководитель</w:t>
            </w:r>
          </w:p>
        </w:tc>
        <w:tc>
          <w:tcPr>
            <w:tcW w:w="3206" w:type="dxa"/>
          </w:tcPr>
          <w:p w:rsidR="00616382" w:rsidRDefault="00616382" w:rsidP="00675901">
            <w:pPr>
              <w:spacing w:line="480" w:lineRule="auto"/>
              <w:rPr>
                <w:b/>
                <w:bCs/>
                <w:sz w:val="26"/>
                <w:szCs w:val="26"/>
              </w:rPr>
            </w:pPr>
            <w:r>
              <w:rPr>
                <w:b/>
                <w:bCs/>
                <w:sz w:val="26"/>
                <w:szCs w:val="26"/>
              </w:rPr>
              <w:t>_______________________</w:t>
            </w:r>
          </w:p>
        </w:tc>
        <w:tc>
          <w:tcPr>
            <w:tcW w:w="2843" w:type="dxa"/>
          </w:tcPr>
          <w:p w:rsidR="00616382" w:rsidRPr="00AC700B" w:rsidRDefault="00616382" w:rsidP="00675901">
            <w:pPr>
              <w:spacing w:line="480" w:lineRule="auto"/>
              <w:rPr>
                <w:bCs/>
                <w:sz w:val="26"/>
                <w:szCs w:val="26"/>
              </w:rPr>
            </w:pPr>
            <w:r>
              <w:rPr>
                <w:bCs/>
                <w:sz w:val="26"/>
                <w:szCs w:val="26"/>
              </w:rPr>
              <w:t>Калишенко Е. Л.</w:t>
            </w:r>
          </w:p>
        </w:tc>
      </w:tr>
    </w:tbl>
    <w:p w:rsidR="00616382" w:rsidRDefault="00616382" w:rsidP="00616382">
      <w:pPr>
        <w:spacing w:line="480" w:lineRule="auto"/>
        <w:rPr>
          <w:b/>
          <w:caps/>
          <w:sz w:val="32"/>
          <w:szCs w:val="32"/>
        </w:rPr>
      </w:pPr>
    </w:p>
    <w:p w:rsidR="006C75DD" w:rsidRDefault="00616382" w:rsidP="00616382">
      <w:pPr>
        <w:spacing w:line="480" w:lineRule="auto"/>
        <w:jc w:val="center"/>
        <w:rPr>
          <w:sz w:val="28"/>
          <w:szCs w:val="28"/>
        </w:rPr>
      </w:pPr>
      <w:r>
        <w:rPr>
          <w:b/>
          <w:caps/>
          <w:sz w:val="32"/>
          <w:szCs w:val="32"/>
        </w:rPr>
        <w:br w:type="page"/>
      </w:r>
      <w:r w:rsidR="006C75DD">
        <w:rPr>
          <w:b/>
          <w:caps/>
          <w:sz w:val="32"/>
          <w:szCs w:val="32"/>
        </w:rPr>
        <w:lastRenderedPageBreak/>
        <w:t>РЕФЕРАТ</w:t>
      </w:r>
    </w:p>
    <w:p w:rsidR="006C75DD" w:rsidRDefault="006C75DD" w:rsidP="00411333">
      <w:pPr>
        <w:spacing w:line="360" w:lineRule="auto"/>
        <w:ind w:firstLine="709"/>
        <w:jc w:val="both"/>
        <w:rPr>
          <w:caps/>
          <w:sz w:val="28"/>
          <w:szCs w:val="28"/>
        </w:rPr>
      </w:pPr>
      <w:r>
        <w:rPr>
          <w:sz w:val="28"/>
          <w:szCs w:val="28"/>
        </w:rPr>
        <w:t>Пояснительная записка 47 стр., 9 рис., 3 табл.</w:t>
      </w:r>
    </w:p>
    <w:p w:rsidR="006C75DD" w:rsidRDefault="006C75DD" w:rsidP="00411333">
      <w:pPr>
        <w:spacing w:line="360" w:lineRule="auto"/>
        <w:ind w:firstLine="709"/>
        <w:jc w:val="both"/>
        <w:rPr>
          <w:caps/>
          <w:sz w:val="28"/>
          <w:szCs w:val="28"/>
        </w:rPr>
      </w:pPr>
      <w:r>
        <w:rPr>
          <w:caps/>
          <w:sz w:val="28"/>
          <w:szCs w:val="28"/>
        </w:rPr>
        <w:t xml:space="preserve">ИНТЕРАКТИВНАЯ КАРТА, </w:t>
      </w:r>
      <w:r>
        <w:rPr>
          <w:caps/>
          <w:sz w:val="28"/>
          <w:szCs w:val="28"/>
          <w:lang w:val="en-US"/>
        </w:rPr>
        <w:t>SVG</w:t>
      </w:r>
      <w:r>
        <w:rPr>
          <w:caps/>
          <w:sz w:val="28"/>
          <w:szCs w:val="28"/>
        </w:rPr>
        <w:t xml:space="preserve">, </w:t>
      </w:r>
      <w:r>
        <w:rPr>
          <w:caps/>
          <w:sz w:val="28"/>
          <w:szCs w:val="28"/>
          <w:lang w:val="en-US"/>
        </w:rPr>
        <w:t>NODEJS</w:t>
      </w:r>
      <w:r>
        <w:rPr>
          <w:caps/>
          <w:sz w:val="28"/>
          <w:szCs w:val="28"/>
        </w:rPr>
        <w:t>, сайт, векторная графика, база данных, интерактивность.</w:t>
      </w:r>
    </w:p>
    <w:p w:rsidR="009E31C3" w:rsidRDefault="009E31C3" w:rsidP="00411333">
      <w:pPr>
        <w:spacing w:line="360" w:lineRule="auto"/>
        <w:ind w:firstLine="709"/>
        <w:jc w:val="both"/>
        <w:rPr>
          <w:sz w:val="28"/>
          <w:szCs w:val="28"/>
        </w:rPr>
      </w:pPr>
      <w:r>
        <w:rPr>
          <w:sz w:val="28"/>
          <w:szCs w:val="28"/>
        </w:rPr>
        <w:t>Цель: разработка интерактивной карты университета с отображением расписания по аудиториям.</w:t>
      </w:r>
    </w:p>
    <w:p w:rsidR="00411333" w:rsidRDefault="00411333" w:rsidP="00411333">
      <w:pPr>
        <w:spacing w:line="360" w:lineRule="auto"/>
        <w:ind w:firstLine="709"/>
        <w:rPr>
          <w:color w:val="000000"/>
          <w:sz w:val="28"/>
          <w:szCs w:val="28"/>
        </w:rPr>
      </w:pPr>
      <w:r w:rsidRPr="00873873">
        <w:rPr>
          <w:color w:val="000000"/>
          <w:sz w:val="28"/>
          <w:szCs w:val="28"/>
        </w:rPr>
        <w:t xml:space="preserve">Объект исследования: </w:t>
      </w:r>
      <w:r w:rsidRPr="00873873">
        <w:rPr>
          <w:color w:val="000000"/>
          <w:sz w:val="28"/>
          <w:szCs w:val="28"/>
        </w:rPr>
        <w:br/>
        <w:t>Формирование карты университета для оптимального отображения инфо</w:t>
      </w:r>
      <w:r w:rsidRPr="00873873">
        <w:rPr>
          <w:color w:val="000000"/>
          <w:sz w:val="28"/>
          <w:szCs w:val="28"/>
        </w:rPr>
        <w:t>р</w:t>
      </w:r>
      <w:r w:rsidRPr="00873873">
        <w:rPr>
          <w:color w:val="000000"/>
          <w:sz w:val="28"/>
          <w:szCs w:val="28"/>
        </w:rPr>
        <w:t xml:space="preserve">мации по отдельным аудиториям в интерактивном режиме. </w:t>
      </w:r>
      <w:r w:rsidRPr="00873873">
        <w:rPr>
          <w:color w:val="000000"/>
          <w:sz w:val="28"/>
          <w:szCs w:val="28"/>
        </w:rPr>
        <w:br/>
        <w:t xml:space="preserve">Предмет исследования: </w:t>
      </w:r>
      <w:r w:rsidRPr="00873873">
        <w:rPr>
          <w:color w:val="000000"/>
          <w:sz w:val="28"/>
          <w:szCs w:val="28"/>
        </w:rPr>
        <w:br/>
        <w:t>Расположение актуальных данных</w:t>
      </w:r>
      <w:r>
        <w:rPr>
          <w:color w:val="000000"/>
          <w:sz w:val="28"/>
          <w:szCs w:val="28"/>
        </w:rPr>
        <w:t>,</w:t>
      </w:r>
      <w:r w:rsidRPr="00873873">
        <w:rPr>
          <w:color w:val="000000"/>
          <w:sz w:val="28"/>
          <w:szCs w:val="28"/>
        </w:rPr>
        <w:t xml:space="preserve"> касаемо текущего расписания в униве</w:t>
      </w:r>
      <w:r w:rsidRPr="00873873">
        <w:rPr>
          <w:color w:val="000000"/>
          <w:sz w:val="28"/>
          <w:szCs w:val="28"/>
        </w:rPr>
        <w:t>р</w:t>
      </w:r>
      <w:r w:rsidRPr="00873873">
        <w:rPr>
          <w:color w:val="000000"/>
          <w:sz w:val="28"/>
          <w:szCs w:val="28"/>
        </w:rPr>
        <w:t>ситете</w:t>
      </w:r>
      <w:r>
        <w:rPr>
          <w:color w:val="000000"/>
          <w:sz w:val="28"/>
          <w:szCs w:val="28"/>
        </w:rPr>
        <w:t>,</w:t>
      </w:r>
      <w:r w:rsidRPr="00873873">
        <w:rPr>
          <w:color w:val="000000"/>
          <w:sz w:val="28"/>
          <w:szCs w:val="28"/>
        </w:rPr>
        <w:t xml:space="preserve"> на карте и ее отображение.</w:t>
      </w:r>
    </w:p>
    <w:p w:rsidR="00411333" w:rsidRDefault="00411333" w:rsidP="00411333">
      <w:pPr>
        <w:spacing w:line="360" w:lineRule="auto"/>
        <w:ind w:firstLine="709"/>
        <w:rPr>
          <w:color w:val="000000"/>
          <w:sz w:val="28"/>
          <w:szCs w:val="28"/>
        </w:rPr>
      </w:pPr>
      <w:r>
        <w:rPr>
          <w:color w:val="000000"/>
          <w:sz w:val="28"/>
          <w:szCs w:val="28"/>
        </w:rPr>
        <w:t>В выпускной квалификационной работе приводится обзор основных средств корректного использования интерактивных карт для отображения данных об объектах. Описаны различные технологии и библиотека, которые будут использоваться для создания данной системы, а также приведено обо</w:t>
      </w:r>
      <w:r>
        <w:rPr>
          <w:color w:val="000000"/>
          <w:sz w:val="28"/>
          <w:szCs w:val="28"/>
        </w:rPr>
        <w:t>с</w:t>
      </w:r>
      <w:r>
        <w:rPr>
          <w:color w:val="000000"/>
          <w:sz w:val="28"/>
          <w:szCs w:val="28"/>
        </w:rPr>
        <w:t>нование использования именно этих технологий.</w:t>
      </w:r>
    </w:p>
    <w:p w:rsidR="00411333" w:rsidRDefault="00411333" w:rsidP="00411333">
      <w:pPr>
        <w:spacing w:line="360" w:lineRule="auto"/>
        <w:rPr>
          <w:sz w:val="28"/>
          <w:szCs w:val="28"/>
        </w:rPr>
      </w:pPr>
      <w:r>
        <w:rPr>
          <w:sz w:val="28"/>
          <w:szCs w:val="28"/>
        </w:rPr>
        <w:tab/>
        <w:t>Были проанализированы различные архитектурные решения, а также произведено формальное тестирование программы.</w:t>
      </w:r>
    </w:p>
    <w:p w:rsidR="00411333" w:rsidRPr="00A67D7B" w:rsidRDefault="00411333" w:rsidP="00411333">
      <w:pPr>
        <w:spacing w:line="360" w:lineRule="auto"/>
        <w:rPr>
          <w:sz w:val="28"/>
          <w:szCs w:val="28"/>
        </w:rPr>
      </w:pPr>
      <w:r>
        <w:rPr>
          <w:sz w:val="28"/>
          <w:szCs w:val="28"/>
        </w:rPr>
        <w:tab/>
        <w:t xml:space="preserve">Программный продукт был разработан в среде </w:t>
      </w:r>
      <w:r>
        <w:rPr>
          <w:sz w:val="28"/>
          <w:szCs w:val="28"/>
          <w:lang w:val="en-US"/>
        </w:rPr>
        <w:t>WebStorm</w:t>
      </w:r>
      <w:r w:rsidRPr="00411333">
        <w:rPr>
          <w:sz w:val="28"/>
          <w:szCs w:val="28"/>
        </w:rPr>
        <w:t xml:space="preserve"> </w:t>
      </w:r>
      <w:r>
        <w:rPr>
          <w:sz w:val="28"/>
          <w:szCs w:val="28"/>
        </w:rPr>
        <w:t>с использов</w:t>
      </w:r>
      <w:r>
        <w:rPr>
          <w:sz w:val="28"/>
          <w:szCs w:val="28"/>
        </w:rPr>
        <w:t>а</w:t>
      </w:r>
      <w:r>
        <w:rPr>
          <w:sz w:val="28"/>
          <w:szCs w:val="28"/>
        </w:rPr>
        <w:t xml:space="preserve">нием различных технологий с применением языка </w:t>
      </w:r>
      <w:r>
        <w:rPr>
          <w:sz w:val="28"/>
          <w:szCs w:val="28"/>
          <w:lang w:val="en-US"/>
        </w:rPr>
        <w:t>Jav</w:t>
      </w:r>
      <w:r w:rsidR="00A457BE">
        <w:rPr>
          <w:sz w:val="28"/>
          <w:szCs w:val="28"/>
          <w:lang w:val="en-US"/>
        </w:rPr>
        <w:t>aScript</w:t>
      </w:r>
      <w:r w:rsidR="00A457BE" w:rsidRPr="00A67D7B">
        <w:rPr>
          <w:sz w:val="28"/>
          <w:szCs w:val="28"/>
        </w:rPr>
        <w:t>.</w:t>
      </w:r>
    </w:p>
    <w:p w:rsidR="006C75DD" w:rsidRPr="008626F4" w:rsidRDefault="006C75DD">
      <w:pPr>
        <w:pStyle w:val="af7"/>
        <w:pageBreakBefore/>
        <w:spacing w:after="0" w:line="360" w:lineRule="auto"/>
        <w:ind w:left="357"/>
        <w:jc w:val="center"/>
        <w:rPr>
          <w:rStyle w:val="translation-chunk"/>
          <w:rFonts w:ascii="Times New Roman" w:hAnsi="Times New Roman" w:cs="Times New Roman"/>
          <w:sz w:val="28"/>
          <w:szCs w:val="28"/>
          <w:lang w:val="en-US"/>
        </w:rPr>
      </w:pPr>
      <w:r>
        <w:rPr>
          <w:rFonts w:ascii="Times New Roman" w:hAnsi="Times New Roman" w:cs="Times New Roman"/>
          <w:b/>
          <w:sz w:val="32"/>
          <w:szCs w:val="32"/>
          <w:lang w:val="en-US"/>
        </w:rPr>
        <w:lastRenderedPageBreak/>
        <w:t>ABSTRACT</w:t>
      </w:r>
    </w:p>
    <w:p w:rsidR="006C75DD" w:rsidRPr="00347501" w:rsidRDefault="006C75DD">
      <w:pPr>
        <w:pStyle w:val="af7"/>
        <w:spacing w:after="0" w:line="360" w:lineRule="auto"/>
        <w:ind w:left="0" w:firstLine="709"/>
        <w:jc w:val="both"/>
        <w:rPr>
          <w:rStyle w:val="translation-chunk"/>
          <w:rFonts w:ascii="Times New Roman" w:hAnsi="Times New Roman" w:cs="Times New Roman"/>
          <w:sz w:val="28"/>
          <w:szCs w:val="28"/>
          <w:lang w:val="en-US"/>
        </w:rPr>
      </w:pPr>
      <w:r w:rsidRPr="00347501">
        <w:rPr>
          <w:rStyle w:val="translation-chunk"/>
          <w:rFonts w:ascii="Times New Roman" w:hAnsi="Times New Roman" w:cs="Times New Roman"/>
          <w:sz w:val="28"/>
          <w:szCs w:val="28"/>
          <w:lang w:val="en-US"/>
        </w:rPr>
        <w:t xml:space="preserve">Final qualifying work "Interactive map of the University with the display of the schedule is devoted to the study and implementation of ways of interacting with image data in the form of a map. </w:t>
      </w:r>
    </w:p>
    <w:p w:rsidR="006C75DD" w:rsidRPr="00347501" w:rsidRDefault="006C75DD">
      <w:pPr>
        <w:pStyle w:val="af7"/>
        <w:spacing w:after="0" w:line="360" w:lineRule="auto"/>
        <w:ind w:left="0" w:firstLine="709"/>
        <w:jc w:val="both"/>
        <w:rPr>
          <w:rStyle w:val="translation-chunk"/>
          <w:rFonts w:ascii="Times New Roman" w:hAnsi="Times New Roman" w:cs="Times New Roman"/>
          <w:sz w:val="28"/>
          <w:szCs w:val="28"/>
          <w:lang w:val="en-US"/>
        </w:rPr>
      </w:pPr>
      <w:r w:rsidRPr="00347501">
        <w:rPr>
          <w:rStyle w:val="translation-chunk"/>
          <w:rFonts w:ascii="Times New Roman" w:hAnsi="Times New Roman" w:cs="Times New Roman"/>
          <w:sz w:val="28"/>
          <w:szCs w:val="28"/>
          <w:lang w:val="en-US"/>
        </w:rPr>
        <w:t>The purpose of the work is to create an interactive map, which will efficien</w:t>
      </w:r>
      <w:r w:rsidRPr="00347501">
        <w:rPr>
          <w:rStyle w:val="translation-chunk"/>
          <w:rFonts w:ascii="Times New Roman" w:hAnsi="Times New Roman" w:cs="Times New Roman"/>
          <w:sz w:val="28"/>
          <w:szCs w:val="28"/>
          <w:lang w:val="en-US"/>
        </w:rPr>
        <w:t>t</w:t>
      </w:r>
      <w:r w:rsidRPr="00347501">
        <w:rPr>
          <w:rStyle w:val="translation-chunk"/>
          <w:rFonts w:ascii="Times New Roman" w:hAnsi="Times New Roman" w:cs="Times New Roman"/>
          <w:sz w:val="28"/>
          <w:szCs w:val="28"/>
          <w:lang w:val="en-US"/>
        </w:rPr>
        <w:t xml:space="preserve">ly and conveniently display information about each audience, and will allow the most convenient to navigate in the University. </w:t>
      </w:r>
    </w:p>
    <w:p w:rsidR="00347501" w:rsidRDefault="006C75DD">
      <w:pPr>
        <w:pStyle w:val="af7"/>
        <w:spacing w:after="0" w:line="360" w:lineRule="auto"/>
        <w:ind w:left="0" w:firstLine="709"/>
        <w:jc w:val="both"/>
        <w:rPr>
          <w:rStyle w:val="translation-chunk"/>
          <w:rFonts w:ascii="Times New Roman" w:hAnsi="Times New Roman" w:cs="Times New Roman"/>
          <w:sz w:val="28"/>
          <w:szCs w:val="28"/>
          <w:lang w:val="en-US"/>
        </w:rPr>
      </w:pPr>
      <w:r w:rsidRPr="00347501">
        <w:rPr>
          <w:rStyle w:val="translation-chunk"/>
          <w:rFonts w:ascii="Times New Roman" w:hAnsi="Times New Roman" w:cs="Times New Roman"/>
          <w:sz w:val="28"/>
          <w:szCs w:val="28"/>
          <w:lang w:val="en-US"/>
        </w:rPr>
        <w:t>The results can be useful for improving the existing system and use this pr</w:t>
      </w:r>
      <w:r w:rsidRPr="00347501">
        <w:rPr>
          <w:rStyle w:val="translation-chunk"/>
          <w:rFonts w:ascii="Times New Roman" w:hAnsi="Times New Roman" w:cs="Times New Roman"/>
          <w:sz w:val="28"/>
          <w:szCs w:val="28"/>
          <w:lang w:val="en-US"/>
        </w:rPr>
        <w:t>o</w:t>
      </w:r>
      <w:r w:rsidRPr="00347501">
        <w:rPr>
          <w:rStyle w:val="translation-chunk"/>
          <w:rFonts w:ascii="Times New Roman" w:hAnsi="Times New Roman" w:cs="Times New Roman"/>
          <w:sz w:val="28"/>
          <w:szCs w:val="28"/>
          <w:lang w:val="en-US"/>
        </w:rPr>
        <w:t>gram to display data of other buildings.</w:t>
      </w:r>
    </w:p>
    <w:p w:rsidR="00347501" w:rsidRDefault="00347501">
      <w:pPr>
        <w:rPr>
          <w:rStyle w:val="translation-chunk"/>
          <w:rFonts w:eastAsia="Calibri"/>
          <w:sz w:val="28"/>
          <w:szCs w:val="28"/>
          <w:lang w:val="en-US"/>
        </w:rPr>
      </w:pPr>
      <w:r>
        <w:rPr>
          <w:rStyle w:val="translation-chunk"/>
          <w:sz w:val="28"/>
          <w:szCs w:val="28"/>
          <w:lang w:val="en-US"/>
        </w:rPr>
        <w:br w:type="page"/>
      </w:r>
    </w:p>
    <w:p w:rsidR="006C75DD" w:rsidRPr="00347501" w:rsidRDefault="00347501" w:rsidP="00347501">
      <w:pPr>
        <w:pStyle w:val="af7"/>
        <w:spacing w:after="0" w:line="360" w:lineRule="auto"/>
        <w:ind w:left="0" w:firstLine="709"/>
        <w:jc w:val="center"/>
        <w:rPr>
          <w:rFonts w:ascii="Times New Roman" w:hAnsi="Times New Roman" w:cs="Times New Roman"/>
          <w:b/>
          <w:caps/>
          <w:sz w:val="32"/>
          <w:szCs w:val="32"/>
        </w:rPr>
      </w:pPr>
      <w:r>
        <w:rPr>
          <w:rFonts w:ascii="Times New Roman" w:hAnsi="Times New Roman" w:cs="Times New Roman"/>
          <w:b/>
          <w:caps/>
          <w:sz w:val="32"/>
          <w:szCs w:val="32"/>
        </w:rPr>
        <w:lastRenderedPageBreak/>
        <w:t>СОДЕРЖАНИЕ</w:t>
      </w:r>
    </w:p>
    <w:p w:rsidR="00347501" w:rsidRDefault="001749C9" w:rsidP="00347501">
      <w:pPr>
        <w:pStyle w:val="15"/>
        <w:spacing w:line="360" w:lineRule="auto"/>
        <w:rPr>
          <w:rFonts w:asciiTheme="minorHAnsi" w:eastAsiaTheme="minorEastAsia" w:hAnsiTheme="minorHAnsi" w:cstheme="minorBidi"/>
          <w:noProof/>
          <w:sz w:val="22"/>
          <w:szCs w:val="22"/>
          <w:lang w:eastAsia="ru-RU"/>
        </w:rPr>
      </w:pPr>
      <w:r w:rsidRPr="001749C9">
        <w:fldChar w:fldCharType="begin"/>
      </w:r>
      <w:r w:rsidR="00347501">
        <w:instrText xml:space="preserve"> TOC \o "1-3" \h \z \u </w:instrText>
      </w:r>
      <w:r w:rsidRPr="001749C9">
        <w:fldChar w:fldCharType="separate"/>
      </w:r>
      <w:hyperlink w:anchor="_Toc453623913" w:history="1">
        <w:r w:rsidR="00347501" w:rsidRPr="00FD7C0E">
          <w:rPr>
            <w:rStyle w:val="a9"/>
            <w:noProof/>
          </w:rPr>
          <w:t>ОПРЕДЕЛЕНИЯ, ОБОЗНАЧЕНИЯ И СОКРАЩЕНИЯ</w:t>
        </w:r>
        <w:r w:rsidR="00347501">
          <w:rPr>
            <w:noProof/>
            <w:webHidden/>
          </w:rPr>
          <w:tab/>
        </w:r>
        <w:r>
          <w:rPr>
            <w:noProof/>
            <w:webHidden/>
          </w:rPr>
          <w:fldChar w:fldCharType="begin"/>
        </w:r>
        <w:r w:rsidR="00347501">
          <w:rPr>
            <w:noProof/>
            <w:webHidden/>
          </w:rPr>
          <w:instrText xml:space="preserve"> PAGEREF _Toc453623913 \h </w:instrText>
        </w:r>
        <w:r>
          <w:rPr>
            <w:noProof/>
            <w:webHidden/>
          </w:rPr>
        </w:r>
        <w:r>
          <w:rPr>
            <w:noProof/>
            <w:webHidden/>
          </w:rPr>
          <w:fldChar w:fldCharType="separate"/>
        </w:r>
        <w:r w:rsidR="00347501">
          <w:rPr>
            <w:noProof/>
            <w:webHidden/>
          </w:rPr>
          <w:t>7</w:t>
        </w:r>
        <w:r>
          <w:rPr>
            <w:noProof/>
            <w:webHidden/>
          </w:rPr>
          <w:fldChar w:fldCharType="end"/>
        </w:r>
      </w:hyperlink>
    </w:p>
    <w:p w:rsidR="00347501" w:rsidRDefault="001749C9" w:rsidP="00347501">
      <w:pPr>
        <w:pStyle w:val="15"/>
        <w:spacing w:line="360" w:lineRule="auto"/>
        <w:rPr>
          <w:rFonts w:asciiTheme="minorHAnsi" w:eastAsiaTheme="minorEastAsia" w:hAnsiTheme="minorHAnsi" w:cstheme="minorBidi"/>
          <w:noProof/>
          <w:sz w:val="22"/>
          <w:szCs w:val="22"/>
          <w:lang w:eastAsia="ru-RU"/>
        </w:rPr>
      </w:pPr>
      <w:hyperlink w:anchor="_Toc453623914" w:history="1">
        <w:r w:rsidR="00347501" w:rsidRPr="00FD7C0E">
          <w:rPr>
            <w:rStyle w:val="a9"/>
            <w:noProof/>
          </w:rPr>
          <w:t>ВВЕДЕНИЕ</w:t>
        </w:r>
        <w:r w:rsidR="00347501">
          <w:rPr>
            <w:noProof/>
            <w:webHidden/>
          </w:rPr>
          <w:tab/>
        </w:r>
        <w:r>
          <w:rPr>
            <w:noProof/>
            <w:webHidden/>
          </w:rPr>
          <w:fldChar w:fldCharType="begin"/>
        </w:r>
        <w:r w:rsidR="00347501">
          <w:rPr>
            <w:noProof/>
            <w:webHidden/>
          </w:rPr>
          <w:instrText xml:space="preserve"> PAGEREF _Toc453623914 \h </w:instrText>
        </w:r>
        <w:r>
          <w:rPr>
            <w:noProof/>
            <w:webHidden/>
          </w:rPr>
        </w:r>
        <w:r>
          <w:rPr>
            <w:noProof/>
            <w:webHidden/>
          </w:rPr>
          <w:fldChar w:fldCharType="separate"/>
        </w:r>
        <w:r w:rsidR="00347501">
          <w:rPr>
            <w:noProof/>
            <w:webHidden/>
          </w:rPr>
          <w:t>8</w:t>
        </w:r>
        <w:r>
          <w:rPr>
            <w:noProof/>
            <w:webHidden/>
          </w:rPr>
          <w:fldChar w:fldCharType="end"/>
        </w:r>
      </w:hyperlink>
    </w:p>
    <w:p w:rsidR="00347501" w:rsidRDefault="001749C9" w:rsidP="00347501">
      <w:pPr>
        <w:pStyle w:val="15"/>
        <w:spacing w:line="360" w:lineRule="auto"/>
        <w:rPr>
          <w:rFonts w:asciiTheme="minorHAnsi" w:eastAsiaTheme="minorEastAsia" w:hAnsiTheme="minorHAnsi" w:cstheme="minorBidi"/>
          <w:noProof/>
          <w:sz w:val="22"/>
          <w:szCs w:val="22"/>
          <w:lang w:eastAsia="ru-RU"/>
        </w:rPr>
      </w:pPr>
      <w:hyperlink w:anchor="_Toc453623915" w:history="1">
        <w:r w:rsidR="00347501" w:rsidRPr="00FD7C0E">
          <w:rPr>
            <w:rStyle w:val="a9"/>
            <w:noProof/>
          </w:rPr>
          <w:t>1 Интерактивные гео-карты</w:t>
        </w:r>
        <w:r w:rsidR="00347501">
          <w:rPr>
            <w:noProof/>
            <w:webHidden/>
          </w:rPr>
          <w:tab/>
        </w:r>
        <w:r>
          <w:rPr>
            <w:noProof/>
            <w:webHidden/>
          </w:rPr>
          <w:fldChar w:fldCharType="begin"/>
        </w:r>
        <w:r w:rsidR="00347501">
          <w:rPr>
            <w:noProof/>
            <w:webHidden/>
          </w:rPr>
          <w:instrText xml:space="preserve"> PAGEREF _Toc453623915 \h </w:instrText>
        </w:r>
        <w:r>
          <w:rPr>
            <w:noProof/>
            <w:webHidden/>
          </w:rPr>
        </w:r>
        <w:r>
          <w:rPr>
            <w:noProof/>
            <w:webHidden/>
          </w:rPr>
          <w:fldChar w:fldCharType="separate"/>
        </w:r>
        <w:r w:rsidR="00347501">
          <w:rPr>
            <w:noProof/>
            <w:webHidden/>
          </w:rPr>
          <w:t>9</w:t>
        </w:r>
        <w:r>
          <w:rPr>
            <w:noProof/>
            <w:webHidden/>
          </w:rPr>
          <w:fldChar w:fldCharType="end"/>
        </w:r>
      </w:hyperlink>
    </w:p>
    <w:p w:rsidR="00347501" w:rsidRDefault="001749C9" w:rsidP="00347501">
      <w:pPr>
        <w:pStyle w:val="21"/>
        <w:rPr>
          <w:rFonts w:asciiTheme="minorHAnsi" w:eastAsiaTheme="minorEastAsia" w:hAnsiTheme="minorHAnsi" w:cstheme="minorBidi"/>
          <w:noProof/>
          <w:sz w:val="22"/>
          <w:szCs w:val="22"/>
          <w:lang w:eastAsia="ru-RU"/>
        </w:rPr>
      </w:pPr>
      <w:hyperlink w:anchor="_Toc453623916" w:history="1">
        <w:r w:rsidR="00347501" w:rsidRPr="00FD7C0E">
          <w:rPr>
            <w:rStyle w:val="a9"/>
            <w:noProof/>
          </w:rPr>
          <w:t>1.1 Гео-карты: виды и сферы применения</w:t>
        </w:r>
        <w:r w:rsidR="00347501">
          <w:rPr>
            <w:noProof/>
            <w:webHidden/>
          </w:rPr>
          <w:tab/>
        </w:r>
        <w:r>
          <w:rPr>
            <w:noProof/>
            <w:webHidden/>
          </w:rPr>
          <w:fldChar w:fldCharType="begin"/>
        </w:r>
        <w:r w:rsidR="00347501">
          <w:rPr>
            <w:noProof/>
            <w:webHidden/>
          </w:rPr>
          <w:instrText xml:space="preserve"> PAGEREF _Toc453623916 \h </w:instrText>
        </w:r>
        <w:r>
          <w:rPr>
            <w:noProof/>
            <w:webHidden/>
          </w:rPr>
        </w:r>
        <w:r>
          <w:rPr>
            <w:noProof/>
            <w:webHidden/>
          </w:rPr>
          <w:fldChar w:fldCharType="separate"/>
        </w:r>
        <w:r w:rsidR="00347501">
          <w:rPr>
            <w:noProof/>
            <w:webHidden/>
          </w:rPr>
          <w:t>9</w:t>
        </w:r>
        <w:r>
          <w:rPr>
            <w:noProof/>
            <w:webHidden/>
          </w:rPr>
          <w:fldChar w:fldCharType="end"/>
        </w:r>
      </w:hyperlink>
    </w:p>
    <w:p w:rsidR="00347501" w:rsidRDefault="001749C9" w:rsidP="00347501">
      <w:pPr>
        <w:pStyle w:val="21"/>
        <w:rPr>
          <w:rFonts w:asciiTheme="minorHAnsi" w:eastAsiaTheme="minorEastAsia" w:hAnsiTheme="minorHAnsi" w:cstheme="minorBidi"/>
          <w:noProof/>
          <w:sz w:val="22"/>
          <w:szCs w:val="22"/>
          <w:lang w:eastAsia="ru-RU"/>
        </w:rPr>
      </w:pPr>
      <w:hyperlink w:anchor="_Toc453623917" w:history="1">
        <w:r w:rsidR="00347501" w:rsidRPr="00FD7C0E">
          <w:rPr>
            <w:rStyle w:val="a9"/>
            <w:noProof/>
          </w:rPr>
          <w:t xml:space="preserve">1.2 Интерактивные </w:t>
        </w:r>
        <w:r w:rsidR="00347501" w:rsidRPr="00FD7C0E">
          <w:rPr>
            <w:rStyle w:val="a9"/>
            <w:noProof/>
            <w:lang w:val="en-US"/>
          </w:rPr>
          <w:t>Flash</w:t>
        </w:r>
        <w:r w:rsidR="00347501" w:rsidRPr="00FD7C0E">
          <w:rPr>
            <w:rStyle w:val="a9"/>
            <w:noProof/>
          </w:rPr>
          <w:t xml:space="preserve"> – карты</w:t>
        </w:r>
        <w:r w:rsidR="00347501">
          <w:rPr>
            <w:noProof/>
            <w:webHidden/>
          </w:rPr>
          <w:tab/>
        </w:r>
        <w:r>
          <w:rPr>
            <w:noProof/>
            <w:webHidden/>
          </w:rPr>
          <w:fldChar w:fldCharType="begin"/>
        </w:r>
        <w:r w:rsidR="00347501">
          <w:rPr>
            <w:noProof/>
            <w:webHidden/>
          </w:rPr>
          <w:instrText xml:space="preserve"> PAGEREF _Toc453623917 \h </w:instrText>
        </w:r>
        <w:r>
          <w:rPr>
            <w:noProof/>
            <w:webHidden/>
          </w:rPr>
        </w:r>
        <w:r>
          <w:rPr>
            <w:noProof/>
            <w:webHidden/>
          </w:rPr>
          <w:fldChar w:fldCharType="separate"/>
        </w:r>
        <w:r w:rsidR="00347501">
          <w:rPr>
            <w:noProof/>
            <w:webHidden/>
          </w:rPr>
          <w:t>11</w:t>
        </w:r>
        <w:r>
          <w:rPr>
            <w:noProof/>
            <w:webHidden/>
          </w:rPr>
          <w:fldChar w:fldCharType="end"/>
        </w:r>
      </w:hyperlink>
    </w:p>
    <w:p w:rsidR="00347501" w:rsidRDefault="001749C9" w:rsidP="00347501">
      <w:pPr>
        <w:pStyle w:val="21"/>
        <w:rPr>
          <w:rFonts w:asciiTheme="minorHAnsi" w:eastAsiaTheme="minorEastAsia" w:hAnsiTheme="minorHAnsi" w:cstheme="minorBidi"/>
          <w:noProof/>
          <w:sz w:val="22"/>
          <w:szCs w:val="22"/>
          <w:lang w:eastAsia="ru-RU"/>
        </w:rPr>
      </w:pPr>
      <w:hyperlink w:anchor="_Toc453623918" w:history="1">
        <w:r w:rsidR="00347501" w:rsidRPr="00FD7C0E">
          <w:rPr>
            <w:rStyle w:val="a9"/>
            <w:noProof/>
          </w:rPr>
          <w:t>1.3 ГИС - карты</w:t>
        </w:r>
        <w:r w:rsidR="00347501">
          <w:rPr>
            <w:noProof/>
            <w:webHidden/>
          </w:rPr>
          <w:tab/>
        </w:r>
        <w:r>
          <w:rPr>
            <w:noProof/>
            <w:webHidden/>
          </w:rPr>
          <w:fldChar w:fldCharType="begin"/>
        </w:r>
        <w:r w:rsidR="00347501">
          <w:rPr>
            <w:noProof/>
            <w:webHidden/>
          </w:rPr>
          <w:instrText xml:space="preserve"> PAGEREF _Toc453623918 \h </w:instrText>
        </w:r>
        <w:r>
          <w:rPr>
            <w:noProof/>
            <w:webHidden/>
          </w:rPr>
        </w:r>
        <w:r>
          <w:rPr>
            <w:noProof/>
            <w:webHidden/>
          </w:rPr>
          <w:fldChar w:fldCharType="separate"/>
        </w:r>
        <w:r w:rsidR="00347501">
          <w:rPr>
            <w:noProof/>
            <w:webHidden/>
          </w:rPr>
          <w:t>12</w:t>
        </w:r>
        <w:r>
          <w:rPr>
            <w:noProof/>
            <w:webHidden/>
          </w:rPr>
          <w:fldChar w:fldCharType="end"/>
        </w:r>
      </w:hyperlink>
    </w:p>
    <w:p w:rsidR="00347501" w:rsidRDefault="001749C9" w:rsidP="00347501">
      <w:pPr>
        <w:pStyle w:val="21"/>
        <w:rPr>
          <w:rFonts w:asciiTheme="minorHAnsi" w:eastAsiaTheme="minorEastAsia" w:hAnsiTheme="minorHAnsi" w:cstheme="minorBidi"/>
          <w:noProof/>
          <w:sz w:val="22"/>
          <w:szCs w:val="22"/>
          <w:lang w:eastAsia="ru-RU"/>
        </w:rPr>
      </w:pPr>
      <w:hyperlink w:anchor="_Toc453623919" w:history="1">
        <w:r w:rsidR="00347501" w:rsidRPr="00FD7C0E">
          <w:rPr>
            <w:rStyle w:val="a9"/>
            <w:noProof/>
          </w:rPr>
          <w:t xml:space="preserve">1.4 </w:t>
        </w:r>
        <w:r w:rsidR="00347501" w:rsidRPr="00FD7C0E">
          <w:rPr>
            <w:rStyle w:val="a9"/>
            <w:noProof/>
            <w:lang w:val="en-US"/>
          </w:rPr>
          <w:t>Google</w:t>
        </w:r>
        <w:r w:rsidR="00347501" w:rsidRPr="00FD7C0E">
          <w:rPr>
            <w:rStyle w:val="a9"/>
            <w:noProof/>
          </w:rPr>
          <w:t xml:space="preserve"> </w:t>
        </w:r>
        <w:r w:rsidR="00347501" w:rsidRPr="00FD7C0E">
          <w:rPr>
            <w:rStyle w:val="a9"/>
            <w:noProof/>
            <w:lang w:val="en-US"/>
          </w:rPr>
          <w:t>Maps</w:t>
        </w:r>
        <w:r w:rsidR="00347501">
          <w:rPr>
            <w:noProof/>
            <w:webHidden/>
          </w:rPr>
          <w:tab/>
        </w:r>
        <w:r>
          <w:rPr>
            <w:noProof/>
            <w:webHidden/>
          </w:rPr>
          <w:fldChar w:fldCharType="begin"/>
        </w:r>
        <w:r w:rsidR="00347501">
          <w:rPr>
            <w:noProof/>
            <w:webHidden/>
          </w:rPr>
          <w:instrText xml:space="preserve"> PAGEREF _Toc453623919 \h </w:instrText>
        </w:r>
        <w:r>
          <w:rPr>
            <w:noProof/>
            <w:webHidden/>
          </w:rPr>
        </w:r>
        <w:r>
          <w:rPr>
            <w:noProof/>
            <w:webHidden/>
          </w:rPr>
          <w:fldChar w:fldCharType="separate"/>
        </w:r>
        <w:r w:rsidR="00347501">
          <w:rPr>
            <w:noProof/>
            <w:webHidden/>
          </w:rPr>
          <w:t>14</w:t>
        </w:r>
        <w:r>
          <w:rPr>
            <w:noProof/>
            <w:webHidden/>
          </w:rPr>
          <w:fldChar w:fldCharType="end"/>
        </w:r>
      </w:hyperlink>
    </w:p>
    <w:p w:rsidR="00347501" w:rsidRDefault="001749C9" w:rsidP="00347501">
      <w:pPr>
        <w:pStyle w:val="21"/>
        <w:rPr>
          <w:rFonts w:asciiTheme="minorHAnsi" w:eastAsiaTheme="minorEastAsia" w:hAnsiTheme="minorHAnsi" w:cstheme="minorBidi"/>
          <w:noProof/>
          <w:sz w:val="22"/>
          <w:szCs w:val="22"/>
          <w:lang w:eastAsia="ru-RU"/>
        </w:rPr>
      </w:pPr>
      <w:hyperlink w:anchor="_Toc453623920" w:history="1">
        <w:r w:rsidR="00347501" w:rsidRPr="00FD7C0E">
          <w:rPr>
            <w:rStyle w:val="a9"/>
            <w:noProof/>
          </w:rPr>
          <w:t>1.5 2ГИС</w:t>
        </w:r>
        <w:r w:rsidR="00347501">
          <w:rPr>
            <w:noProof/>
            <w:webHidden/>
          </w:rPr>
          <w:tab/>
        </w:r>
        <w:r>
          <w:rPr>
            <w:noProof/>
            <w:webHidden/>
          </w:rPr>
          <w:fldChar w:fldCharType="begin"/>
        </w:r>
        <w:r w:rsidR="00347501">
          <w:rPr>
            <w:noProof/>
            <w:webHidden/>
          </w:rPr>
          <w:instrText xml:space="preserve"> PAGEREF _Toc453623920 \h </w:instrText>
        </w:r>
        <w:r>
          <w:rPr>
            <w:noProof/>
            <w:webHidden/>
          </w:rPr>
        </w:r>
        <w:r>
          <w:rPr>
            <w:noProof/>
            <w:webHidden/>
          </w:rPr>
          <w:fldChar w:fldCharType="separate"/>
        </w:r>
        <w:r w:rsidR="00347501">
          <w:rPr>
            <w:noProof/>
            <w:webHidden/>
          </w:rPr>
          <w:t>15</w:t>
        </w:r>
        <w:r>
          <w:rPr>
            <w:noProof/>
            <w:webHidden/>
          </w:rPr>
          <w:fldChar w:fldCharType="end"/>
        </w:r>
      </w:hyperlink>
    </w:p>
    <w:p w:rsidR="00347501" w:rsidRDefault="001749C9" w:rsidP="00347501">
      <w:pPr>
        <w:pStyle w:val="21"/>
        <w:rPr>
          <w:rFonts w:asciiTheme="minorHAnsi" w:eastAsiaTheme="minorEastAsia" w:hAnsiTheme="minorHAnsi" w:cstheme="minorBidi"/>
          <w:noProof/>
          <w:sz w:val="22"/>
          <w:szCs w:val="22"/>
          <w:lang w:eastAsia="ru-RU"/>
        </w:rPr>
      </w:pPr>
      <w:hyperlink w:anchor="_Toc453623921" w:history="1">
        <w:r w:rsidR="00347501" w:rsidRPr="00FD7C0E">
          <w:rPr>
            <w:rStyle w:val="a9"/>
            <w:noProof/>
          </w:rPr>
          <w:t>1.6 Сравнительный анализ интерактивных карт</w:t>
        </w:r>
        <w:r w:rsidR="00347501">
          <w:rPr>
            <w:noProof/>
            <w:webHidden/>
          </w:rPr>
          <w:tab/>
        </w:r>
        <w:r>
          <w:rPr>
            <w:noProof/>
            <w:webHidden/>
          </w:rPr>
          <w:fldChar w:fldCharType="begin"/>
        </w:r>
        <w:r w:rsidR="00347501">
          <w:rPr>
            <w:noProof/>
            <w:webHidden/>
          </w:rPr>
          <w:instrText xml:space="preserve"> PAGEREF _Toc453623921 \h </w:instrText>
        </w:r>
        <w:r>
          <w:rPr>
            <w:noProof/>
            <w:webHidden/>
          </w:rPr>
        </w:r>
        <w:r>
          <w:rPr>
            <w:noProof/>
            <w:webHidden/>
          </w:rPr>
          <w:fldChar w:fldCharType="separate"/>
        </w:r>
        <w:r w:rsidR="00347501">
          <w:rPr>
            <w:noProof/>
            <w:webHidden/>
          </w:rPr>
          <w:t>16</w:t>
        </w:r>
        <w:r>
          <w:rPr>
            <w:noProof/>
            <w:webHidden/>
          </w:rPr>
          <w:fldChar w:fldCharType="end"/>
        </w:r>
      </w:hyperlink>
    </w:p>
    <w:p w:rsidR="00347501" w:rsidRDefault="001749C9" w:rsidP="00347501">
      <w:pPr>
        <w:pStyle w:val="15"/>
        <w:spacing w:line="360" w:lineRule="auto"/>
        <w:rPr>
          <w:rFonts w:asciiTheme="minorHAnsi" w:eastAsiaTheme="minorEastAsia" w:hAnsiTheme="minorHAnsi" w:cstheme="minorBidi"/>
          <w:noProof/>
          <w:sz w:val="22"/>
          <w:szCs w:val="22"/>
          <w:lang w:eastAsia="ru-RU"/>
        </w:rPr>
      </w:pPr>
      <w:hyperlink w:anchor="_Toc453623922" w:history="1">
        <w:r w:rsidR="00347501" w:rsidRPr="00FD7C0E">
          <w:rPr>
            <w:rStyle w:val="a9"/>
            <w:noProof/>
          </w:rPr>
          <w:t>2 Выбор технологий разработки</w:t>
        </w:r>
        <w:r w:rsidR="00347501">
          <w:rPr>
            <w:noProof/>
            <w:webHidden/>
          </w:rPr>
          <w:tab/>
        </w:r>
        <w:r>
          <w:rPr>
            <w:noProof/>
            <w:webHidden/>
          </w:rPr>
          <w:fldChar w:fldCharType="begin"/>
        </w:r>
        <w:r w:rsidR="00347501">
          <w:rPr>
            <w:noProof/>
            <w:webHidden/>
          </w:rPr>
          <w:instrText xml:space="preserve"> PAGEREF _Toc453623922 \h </w:instrText>
        </w:r>
        <w:r>
          <w:rPr>
            <w:noProof/>
            <w:webHidden/>
          </w:rPr>
        </w:r>
        <w:r>
          <w:rPr>
            <w:noProof/>
            <w:webHidden/>
          </w:rPr>
          <w:fldChar w:fldCharType="separate"/>
        </w:r>
        <w:r w:rsidR="00347501">
          <w:rPr>
            <w:noProof/>
            <w:webHidden/>
          </w:rPr>
          <w:t>18</w:t>
        </w:r>
        <w:r>
          <w:rPr>
            <w:noProof/>
            <w:webHidden/>
          </w:rPr>
          <w:fldChar w:fldCharType="end"/>
        </w:r>
      </w:hyperlink>
    </w:p>
    <w:p w:rsidR="00347501" w:rsidRDefault="001749C9" w:rsidP="00347501">
      <w:pPr>
        <w:pStyle w:val="21"/>
        <w:rPr>
          <w:rFonts w:asciiTheme="minorHAnsi" w:eastAsiaTheme="minorEastAsia" w:hAnsiTheme="minorHAnsi" w:cstheme="minorBidi"/>
          <w:noProof/>
          <w:sz w:val="22"/>
          <w:szCs w:val="22"/>
          <w:lang w:eastAsia="ru-RU"/>
        </w:rPr>
      </w:pPr>
      <w:hyperlink w:anchor="_Toc453623923" w:history="1">
        <w:r w:rsidR="00347501" w:rsidRPr="00FD7C0E">
          <w:rPr>
            <w:rStyle w:val="a9"/>
            <w:noProof/>
          </w:rPr>
          <w:t>2.1 Сравнение растровой и векторной графики</w:t>
        </w:r>
        <w:r w:rsidR="00347501">
          <w:rPr>
            <w:noProof/>
            <w:webHidden/>
          </w:rPr>
          <w:tab/>
        </w:r>
        <w:r>
          <w:rPr>
            <w:noProof/>
            <w:webHidden/>
          </w:rPr>
          <w:fldChar w:fldCharType="begin"/>
        </w:r>
        <w:r w:rsidR="00347501">
          <w:rPr>
            <w:noProof/>
            <w:webHidden/>
          </w:rPr>
          <w:instrText xml:space="preserve"> PAGEREF _Toc453623923 \h </w:instrText>
        </w:r>
        <w:r>
          <w:rPr>
            <w:noProof/>
            <w:webHidden/>
          </w:rPr>
        </w:r>
        <w:r>
          <w:rPr>
            <w:noProof/>
            <w:webHidden/>
          </w:rPr>
          <w:fldChar w:fldCharType="separate"/>
        </w:r>
        <w:r w:rsidR="00347501">
          <w:rPr>
            <w:noProof/>
            <w:webHidden/>
          </w:rPr>
          <w:t>18</w:t>
        </w:r>
        <w:r>
          <w:rPr>
            <w:noProof/>
            <w:webHidden/>
          </w:rPr>
          <w:fldChar w:fldCharType="end"/>
        </w:r>
      </w:hyperlink>
    </w:p>
    <w:p w:rsidR="00347501" w:rsidRDefault="001749C9" w:rsidP="00347501">
      <w:pPr>
        <w:pStyle w:val="21"/>
        <w:rPr>
          <w:rFonts w:asciiTheme="minorHAnsi" w:eastAsiaTheme="minorEastAsia" w:hAnsiTheme="minorHAnsi" w:cstheme="minorBidi"/>
          <w:noProof/>
          <w:sz w:val="22"/>
          <w:szCs w:val="22"/>
          <w:lang w:eastAsia="ru-RU"/>
        </w:rPr>
      </w:pPr>
      <w:hyperlink w:anchor="_Toc453623924" w:history="1">
        <w:r w:rsidR="00347501" w:rsidRPr="00FD7C0E">
          <w:rPr>
            <w:rStyle w:val="a9"/>
            <w:noProof/>
          </w:rPr>
          <w:t>2.1 SVG – формат</w:t>
        </w:r>
        <w:r w:rsidR="00347501">
          <w:rPr>
            <w:noProof/>
            <w:webHidden/>
          </w:rPr>
          <w:tab/>
        </w:r>
        <w:r>
          <w:rPr>
            <w:noProof/>
            <w:webHidden/>
          </w:rPr>
          <w:fldChar w:fldCharType="begin"/>
        </w:r>
        <w:r w:rsidR="00347501">
          <w:rPr>
            <w:noProof/>
            <w:webHidden/>
          </w:rPr>
          <w:instrText xml:space="preserve"> PAGEREF _Toc453623924 \h </w:instrText>
        </w:r>
        <w:r>
          <w:rPr>
            <w:noProof/>
            <w:webHidden/>
          </w:rPr>
        </w:r>
        <w:r>
          <w:rPr>
            <w:noProof/>
            <w:webHidden/>
          </w:rPr>
          <w:fldChar w:fldCharType="separate"/>
        </w:r>
        <w:r w:rsidR="00347501">
          <w:rPr>
            <w:noProof/>
            <w:webHidden/>
          </w:rPr>
          <w:t>19</w:t>
        </w:r>
        <w:r>
          <w:rPr>
            <w:noProof/>
            <w:webHidden/>
          </w:rPr>
          <w:fldChar w:fldCharType="end"/>
        </w:r>
      </w:hyperlink>
    </w:p>
    <w:p w:rsidR="00347501" w:rsidRDefault="001749C9" w:rsidP="00347501">
      <w:pPr>
        <w:pStyle w:val="21"/>
        <w:rPr>
          <w:rFonts w:asciiTheme="minorHAnsi" w:eastAsiaTheme="minorEastAsia" w:hAnsiTheme="minorHAnsi" w:cstheme="minorBidi"/>
          <w:noProof/>
          <w:sz w:val="22"/>
          <w:szCs w:val="22"/>
          <w:lang w:eastAsia="ru-RU"/>
        </w:rPr>
      </w:pPr>
      <w:hyperlink w:anchor="_Toc453623925" w:history="1">
        <w:r w:rsidR="00347501" w:rsidRPr="00FD7C0E">
          <w:rPr>
            <w:rStyle w:val="a9"/>
            <w:noProof/>
          </w:rPr>
          <w:t>2.2 Графический редактор</w:t>
        </w:r>
        <w:r w:rsidR="00347501">
          <w:rPr>
            <w:noProof/>
            <w:webHidden/>
          </w:rPr>
          <w:tab/>
        </w:r>
        <w:r>
          <w:rPr>
            <w:noProof/>
            <w:webHidden/>
          </w:rPr>
          <w:fldChar w:fldCharType="begin"/>
        </w:r>
        <w:r w:rsidR="00347501">
          <w:rPr>
            <w:noProof/>
            <w:webHidden/>
          </w:rPr>
          <w:instrText xml:space="preserve"> PAGEREF _Toc453623925 \h </w:instrText>
        </w:r>
        <w:r>
          <w:rPr>
            <w:noProof/>
            <w:webHidden/>
          </w:rPr>
        </w:r>
        <w:r>
          <w:rPr>
            <w:noProof/>
            <w:webHidden/>
          </w:rPr>
          <w:fldChar w:fldCharType="separate"/>
        </w:r>
        <w:r w:rsidR="00347501">
          <w:rPr>
            <w:noProof/>
            <w:webHidden/>
          </w:rPr>
          <w:t>21</w:t>
        </w:r>
        <w:r>
          <w:rPr>
            <w:noProof/>
            <w:webHidden/>
          </w:rPr>
          <w:fldChar w:fldCharType="end"/>
        </w:r>
      </w:hyperlink>
    </w:p>
    <w:p w:rsidR="00347501" w:rsidRDefault="001749C9" w:rsidP="00347501">
      <w:pPr>
        <w:pStyle w:val="21"/>
        <w:rPr>
          <w:rFonts w:asciiTheme="minorHAnsi" w:eastAsiaTheme="minorEastAsia" w:hAnsiTheme="minorHAnsi" w:cstheme="minorBidi"/>
          <w:noProof/>
          <w:sz w:val="22"/>
          <w:szCs w:val="22"/>
          <w:lang w:eastAsia="ru-RU"/>
        </w:rPr>
      </w:pPr>
      <w:hyperlink w:anchor="_Toc453623926" w:history="1">
        <w:r w:rsidR="00347501" w:rsidRPr="00FD7C0E">
          <w:rPr>
            <w:rStyle w:val="a9"/>
            <w:noProof/>
          </w:rPr>
          <w:t>2.3 Архитектура решения</w:t>
        </w:r>
        <w:r w:rsidR="00347501">
          <w:rPr>
            <w:noProof/>
            <w:webHidden/>
          </w:rPr>
          <w:tab/>
        </w:r>
        <w:r>
          <w:rPr>
            <w:noProof/>
            <w:webHidden/>
          </w:rPr>
          <w:fldChar w:fldCharType="begin"/>
        </w:r>
        <w:r w:rsidR="00347501">
          <w:rPr>
            <w:noProof/>
            <w:webHidden/>
          </w:rPr>
          <w:instrText xml:space="preserve"> PAGEREF _Toc453623926 \h </w:instrText>
        </w:r>
        <w:r>
          <w:rPr>
            <w:noProof/>
            <w:webHidden/>
          </w:rPr>
        </w:r>
        <w:r>
          <w:rPr>
            <w:noProof/>
            <w:webHidden/>
          </w:rPr>
          <w:fldChar w:fldCharType="separate"/>
        </w:r>
        <w:r w:rsidR="00347501">
          <w:rPr>
            <w:noProof/>
            <w:webHidden/>
          </w:rPr>
          <w:t>22</w:t>
        </w:r>
        <w:r>
          <w:rPr>
            <w:noProof/>
            <w:webHidden/>
          </w:rPr>
          <w:fldChar w:fldCharType="end"/>
        </w:r>
      </w:hyperlink>
    </w:p>
    <w:p w:rsidR="00347501" w:rsidRDefault="001749C9" w:rsidP="00347501">
      <w:pPr>
        <w:pStyle w:val="31"/>
        <w:tabs>
          <w:tab w:val="right" w:leader="dot" w:pos="9345"/>
        </w:tabs>
        <w:spacing w:line="360" w:lineRule="auto"/>
        <w:rPr>
          <w:rFonts w:asciiTheme="minorHAnsi" w:eastAsiaTheme="minorEastAsia" w:hAnsiTheme="minorHAnsi" w:cstheme="minorBidi"/>
          <w:noProof/>
          <w:sz w:val="22"/>
          <w:szCs w:val="22"/>
          <w:lang w:eastAsia="ru-RU"/>
        </w:rPr>
      </w:pPr>
      <w:hyperlink w:anchor="_Toc453623927" w:history="1">
        <w:r w:rsidR="00347501" w:rsidRPr="00FD7C0E">
          <w:rPr>
            <w:rStyle w:val="a9"/>
            <w:noProof/>
          </w:rPr>
          <w:t>2.3.1 Использование базы данных</w:t>
        </w:r>
        <w:r w:rsidR="00347501">
          <w:rPr>
            <w:noProof/>
            <w:webHidden/>
          </w:rPr>
          <w:tab/>
        </w:r>
        <w:r>
          <w:rPr>
            <w:noProof/>
            <w:webHidden/>
          </w:rPr>
          <w:fldChar w:fldCharType="begin"/>
        </w:r>
        <w:r w:rsidR="00347501">
          <w:rPr>
            <w:noProof/>
            <w:webHidden/>
          </w:rPr>
          <w:instrText xml:space="preserve"> PAGEREF _Toc453623927 \h </w:instrText>
        </w:r>
        <w:r>
          <w:rPr>
            <w:noProof/>
            <w:webHidden/>
          </w:rPr>
        </w:r>
        <w:r>
          <w:rPr>
            <w:noProof/>
            <w:webHidden/>
          </w:rPr>
          <w:fldChar w:fldCharType="separate"/>
        </w:r>
        <w:r w:rsidR="00347501">
          <w:rPr>
            <w:noProof/>
            <w:webHidden/>
          </w:rPr>
          <w:t>22</w:t>
        </w:r>
        <w:r>
          <w:rPr>
            <w:noProof/>
            <w:webHidden/>
          </w:rPr>
          <w:fldChar w:fldCharType="end"/>
        </w:r>
      </w:hyperlink>
    </w:p>
    <w:p w:rsidR="00347501" w:rsidRDefault="001749C9" w:rsidP="00347501">
      <w:pPr>
        <w:pStyle w:val="15"/>
        <w:spacing w:line="360" w:lineRule="auto"/>
        <w:rPr>
          <w:rFonts w:asciiTheme="minorHAnsi" w:eastAsiaTheme="minorEastAsia" w:hAnsiTheme="minorHAnsi" w:cstheme="minorBidi"/>
          <w:noProof/>
          <w:sz w:val="22"/>
          <w:szCs w:val="22"/>
          <w:lang w:eastAsia="ru-RU"/>
        </w:rPr>
      </w:pPr>
      <w:hyperlink w:anchor="_Toc453623928" w:history="1">
        <w:r w:rsidR="00347501" w:rsidRPr="00FD7C0E">
          <w:rPr>
            <w:rStyle w:val="a9"/>
            <w:noProof/>
          </w:rPr>
          <w:t>3 Разработка интерактивной карты</w:t>
        </w:r>
        <w:r w:rsidR="00347501">
          <w:rPr>
            <w:noProof/>
            <w:webHidden/>
          </w:rPr>
          <w:tab/>
        </w:r>
        <w:r>
          <w:rPr>
            <w:noProof/>
            <w:webHidden/>
          </w:rPr>
          <w:fldChar w:fldCharType="begin"/>
        </w:r>
        <w:r w:rsidR="00347501">
          <w:rPr>
            <w:noProof/>
            <w:webHidden/>
          </w:rPr>
          <w:instrText xml:space="preserve"> PAGEREF _Toc453623928 \h </w:instrText>
        </w:r>
        <w:r>
          <w:rPr>
            <w:noProof/>
            <w:webHidden/>
          </w:rPr>
        </w:r>
        <w:r>
          <w:rPr>
            <w:noProof/>
            <w:webHidden/>
          </w:rPr>
          <w:fldChar w:fldCharType="separate"/>
        </w:r>
        <w:r w:rsidR="00347501">
          <w:rPr>
            <w:noProof/>
            <w:webHidden/>
          </w:rPr>
          <w:t>26</w:t>
        </w:r>
        <w:r>
          <w:rPr>
            <w:noProof/>
            <w:webHidden/>
          </w:rPr>
          <w:fldChar w:fldCharType="end"/>
        </w:r>
      </w:hyperlink>
    </w:p>
    <w:p w:rsidR="00347501" w:rsidRDefault="001749C9" w:rsidP="00347501">
      <w:pPr>
        <w:pStyle w:val="21"/>
        <w:rPr>
          <w:rFonts w:asciiTheme="minorHAnsi" w:eastAsiaTheme="minorEastAsia" w:hAnsiTheme="minorHAnsi" w:cstheme="minorBidi"/>
          <w:noProof/>
          <w:sz w:val="22"/>
          <w:szCs w:val="22"/>
          <w:lang w:eastAsia="ru-RU"/>
        </w:rPr>
      </w:pPr>
      <w:hyperlink w:anchor="_Toc453623929" w:history="1">
        <w:r w:rsidR="00347501" w:rsidRPr="00FD7C0E">
          <w:rPr>
            <w:rStyle w:val="a9"/>
            <w:noProof/>
          </w:rPr>
          <w:t>3.1 HTML – страница</w:t>
        </w:r>
        <w:r w:rsidR="00347501">
          <w:rPr>
            <w:noProof/>
            <w:webHidden/>
          </w:rPr>
          <w:tab/>
        </w:r>
        <w:r>
          <w:rPr>
            <w:noProof/>
            <w:webHidden/>
          </w:rPr>
          <w:fldChar w:fldCharType="begin"/>
        </w:r>
        <w:r w:rsidR="00347501">
          <w:rPr>
            <w:noProof/>
            <w:webHidden/>
          </w:rPr>
          <w:instrText xml:space="preserve"> PAGEREF _Toc453623929 \h </w:instrText>
        </w:r>
        <w:r>
          <w:rPr>
            <w:noProof/>
            <w:webHidden/>
          </w:rPr>
        </w:r>
        <w:r>
          <w:rPr>
            <w:noProof/>
            <w:webHidden/>
          </w:rPr>
          <w:fldChar w:fldCharType="separate"/>
        </w:r>
        <w:r w:rsidR="00347501">
          <w:rPr>
            <w:noProof/>
            <w:webHidden/>
          </w:rPr>
          <w:t>26</w:t>
        </w:r>
        <w:r>
          <w:rPr>
            <w:noProof/>
            <w:webHidden/>
          </w:rPr>
          <w:fldChar w:fldCharType="end"/>
        </w:r>
      </w:hyperlink>
    </w:p>
    <w:p w:rsidR="00347501" w:rsidRDefault="001749C9" w:rsidP="00347501">
      <w:pPr>
        <w:pStyle w:val="21"/>
        <w:rPr>
          <w:rFonts w:asciiTheme="minorHAnsi" w:eastAsiaTheme="minorEastAsia" w:hAnsiTheme="minorHAnsi" w:cstheme="minorBidi"/>
          <w:noProof/>
          <w:sz w:val="22"/>
          <w:szCs w:val="22"/>
          <w:lang w:eastAsia="ru-RU"/>
        </w:rPr>
      </w:pPr>
      <w:hyperlink w:anchor="_Toc453623930" w:history="1">
        <w:r w:rsidR="00347501" w:rsidRPr="00FD7C0E">
          <w:rPr>
            <w:rStyle w:val="a9"/>
            <w:noProof/>
          </w:rPr>
          <w:t>3.2 Веб – сервер</w:t>
        </w:r>
        <w:r w:rsidR="00347501">
          <w:rPr>
            <w:noProof/>
            <w:webHidden/>
          </w:rPr>
          <w:tab/>
        </w:r>
        <w:r>
          <w:rPr>
            <w:noProof/>
            <w:webHidden/>
          </w:rPr>
          <w:fldChar w:fldCharType="begin"/>
        </w:r>
        <w:r w:rsidR="00347501">
          <w:rPr>
            <w:noProof/>
            <w:webHidden/>
          </w:rPr>
          <w:instrText xml:space="preserve"> PAGEREF _Toc453623930 \h </w:instrText>
        </w:r>
        <w:r>
          <w:rPr>
            <w:noProof/>
            <w:webHidden/>
          </w:rPr>
        </w:r>
        <w:r>
          <w:rPr>
            <w:noProof/>
            <w:webHidden/>
          </w:rPr>
          <w:fldChar w:fldCharType="separate"/>
        </w:r>
        <w:r w:rsidR="00347501">
          <w:rPr>
            <w:noProof/>
            <w:webHidden/>
          </w:rPr>
          <w:t>27</w:t>
        </w:r>
        <w:r>
          <w:rPr>
            <w:noProof/>
            <w:webHidden/>
          </w:rPr>
          <w:fldChar w:fldCharType="end"/>
        </w:r>
      </w:hyperlink>
    </w:p>
    <w:p w:rsidR="00347501" w:rsidRDefault="001749C9" w:rsidP="00347501">
      <w:pPr>
        <w:pStyle w:val="21"/>
        <w:rPr>
          <w:rFonts w:asciiTheme="minorHAnsi" w:eastAsiaTheme="minorEastAsia" w:hAnsiTheme="minorHAnsi" w:cstheme="minorBidi"/>
          <w:noProof/>
          <w:sz w:val="22"/>
          <w:szCs w:val="22"/>
          <w:lang w:eastAsia="ru-RU"/>
        </w:rPr>
      </w:pPr>
      <w:hyperlink w:anchor="_Toc453623931" w:history="1">
        <w:r w:rsidR="00347501" w:rsidRPr="00FD7C0E">
          <w:rPr>
            <w:rStyle w:val="a9"/>
            <w:noProof/>
          </w:rPr>
          <w:t>3.3 Интерактивность</w:t>
        </w:r>
        <w:r w:rsidR="00347501">
          <w:rPr>
            <w:noProof/>
            <w:webHidden/>
          </w:rPr>
          <w:tab/>
        </w:r>
        <w:r>
          <w:rPr>
            <w:noProof/>
            <w:webHidden/>
          </w:rPr>
          <w:fldChar w:fldCharType="begin"/>
        </w:r>
        <w:r w:rsidR="00347501">
          <w:rPr>
            <w:noProof/>
            <w:webHidden/>
          </w:rPr>
          <w:instrText xml:space="preserve"> PAGEREF _Toc453623931 \h </w:instrText>
        </w:r>
        <w:r>
          <w:rPr>
            <w:noProof/>
            <w:webHidden/>
          </w:rPr>
        </w:r>
        <w:r>
          <w:rPr>
            <w:noProof/>
            <w:webHidden/>
          </w:rPr>
          <w:fldChar w:fldCharType="separate"/>
        </w:r>
        <w:r w:rsidR="00347501">
          <w:rPr>
            <w:noProof/>
            <w:webHidden/>
          </w:rPr>
          <w:t>28</w:t>
        </w:r>
        <w:r>
          <w:rPr>
            <w:noProof/>
            <w:webHidden/>
          </w:rPr>
          <w:fldChar w:fldCharType="end"/>
        </w:r>
      </w:hyperlink>
    </w:p>
    <w:p w:rsidR="00347501" w:rsidRDefault="001749C9" w:rsidP="00347501">
      <w:pPr>
        <w:pStyle w:val="21"/>
        <w:rPr>
          <w:rFonts w:asciiTheme="minorHAnsi" w:eastAsiaTheme="minorEastAsia" w:hAnsiTheme="minorHAnsi" w:cstheme="minorBidi"/>
          <w:noProof/>
          <w:sz w:val="22"/>
          <w:szCs w:val="22"/>
          <w:lang w:eastAsia="ru-RU"/>
        </w:rPr>
      </w:pPr>
      <w:hyperlink w:anchor="_Toc453623932" w:history="1">
        <w:r w:rsidR="00347501" w:rsidRPr="00FD7C0E">
          <w:rPr>
            <w:rStyle w:val="a9"/>
            <w:noProof/>
          </w:rPr>
          <w:t>3.4 Взаимодействие с данными</w:t>
        </w:r>
        <w:r w:rsidR="00347501">
          <w:rPr>
            <w:noProof/>
            <w:webHidden/>
          </w:rPr>
          <w:tab/>
        </w:r>
        <w:r>
          <w:rPr>
            <w:noProof/>
            <w:webHidden/>
          </w:rPr>
          <w:fldChar w:fldCharType="begin"/>
        </w:r>
        <w:r w:rsidR="00347501">
          <w:rPr>
            <w:noProof/>
            <w:webHidden/>
          </w:rPr>
          <w:instrText xml:space="preserve"> PAGEREF _Toc453623932 \h </w:instrText>
        </w:r>
        <w:r>
          <w:rPr>
            <w:noProof/>
            <w:webHidden/>
          </w:rPr>
        </w:r>
        <w:r>
          <w:rPr>
            <w:noProof/>
            <w:webHidden/>
          </w:rPr>
          <w:fldChar w:fldCharType="separate"/>
        </w:r>
        <w:r w:rsidR="00347501">
          <w:rPr>
            <w:noProof/>
            <w:webHidden/>
          </w:rPr>
          <w:t>31</w:t>
        </w:r>
        <w:r>
          <w:rPr>
            <w:noProof/>
            <w:webHidden/>
          </w:rPr>
          <w:fldChar w:fldCharType="end"/>
        </w:r>
      </w:hyperlink>
    </w:p>
    <w:p w:rsidR="00347501" w:rsidRDefault="001749C9" w:rsidP="00347501">
      <w:pPr>
        <w:pStyle w:val="21"/>
        <w:rPr>
          <w:rFonts w:asciiTheme="minorHAnsi" w:eastAsiaTheme="minorEastAsia" w:hAnsiTheme="minorHAnsi" w:cstheme="minorBidi"/>
          <w:noProof/>
          <w:sz w:val="22"/>
          <w:szCs w:val="22"/>
          <w:lang w:eastAsia="ru-RU"/>
        </w:rPr>
      </w:pPr>
      <w:hyperlink w:anchor="_Toc453623933" w:history="1">
        <w:r w:rsidR="00347501" w:rsidRPr="00FD7C0E">
          <w:rPr>
            <w:rStyle w:val="a9"/>
            <w:noProof/>
          </w:rPr>
          <w:t>3.5 Отображение данных</w:t>
        </w:r>
        <w:r w:rsidR="00347501">
          <w:rPr>
            <w:noProof/>
            <w:webHidden/>
          </w:rPr>
          <w:tab/>
        </w:r>
        <w:r>
          <w:rPr>
            <w:noProof/>
            <w:webHidden/>
          </w:rPr>
          <w:fldChar w:fldCharType="begin"/>
        </w:r>
        <w:r w:rsidR="00347501">
          <w:rPr>
            <w:noProof/>
            <w:webHidden/>
          </w:rPr>
          <w:instrText xml:space="preserve"> PAGEREF _Toc453623933 \h </w:instrText>
        </w:r>
        <w:r>
          <w:rPr>
            <w:noProof/>
            <w:webHidden/>
          </w:rPr>
        </w:r>
        <w:r>
          <w:rPr>
            <w:noProof/>
            <w:webHidden/>
          </w:rPr>
          <w:fldChar w:fldCharType="separate"/>
        </w:r>
        <w:r w:rsidR="00347501">
          <w:rPr>
            <w:noProof/>
            <w:webHidden/>
          </w:rPr>
          <w:t>33</w:t>
        </w:r>
        <w:r>
          <w:rPr>
            <w:noProof/>
            <w:webHidden/>
          </w:rPr>
          <w:fldChar w:fldCharType="end"/>
        </w:r>
      </w:hyperlink>
    </w:p>
    <w:p w:rsidR="00347501" w:rsidRDefault="001749C9" w:rsidP="00347501">
      <w:pPr>
        <w:pStyle w:val="15"/>
        <w:spacing w:line="360" w:lineRule="auto"/>
        <w:rPr>
          <w:rFonts w:asciiTheme="minorHAnsi" w:eastAsiaTheme="minorEastAsia" w:hAnsiTheme="minorHAnsi" w:cstheme="minorBidi"/>
          <w:noProof/>
          <w:sz w:val="22"/>
          <w:szCs w:val="22"/>
          <w:lang w:eastAsia="ru-RU"/>
        </w:rPr>
      </w:pPr>
      <w:hyperlink w:anchor="_Toc453623934" w:history="1">
        <w:r w:rsidR="00347501" w:rsidRPr="00FD7C0E">
          <w:rPr>
            <w:rStyle w:val="a9"/>
            <w:noProof/>
          </w:rPr>
          <w:t>4 Результаты разработки</w:t>
        </w:r>
        <w:r w:rsidR="00347501">
          <w:rPr>
            <w:noProof/>
            <w:webHidden/>
          </w:rPr>
          <w:tab/>
        </w:r>
        <w:r>
          <w:rPr>
            <w:noProof/>
            <w:webHidden/>
          </w:rPr>
          <w:fldChar w:fldCharType="begin"/>
        </w:r>
        <w:r w:rsidR="00347501">
          <w:rPr>
            <w:noProof/>
            <w:webHidden/>
          </w:rPr>
          <w:instrText xml:space="preserve"> PAGEREF _Toc453623934 \h </w:instrText>
        </w:r>
        <w:r>
          <w:rPr>
            <w:noProof/>
            <w:webHidden/>
          </w:rPr>
        </w:r>
        <w:r>
          <w:rPr>
            <w:noProof/>
            <w:webHidden/>
          </w:rPr>
          <w:fldChar w:fldCharType="separate"/>
        </w:r>
        <w:r w:rsidR="00347501">
          <w:rPr>
            <w:noProof/>
            <w:webHidden/>
          </w:rPr>
          <w:t>35</w:t>
        </w:r>
        <w:r>
          <w:rPr>
            <w:noProof/>
            <w:webHidden/>
          </w:rPr>
          <w:fldChar w:fldCharType="end"/>
        </w:r>
      </w:hyperlink>
    </w:p>
    <w:p w:rsidR="00347501" w:rsidRDefault="001749C9" w:rsidP="00347501">
      <w:pPr>
        <w:pStyle w:val="21"/>
        <w:rPr>
          <w:rFonts w:asciiTheme="minorHAnsi" w:eastAsiaTheme="minorEastAsia" w:hAnsiTheme="minorHAnsi" w:cstheme="minorBidi"/>
          <w:noProof/>
          <w:sz w:val="22"/>
          <w:szCs w:val="22"/>
          <w:lang w:eastAsia="ru-RU"/>
        </w:rPr>
      </w:pPr>
      <w:hyperlink w:anchor="_Toc453623935" w:history="1">
        <w:r w:rsidR="00347501" w:rsidRPr="00FD7C0E">
          <w:rPr>
            <w:rStyle w:val="a9"/>
            <w:noProof/>
          </w:rPr>
          <w:t>4.1 Загрузка на сервер</w:t>
        </w:r>
        <w:r w:rsidR="00347501">
          <w:rPr>
            <w:noProof/>
            <w:webHidden/>
          </w:rPr>
          <w:tab/>
        </w:r>
        <w:r>
          <w:rPr>
            <w:noProof/>
            <w:webHidden/>
          </w:rPr>
          <w:fldChar w:fldCharType="begin"/>
        </w:r>
        <w:r w:rsidR="00347501">
          <w:rPr>
            <w:noProof/>
            <w:webHidden/>
          </w:rPr>
          <w:instrText xml:space="preserve"> PAGEREF _Toc453623935 \h </w:instrText>
        </w:r>
        <w:r>
          <w:rPr>
            <w:noProof/>
            <w:webHidden/>
          </w:rPr>
        </w:r>
        <w:r>
          <w:rPr>
            <w:noProof/>
            <w:webHidden/>
          </w:rPr>
          <w:fldChar w:fldCharType="separate"/>
        </w:r>
        <w:r w:rsidR="00347501">
          <w:rPr>
            <w:noProof/>
            <w:webHidden/>
          </w:rPr>
          <w:t>35</w:t>
        </w:r>
        <w:r>
          <w:rPr>
            <w:noProof/>
            <w:webHidden/>
          </w:rPr>
          <w:fldChar w:fldCharType="end"/>
        </w:r>
      </w:hyperlink>
    </w:p>
    <w:p w:rsidR="00347501" w:rsidRDefault="001749C9" w:rsidP="00347501">
      <w:pPr>
        <w:pStyle w:val="21"/>
        <w:rPr>
          <w:rFonts w:asciiTheme="minorHAnsi" w:eastAsiaTheme="minorEastAsia" w:hAnsiTheme="minorHAnsi" w:cstheme="minorBidi"/>
          <w:noProof/>
          <w:sz w:val="22"/>
          <w:szCs w:val="22"/>
          <w:lang w:eastAsia="ru-RU"/>
        </w:rPr>
      </w:pPr>
      <w:hyperlink w:anchor="_Toc453623936" w:history="1">
        <w:r w:rsidR="00347501" w:rsidRPr="00FD7C0E">
          <w:rPr>
            <w:rStyle w:val="a9"/>
            <w:noProof/>
          </w:rPr>
          <w:t>4.2 Организация тестирования программы</w:t>
        </w:r>
        <w:r w:rsidR="00347501">
          <w:rPr>
            <w:noProof/>
            <w:webHidden/>
          </w:rPr>
          <w:tab/>
        </w:r>
        <w:r>
          <w:rPr>
            <w:noProof/>
            <w:webHidden/>
          </w:rPr>
          <w:fldChar w:fldCharType="begin"/>
        </w:r>
        <w:r w:rsidR="00347501">
          <w:rPr>
            <w:noProof/>
            <w:webHidden/>
          </w:rPr>
          <w:instrText xml:space="preserve"> PAGEREF _Toc453623936 \h </w:instrText>
        </w:r>
        <w:r>
          <w:rPr>
            <w:noProof/>
            <w:webHidden/>
          </w:rPr>
        </w:r>
        <w:r>
          <w:rPr>
            <w:noProof/>
            <w:webHidden/>
          </w:rPr>
          <w:fldChar w:fldCharType="separate"/>
        </w:r>
        <w:r w:rsidR="00347501">
          <w:rPr>
            <w:noProof/>
            <w:webHidden/>
          </w:rPr>
          <w:t>35</w:t>
        </w:r>
        <w:r>
          <w:rPr>
            <w:noProof/>
            <w:webHidden/>
          </w:rPr>
          <w:fldChar w:fldCharType="end"/>
        </w:r>
      </w:hyperlink>
    </w:p>
    <w:p w:rsidR="00347501" w:rsidRDefault="001749C9" w:rsidP="00347501">
      <w:pPr>
        <w:pStyle w:val="21"/>
        <w:rPr>
          <w:rFonts w:asciiTheme="minorHAnsi" w:eastAsiaTheme="minorEastAsia" w:hAnsiTheme="minorHAnsi" w:cstheme="minorBidi"/>
          <w:noProof/>
          <w:sz w:val="22"/>
          <w:szCs w:val="22"/>
          <w:lang w:eastAsia="ru-RU"/>
        </w:rPr>
      </w:pPr>
      <w:hyperlink w:anchor="_Toc453623937" w:history="1">
        <w:r w:rsidR="00347501" w:rsidRPr="00FD7C0E">
          <w:rPr>
            <w:rStyle w:val="a9"/>
            <w:noProof/>
          </w:rPr>
          <w:t>4.3 Испытание программы</w:t>
        </w:r>
        <w:r w:rsidR="00347501">
          <w:rPr>
            <w:noProof/>
            <w:webHidden/>
          </w:rPr>
          <w:tab/>
        </w:r>
        <w:r>
          <w:rPr>
            <w:noProof/>
            <w:webHidden/>
          </w:rPr>
          <w:fldChar w:fldCharType="begin"/>
        </w:r>
        <w:r w:rsidR="00347501">
          <w:rPr>
            <w:noProof/>
            <w:webHidden/>
          </w:rPr>
          <w:instrText xml:space="preserve"> PAGEREF _Toc453623937 \h </w:instrText>
        </w:r>
        <w:r>
          <w:rPr>
            <w:noProof/>
            <w:webHidden/>
          </w:rPr>
        </w:r>
        <w:r>
          <w:rPr>
            <w:noProof/>
            <w:webHidden/>
          </w:rPr>
          <w:fldChar w:fldCharType="separate"/>
        </w:r>
        <w:r w:rsidR="00347501">
          <w:rPr>
            <w:noProof/>
            <w:webHidden/>
          </w:rPr>
          <w:t>36</w:t>
        </w:r>
        <w:r>
          <w:rPr>
            <w:noProof/>
            <w:webHidden/>
          </w:rPr>
          <w:fldChar w:fldCharType="end"/>
        </w:r>
      </w:hyperlink>
    </w:p>
    <w:p w:rsidR="00347501" w:rsidRDefault="001749C9" w:rsidP="00347501">
      <w:pPr>
        <w:pStyle w:val="15"/>
        <w:spacing w:line="360" w:lineRule="auto"/>
        <w:rPr>
          <w:rFonts w:asciiTheme="minorHAnsi" w:eastAsiaTheme="minorEastAsia" w:hAnsiTheme="minorHAnsi" w:cstheme="minorBidi"/>
          <w:noProof/>
          <w:sz w:val="22"/>
          <w:szCs w:val="22"/>
          <w:lang w:eastAsia="ru-RU"/>
        </w:rPr>
      </w:pPr>
      <w:hyperlink w:anchor="_Toc453623938" w:history="1">
        <w:r w:rsidR="00347501" w:rsidRPr="00FD7C0E">
          <w:rPr>
            <w:rStyle w:val="a9"/>
            <w:noProof/>
          </w:rPr>
          <w:t>5 Обеспечение качества разработки</w:t>
        </w:r>
        <w:r w:rsidR="00347501">
          <w:rPr>
            <w:noProof/>
            <w:webHidden/>
          </w:rPr>
          <w:tab/>
        </w:r>
        <w:r>
          <w:rPr>
            <w:noProof/>
            <w:webHidden/>
          </w:rPr>
          <w:fldChar w:fldCharType="begin"/>
        </w:r>
        <w:r w:rsidR="00347501">
          <w:rPr>
            <w:noProof/>
            <w:webHidden/>
          </w:rPr>
          <w:instrText xml:space="preserve"> PAGEREF _Toc453623938 \h </w:instrText>
        </w:r>
        <w:r>
          <w:rPr>
            <w:noProof/>
            <w:webHidden/>
          </w:rPr>
        </w:r>
        <w:r>
          <w:rPr>
            <w:noProof/>
            <w:webHidden/>
          </w:rPr>
          <w:fldChar w:fldCharType="separate"/>
        </w:r>
        <w:r w:rsidR="00347501">
          <w:rPr>
            <w:noProof/>
            <w:webHidden/>
          </w:rPr>
          <w:t>39</w:t>
        </w:r>
        <w:r>
          <w:rPr>
            <w:noProof/>
            <w:webHidden/>
          </w:rPr>
          <w:fldChar w:fldCharType="end"/>
        </w:r>
      </w:hyperlink>
    </w:p>
    <w:p w:rsidR="00347501" w:rsidRDefault="001749C9" w:rsidP="00347501">
      <w:pPr>
        <w:pStyle w:val="21"/>
        <w:rPr>
          <w:rFonts w:asciiTheme="minorHAnsi" w:eastAsiaTheme="minorEastAsia" w:hAnsiTheme="minorHAnsi" w:cstheme="minorBidi"/>
          <w:noProof/>
          <w:sz w:val="22"/>
          <w:szCs w:val="22"/>
          <w:lang w:eastAsia="ru-RU"/>
        </w:rPr>
      </w:pPr>
      <w:hyperlink w:anchor="_Toc453623939" w:history="1">
        <w:r w:rsidR="00347501" w:rsidRPr="00FD7C0E">
          <w:rPr>
            <w:rStyle w:val="a9"/>
            <w:noProof/>
          </w:rPr>
          <w:t>5.1 Понятие качества и стандарты качества</w:t>
        </w:r>
        <w:r w:rsidR="00347501">
          <w:rPr>
            <w:noProof/>
            <w:webHidden/>
          </w:rPr>
          <w:tab/>
        </w:r>
        <w:r>
          <w:rPr>
            <w:noProof/>
            <w:webHidden/>
          </w:rPr>
          <w:fldChar w:fldCharType="begin"/>
        </w:r>
        <w:r w:rsidR="00347501">
          <w:rPr>
            <w:noProof/>
            <w:webHidden/>
          </w:rPr>
          <w:instrText xml:space="preserve"> PAGEREF _Toc453623939 \h </w:instrText>
        </w:r>
        <w:r>
          <w:rPr>
            <w:noProof/>
            <w:webHidden/>
          </w:rPr>
        </w:r>
        <w:r>
          <w:rPr>
            <w:noProof/>
            <w:webHidden/>
          </w:rPr>
          <w:fldChar w:fldCharType="separate"/>
        </w:r>
        <w:r w:rsidR="00347501">
          <w:rPr>
            <w:noProof/>
            <w:webHidden/>
          </w:rPr>
          <w:t>39</w:t>
        </w:r>
        <w:r>
          <w:rPr>
            <w:noProof/>
            <w:webHidden/>
          </w:rPr>
          <w:fldChar w:fldCharType="end"/>
        </w:r>
      </w:hyperlink>
    </w:p>
    <w:p w:rsidR="00347501" w:rsidRDefault="001749C9" w:rsidP="00347501">
      <w:pPr>
        <w:pStyle w:val="21"/>
        <w:rPr>
          <w:rFonts w:asciiTheme="minorHAnsi" w:eastAsiaTheme="minorEastAsia" w:hAnsiTheme="minorHAnsi" w:cstheme="minorBidi"/>
          <w:noProof/>
          <w:sz w:val="22"/>
          <w:szCs w:val="22"/>
          <w:lang w:eastAsia="ru-RU"/>
        </w:rPr>
      </w:pPr>
      <w:hyperlink w:anchor="_Toc453623940" w:history="1">
        <w:r w:rsidR="00347501" w:rsidRPr="00FD7C0E">
          <w:rPr>
            <w:rStyle w:val="a9"/>
            <w:noProof/>
          </w:rPr>
          <w:t>5.2 Оценка качества разработки интерактивной карты</w:t>
        </w:r>
        <w:r w:rsidR="00347501">
          <w:rPr>
            <w:noProof/>
            <w:webHidden/>
          </w:rPr>
          <w:tab/>
        </w:r>
        <w:r>
          <w:rPr>
            <w:noProof/>
            <w:webHidden/>
          </w:rPr>
          <w:fldChar w:fldCharType="begin"/>
        </w:r>
        <w:r w:rsidR="00347501">
          <w:rPr>
            <w:noProof/>
            <w:webHidden/>
          </w:rPr>
          <w:instrText xml:space="preserve"> PAGEREF _Toc453623940 \h </w:instrText>
        </w:r>
        <w:r>
          <w:rPr>
            <w:noProof/>
            <w:webHidden/>
          </w:rPr>
        </w:r>
        <w:r>
          <w:rPr>
            <w:noProof/>
            <w:webHidden/>
          </w:rPr>
          <w:fldChar w:fldCharType="separate"/>
        </w:r>
        <w:r w:rsidR="00347501">
          <w:rPr>
            <w:noProof/>
            <w:webHidden/>
          </w:rPr>
          <w:t>44</w:t>
        </w:r>
        <w:r>
          <w:rPr>
            <w:noProof/>
            <w:webHidden/>
          </w:rPr>
          <w:fldChar w:fldCharType="end"/>
        </w:r>
      </w:hyperlink>
    </w:p>
    <w:p w:rsidR="00347501" w:rsidRDefault="001749C9" w:rsidP="00347501">
      <w:pPr>
        <w:pStyle w:val="21"/>
        <w:rPr>
          <w:rFonts w:asciiTheme="minorHAnsi" w:eastAsiaTheme="minorEastAsia" w:hAnsiTheme="minorHAnsi" w:cstheme="minorBidi"/>
          <w:noProof/>
          <w:sz w:val="22"/>
          <w:szCs w:val="22"/>
          <w:lang w:eastAsia="ru-RU"/>
        </w:rPr>
      </w:pPr>
      <w:hyperlink w:anchor="_Toc453623941" w:history="1">
        <w:r w:rsidR="00347501" w:rsidRPr="00FD7C0E">
          <w:rPr>
            <w:rStyle w:val="a9"/>
            <w:noProof/>
          </w:rPr>
          <w:t>5.3 Вывод</w:t>
        </w:r>
        <w:r w:rsidR="00347501">
          <w:rPr>
            <w:noProof/>
            <w:webHidden/>
          </w:rPr>
          <w:tab/>
        </w:r>
        <w:r>
          <w:rPr>
            <w:noProof/>
            <w:webHidden/>
          </w:rPr>
          <w:fldChar w:fldCharType="begin"/>
        </w:r>
        <w:r w:rsidR="00347501">
          <w:rPr>
            <w:noProof/>
            <w:webHidden/>
          </w:rPr>
          <w:instrText xml:space="preserve"> PAGEREF _Toc453623941 \h </w:instrText>
        </w:r>
        <w:r>
          <w:rPr>
            <w:noProof/>
            <w:webHidden/>
          </w:rPr>
        </w:r>
        <w:r>
          <w:rPr>
            <w:noProof/>
            <w:webHidden/>
          </w:rPr>
          <w:fldChar w:fldCharType="separate"/>
        </w:r>
        <w:r w:rsidR="00347501">
          <w:rPr>
            <w:noProof/>
            <w:webHidden/>
          </w:rPr>
          <w:t>45</w:t>
        </w:r>
        <w:r>
          <w:rPr>
            <w:noProof/>
            <w:webHidden/>
          </w:rPr>
          <w:fldChar w:fldCharType="end"/>
        </w:r>
      </w:hyperlink>
    </w:p>
    <w:p w:rsidR="00347501" w:rsidRDefault="001749C9" w:rsidP="00347501">
      <w:pPr>
        <w:pStyle w:val="15"/>
        <w:spacing w:line="360" w:lineRule="auto"/>
        <w:rPr>
          <w:rFonts w:asciiTheme="minorHAnsi" w:eastAsiaTheme="minorEastAsia" w:hAnsiTheme="minorHAnsi" w:cstheme="minorBidi"/>
          <w:noProof/>
          <w:sz w:val="22"/>
          <w:szCs w:val="22"/>
          <w:lang w:eastAsia="ru-RU"/>
        </w:rPr>
      </w:pPr>
      <w:hyperlink w:anchor="_Toc453623942" w:history="1">
        <w:r w:rsidR="00347501" w:rsidRPr="00FD7C0E">
          <w:rPr>
            <w:rStyle w:val="a9"/>
            <w:noProof/>
          </w:rPr>
          <w:t>ЗАКЛЮЧЕНИЕ</w:t>
        </w:r>
        <w:r w:rsidR="00347501">
          <w:rPr>
            <w:noProof/>
            <w:webHidden/>
          </w:rPr>
          <w:tab/>
        </w:r>
        <w:r>
          <w:rPr>
            <w:noProof/>
            <w:webHidden/>
          </w:rPr>
          <w:fldChar w:fldCharType="begin"/>
        </w:r>
        <w:r w:rsidR="00347501">
          <w:rPr>
            <w:noProof/>
            <w:webHidden/>
          </w:rPr>
          <w:instrText xml:space="preserve"> PAGEREF _Toc453623942 \h </w:instrText>
        </w:r>
        <w:r>
          <w:rPr>
            <w:noProof/>
            <w:webHidden/>
          </w:rPr>
        </w:r>
        <w:r>
          <w:rPr>
            <w:noProof/>
            <w:webHidden/>
          </w:rPr>
          <w:fldChar w:fldCharType="separate"/>
        </w:r>
        <w:r w:rsidR="00347501">
          <w:rPr>
            <w:noProof/>
            <w:webHidden/>
          </w:rPr>
          <w:t>46</w:t>
        </w:r>
        <w:r>
          <w:rPr>
            <w:noProof/>
            <w:webHidden/>
          </w:rPr>
          <w:fldChar w:fldCharType="end"/>
        </w:r>
      </w:hyperlink>
    </w:p>
    <w:p w:rsidR="00347501" w:rsidRDefault="001749C9" w:rsidP="00347501">
      <w:pPr>
        <w:pStyle w:val="15"/>
        <w:spacing w:line="360" w:lineRule="auto"/>
        <w:rPr>
          <w:rFonts w:asciiTheme="minorHAnsi" w:eastAsiaTheme="minorEastAsia" w:hAnsiTheme="minorHAnsi" w:cstheme="minorBidi"/>
          <w:noProof/>
          <w:sz w:val="22"/>
          <w:szCs w:val="22"/>
          <w:lang w:eastAsia="ru-RU"/>
        </w:rPr>
      </w:pPr>
      <w:hyperlink w:anchor="_Toc453623943" w:history="1">
        <w:r w:rsidR="00347501" w:rsidRPr="00FD7C0E">
          <w:rPr>
            <w:rStyle w:val="a9"/>
            <w:noProof/>
          </w:rPr>
          <w:t>СПИСОК ИСПОЛЬЗОВАННЫХ ИСТОЧНИКОВ</w:t>
        </w:r>
        <w:r w:rsidR="00347501">
          <w:rPr>
            <w:noProof/>
            <w:webHidden/>
          </w:rPr>
          <w:tab/>
        </w:r>
        <w:r>
          <w:rPr>
            <w:noProof/>
            <w:webHidden/>
          </w:rPr>
          <w:fldChar w:fldCharType="begin"/>
        </w:r>
        <w:r w:rsidR="00347501">
          <w:rPr>
            <w:noProof/>
            <w:webHidden/>
          </w:rPr>
          <w:instrText xml:space="preserve"> PAGEREF _Toc453623943 \h </w:instrText>
        </w:r>
        <w:r>
          <w:rPr>
            <w:noProof/>
            <w:webHidden/>
          </w:rPr>
        </w:r>
        <w:r>
          <w:rPr>
            <w:noProof/>
            <w:webHidden/>
          </w:rPr>
          <w:fldChar w:fldCharType="separate"/>
        </w:r>
        <w:r w:rsidR="00347501">
          <w:rPr>
            <w:noProof/>
            <w:webHidden/>
          </w:rPr>
          <w:t>47</w:t>
        </w:r>
        <w:r>
          <w:rPr>
            <w:noProof/>
            <w:webHidden/>
          </w:rPr>
          <w:fldChar w:fldCharType="end"/>
        </w:r>
      </w:hyperlink>
    </w:p>
    <w:p w:rsidR="00D95E51" w:rsidRPr="00347501" w:rsidRDefault="001749C9" w:rsidP="00347501">
      <w:pPr>
        <w:pStyle w:val="af7"/>
        <w:pageBreakBefore/>
        <w:spacing w:after="0" w:line="360" w:lineRule="auto"/>
        <w:ind w:left="0"/>
      </w:pPr>
      <w:r>
        <w:lastRenderedPageBreak/>
        <w:fldChar w:fldCharType="end"/>
      </w:r>
    </w:p>
    <w:p w:rsidR="00347501" w:rsidRPr="00347501" w:rsidRDefault="00347501" w:rsidP="00347501">
      <w:pPr>
        <w:pStyle w:val="1"/>
        <w:rPr>
          <w:rFonts w:ascii="Times New Roman" w:hAnsi="Times New Roman" w:cs="Times New Roman"/>
        </w:rPr>
      </w:pPr>
      <w:bookmarkStart w:id="0" w:name="_Toc453623913"/>
      <w:r w:rsidRPr="00347501">
        <w:rPr>
          <w:rFonts w:ascii="Times New Roman" w:hAnsi="Times New Roman" w:cs="Times New Roman"/>
        </w:rPr>
        <w:t>ОПРЕДЕЛЕНИЯ, ОБОЗНАЧЕНИЯ И СОКРАЩЕНИЯ</w:t>
      </w:r>
      <w:bookmarkEnd w:id="0"/>
    </w:p>
    <w:p w:rsidR="006C75DD" w:rsidRDefault="006C75DD" w:rsidP="00D95E51">
      <w:pPr>
        <w:spacing w:line="360" w:lineRule="auto"/>
        <w:rPr>
          <w:b/>
          <w:bCs/>
          <w:sz w:val="28"/>
          <w:szCs w:val="28"/>
        </w:rPr>
      </w:pPr>
      <w:r>
        <w:rPr>
          <w:sz w:val="28"/>
          <w:szCs w:val="28"/>
        </w:rPr>
        <w:t>В настоящей пояснительной записке применяют следующие термины с соо</w:t>
      </w:r>
      <w:r>
        <w:rPr>
          <w:sz w:val="28"/>
          <w:szCs w:val="28"/>
        </w:rPr>
        <w:t>т</w:t>
      </w:r>
      <w:r>
        <w:rPr>
          <w:sz w:val="28"/>
          <w:szCs w:val="28"/>
        </w:rPr>
        <w:t>ветствующими определениями:</w:t>
      </w:r>
    </w:p>
    <w:p w:rsidR="006C75DD" w:rsidRDefault="006C75DD">
      <w:pPr>
        <w:spacing w:line="360" w:lineRule="auto"/>
        <w:ind w:firstLine="720"/>
        <w:jc w:val="both"/>
        <w:rPr>
          <w:b/>
          <w:sz w:val="28"/>
          <w:szCs w:val="28"/>
        </w:rPr>
      </w:pPr>
      <w:r>
        <w:rPr>
          <w:b/>
          <w:bCs/>
          <w:sz w:val="28"/>
          <w:szCs w:val="28"/>
        </w:rPr>
        <w:t xml:space="preserve">Кроссплатформенность </w:t>
      </w:r>
      <w:r>
        <w:rPr>
          <w:bCs/>
          <w:sz w:val="28"/>
          <w:szCs w:val="28"/>
        </w:rPr>
        <w:t>– свойство</w:t>
      </w:r>
      <w:r>
        <w:rPr>
          <w:sz w:val="28"/>
          <w:szCs w:val="28"/>
        </w:rPr>
        <w:t xml:space="preserve"> программного обеспечения, раб</w:t>
      </w:r>
      <w:r>
        <w:rPr>
          <w:sz w:val="28"/>
          <w:szCs w:val="28"/>
        </w:rPr>
        <w:t>о</w:t>
      </w:r>
      <w:r>
        <w:rPr>
          <w:sz w:val="28"/>
          <w:szCs w:val="28"/>
        </w:rPr>
        <w:t>тать более чем на одной аппаратной платформе и/или операционной системе.</w:t>
      </w:r>
    </w:p>
    <w:p w:rsidR="006C75DD" w:rsidRDefault="006C75DD">
      <w:pPr>
        <w:spacing w:line="360" w:lineRule="auto"/>
        <w:ind w:firstLine="709"/>
        <w:jc w:val="both"/>
        <w:rPr>
          <w:b/>
          <w:sz w:val="28"/>
          <w:szCs w:val="28"/>
        </w:rPr>
      </w:pPr>
      <w:r>
        <w:rPr>
          <w:b/>
          <w:sz w:val="28"/>
          <w:szCs w:val="28"/>
        </w:rPr>
        <w:t xml:space="preserve">БД </w:t>
      </w:r>
      <w:r>
        <w:rPr>
          <w:sz w:val="28"/>
          <w:szCs w:val="28"/>
        </w:rPr>
        <w:t xml:space="preserve">– база данных </w:t>
      </w:r>
      <w:r>
        <w:rPr>
          <w:rStyle w:val="tgc"/>
          <w:sz w:val="28"/>
          <w:szCs w:val="28"/>
        </w:rPr>
        <w:t>— представленная в объективной форме совоку</w:t>
      </w:r>
      <w:r>
        <w:rPr>
          <w:rStyle w:val="tgc"/>
          <w:sz w:val="28"/>
          <w:szCs w:val="28"/>
        </w:rPr>
        <w:t>п</w:t>
      </w:r>
      <w:r>
        <w:rPr>
          <w:rStyle w:val="tgc"/>
          <w:sz w:val="28"/>
          <w:szCs w:val="28"/>
        </w:rPr>
        <w:t>ность самостоятельных материалов (статей, расчётов, нормативных актов, судебных решений и иных подобных материалов), систематизированных т</w:t>
      </w:r>
      <w:r>
        <w:rPr>
          <w:rStyle w:val="tgc"/>
          <w:sz w:val="28"/>
          <w:szCs w:val="28"/>
        </w:rPr>
        <w:t>а</w:t>
      </w:r>
      <w:r>
        <w:rPr>
          <w:rStyle w:val="tgc"/>
          <w:sz w:val="28"/>
          <w:szCs w:val="28"/>
        </w:rPr>
        <w:t>ким образом, чтобы эти материалы могли быть найдены и обработаны</w:t>
      </w:r>
    </w:p>
    <w:p w:rsidR="006C75DD" w:rsidRPr="00994EFB" w:rsidRDefault="006C75DD">
      <w:pPr>
        <w:spacing w:line="360" w:lineRule="auto"/>
        <w:ind w:firstLine="709"/>
        <w:jc w:val="both"/>
        <w:rPr>
          <w:b/>
          <w:sz w:val="28"/>
          <w:szCs w:val="28"/>
        </w:rPr>
      </w:pPr>
      <w:r>
        <w:rPr>
          <w:b/>
          <w:sz w:val="28"/>
          <w:szCs w:val="28"/>
        </w:rPr>
        <w:t xml:space="preserve">СУБД </w:t>
      </w:r>
      <w:r>
        <w:rPr>
          <w:sz w:val="28"/>
          <w:szCs w:val="28"/>
        </w:rPr>
        <w:t>– система управления базой данных.</w:t>
      </w:r>
    </w:p>
    <w:p w:rsidR="006C75DD" w:rsidRPr="00994EFB" w:rsidRDefault="006C75DD">
      <w:pPr>
        <w:spacing w:line="360" w:lineRule="auto"/>
        <w:ind w:firstLine="709"/>
        <w:jc w:val="both"/>
        <w:rPr>
          <w:b/>
          <w:sz w:val="28"/>
          <w:szCs w:val="28"/>
        </w:rPr>
      </w:pPr>
      <w:r>
        <w:rPr>
          <w:b/>
          <w:sz w:val="28"/>
          <w:szCs w:val="28"/>
          <w:lang w:val="en-US"/>
        </w:rPr>
        <w:t>ID</w:t>
      </w:r>
      <w:r>
        <w:rPr>
          <w:b/>
          <w:sz w:val="28"/>
          <w:szCs w:val="28"/>
        </w:rPr>
        <w:t xml:space="preserve"> </w:t>
      </w:r>
      <w:r>
        <w:rPr>
          <w:sz w:val="28"/>
          <w:szCs w:val="28"/>
        </w:rPr>
        <w:t xml:space="preserve">– идентификатор </w:t>
      </w:r>
      <w:r w:rsidR="001F5996">
        <w:rPr>
          <w:sz w:val="28"/>
          <w:szCs w:val="28"/>
        </w:rPr>
        <w:t>–</w:t>
      </w:r>
      <w:r>
        <w:rPr>
          <w:sz w:val="28"/>
          <w:szCs w:val="28"/>
        </w:rPr>
        <w:t xml:space="preserve"> </w:t>
      </w:r>
      <w:r>
        <w:rPr>
          <w:rStyle w:val="st1"/>
          <w:sz w:val="28"/>
          <w:szCs w:val="28"/>
        </w:rPr>
        <w:t>уникальный признак объекта, позволяющий о</w:t>
      </w:r>
      <w:r>
        <w:rPr>
          <w:rStyle w:val="st1"/>
          <w:sz w:val="28"/>
          <w:szCs w:val="28"/>
        </w:rPr>
        <w:t>т</w:t>
      </w:r>
      <w:r>
        <w:rPr>
          <w:rStyle w:val="st1"/>
          <w:sz w:val="28"/>
          <w:szCs w:val="28"/>
        </w:rPr>
        <w:t>личать его от других объектов.</w:t>
      </w:r>
    </w:p>
    <w:p w:rsidR="006C75DD" w:rsidRDefault="006C75DD">
      <w:pPr>
        <w:spacing w:line="360" w:lineRule="auto"/>
        <w:ind w:firstLine="709"/>
        <w:jc w:val="both"/>
        <w:rPr>
          <w:sz w:val="28"/>
          <w:szCs w:val="28"/>
        </w:rPr>
      </w:pPr>
      <w:r>
        <w:rPr>
          <w:b/>
          <w:sz w:val="28"/>
          <w:szCs w:val="28"/>
          <w:lang w:val="en-US"/>
        </w:rPr>
        <w:t>PopUp</w:t>
      </w:r>
      <w:r>
        <w:rPr>
          <w:b/>
          <w:sz w:val="28"/>
          <w:szCs w:val="28"/>
        </w:rPr>
        <w:t xml:space="preserve"> </w:t>
      </w:r>
      <w:r>
        <w:rPr>
          <w:sz w:val="28"/>
          <w:szCs w:val="28"/>
        </w:rPr>
        <w:t xml:space="preserve">– модальное окно </w:t>
      </w:r>
      <w:r w:rsidR="001F5996">
        <w:rPr>
          <w:sz w:val="28"/>
          <w:szCs w:val="28"/>
        </w:rPr>
        <w:t>–</w:t>
      </w:r>
      <w:r>
        <w:rPr>
          <w:sz w:val="28"/>
          <w:szCs w:val="28"/>
        </w:rPr>
        <w:t xml:space="preserve"> в графическом интерфейсе пользователя н</w:t>
      </w:r>
      <w:r>
        <w:rPr>
          <w:sz w:val="28"/>
          <w:szCs w:val="28"/>
        </w:rPr>
        <w:t>а</w:t>
      </w:r>
      <w:r>
        <w:rPr>
          <w:sz w:val="28"/>
          <w:szCs w:val="28"/>
        </w:rPr>
        <w:t>зывается окно, блокирующее работу пользователя с родительским прилож</w:t>
      </w:r>
      <w:r>
        <w:rPr>
          <w:sz w:val="28"/>
          <w:szCs w:val="28"/>
        </w:rPr>
        <w:t>е</w:t>
      </w:r>
      <w:r>
        <w:rPr>
          <w:sz w:val="28"/>
          <w:szCs w:val="28"/>
        </w:rPr>
        <w:t>нием до тех пор, пока пользователь это окно не закроет. Модальными пр</w:t>
      </w:r>
      <w:r>
        <w:rPr>
          <w:sz w:val="28"/>
          <w:szCs w:val="28"/>
        </w:rPr>
        <w:t>е</w:t>
      </w:r>
      <w:r>
        <w:rPr>
          <w:sz w:val="28"/>
          <w:szCs w:val="28"/>
        </w:rPr>
        <w:t>имущественно реализованы диалоговые окна.</w:t>
      </w:r>
    </w:p>
    <w:p w:rsidR="006C75DD" w:rsidRPr="00994EFB" w:rsidRDefault="006C75DD">
      <w:pPr>
        <w:spacing w:line="360" w:lineRule="auto"/>
        <w:ind w:firstLine="720"/>
        <w:jc w:val="both"/>
        <w:rPr>
          <w:b/>
          <w:sz w:val="28"/>
          <w:szCs w:val="28"/>
        </w:rPr>
      </w:pPr>
      <w:r>
        <w:rPr>
          <w:sz w:val="28"/>
          <w:szCs w:val="28"/>
        </w:rPr>
        <w:t xml:space="preserve">Прикладное </w:t>
      </w:r>
      <w:r>
        <w:rPr>
          <w:bCs/>
          <w:sz w:val="28"/>
          <w:szCs w:val="28"/>
        </w:rPr>
        <w:t>ПО</w:t>
      </w:r>
      <w:r>
        <w:rPr>
          <w:sz w:val="28"/>
          <w:szCs w:val="28"/>
        </w:rPr>
        <w:t xml:space="preserve">, </w:t>
      </w:r>
      <w:r>
        <w:rPr>
          <w:bCs/>
          <w:sz w:val="28"/>
          <w:szCs w:val="28"/>
        </w:rPr>
        <w:t>приложение</w:t>
      </w:r>
      <w:r>
        <w:rPr>
          <w:sz w:val="28"/>
          <w:szCs w:val="28"/>
        </w:rPr>
        <w:t> – программа, предназначенная для в</w:t>
      </w:r>
      <w:r>
        <w:rPr>
          <w:sz w:val="28"/>
          <w:szCs w:val="28"/>
        </w:rPr>
        <w:t>ы</w:t>
      </w:r>
      <w:r>
        <w:rPr>
          <w:sz w:val="28"/>
          <w:szCs w:val="28"/>
        </w:rPr>
        <w:t>полнения определенных пользовательских задач и рассчитанная на непосре</w:t>
      </w:r>
      <w:r>
        <w:rPr>
          <w:sz w:val="28"/>
          <w:szCs w:val="28"/>
        </w:rPr>
        <w:t>д</w:t>
      </w:r>
      <w:r>
        <w:rPr>
          <w:sz w:val="28"/>
          <w:szCs w:val="28"/>
        </w:rPr>
        <w:t>ственное взаимодействие с пользователем.</w:t>
      </w:r>
    </w:p>
    <w:p w:rsidR="006C75DD" w:rsidRDefault="006C75DD">
      <w:pPr>
        <w:spacing w:line="360" w:lineRule="auto"/>
        <w:ind w:firstLine="709"/>
        <w:jc w:val="both"/>
        <w:rPr>
          <w:b/>
          <w:sz w:val="32"/>
          <w:szCs w:val="32"/>
        </w:rPr>
      </w:pPr>
      <w:r>
        <w:rPr>
          <w:b/>
          <w:sz w:val="28"/>
          <w:szCs w:val="28"/>
          <w:lang w:val="en-US"/>
        </w:rPr>
        <w:t>ME</w:t>
      </w:r>
      <w:r>
        <w:rPr>
          <w:b/>
          <w:sz w:val="28"/>
          <w:szCs w:val="28"/>
        </w:rPr>
        <w:t xml:space="preserve"> </w:t>
      </w:r>
      <w:r>
        <w:rPr>
          <w:sz w:val="28"/>
          <w:szCs w:val="28"/>
        </w:rPr>
        <w:t xml:space="preserve">– браузер </w:t>
      </w:r>
      <w:r>
        <w:rPr>
          <w:sz w:val="28"/>
          <w:szCs w:val="28"/>
          <w:lang w:val="en-US"/>
        </w:rPr>
        <w:t>Microsoft</w:t>
      </w:r>
      <w:r>
        <w:rPr>
          <w:sz w:val="28"/>
          <w:szCs w:val="28"/>
        </w:rPr>
        <w:t xml:space="preserve"> </w:t>
      </w:r>
      <w:r>
        <w:rPr>
          <w:sz w:val="28"/>
          <w:szCs w:val="28"/>
          <w:lang w:val="en-US"/>
        </w:rPr>
        <w:t>Edge</w:t>
      </w:r>
      <w:r>
        <w:rPr>
          <w:sz w:val="28"/>
          <w:szCs w:val="28"/>
        </w:rPr>
        <w:t>.</w:t>
      </w:r>
    </w:p>
    <w:p w:rsidR="006C75DD" w:rsidRDefault="004F4487" w:rsidP="005B7BD1">
      <w:pPr>
        <w:pStyle w:val="aff"/>
        <w:rPr>
          <w:szCs w:val="28"/>
        </w:rPr>
      </w:pPr>
      <w:r>
        <w:br w:type="page"/>
      </w:r>
      <w:bookmarkStart w:id="1" w:name="_Toc453623365"/>
      <w:bookmarkStart w:id="2" w:name="_Toc453623914"/>
      <w:r w:rsidR="006C75DD">
        <w:lastRenderedPageBreak/>
        <w:t>ВВЕДЕНИЕ</w:t>
      </w:r>
      <w:bookmarkEnd w:id="1"/>
      <w:bookmarkEnd w:id="2"/>
    </w:p>
    <w:p w:rsidR="00A67D7B" w:rsidRDefault="00232352" w:rsidP="00232352">
      <w:pPr>
        <w:spacing w:line="360" w:lineRule="auto"/>
        <w:ind w:firstLine="709"/>
        <w:rPr>
          <w:color w:val="000000"/>
          <w:sz w:val="28"/>
          <w:szCs w:val="28"/>
        </w:rPr>
      </w:pPr>
      <w:r>
        <w:rPr>
          <w:color w:val="000000"/>
          <w:sz w:val="28"/>
          <w:szCs w:val="28"/>
        </w:rPr>
        <w:t>Программа разрабатывается в рамках создания обобщенной системы ориентирования в стенах СПбГЭТУ «ЛЭТИ».</w:t>
      </w:r>
    </w:p>
    <w:p w:rsidR="00232352" w:rsidRDefault="00232352" w:rsidP="00232352">
      <w:pPr>
        <w:spacing w:line="360" w:lineRule="auto"/>
        <w:ind w:firstLine="709"/>
        <w:rPr>
          <w:color w:val="000000"/>
          <w:sz w:val="28"/>
          <w:szCs w:val="28"/>
        </w:rPr>
      </w:pPr>
      <w:r>
        <w:rPr>
          <w:color w:val="000000"/>
          <w:sz w:val="28"/>
          <w:szCs w:val="28"/>
        </w:rPr>
        <w:t>Процедура оценки и формирования расписания сопровождается бол</w:t>
      </w:r>
      <w:r>
        <w:rPr>
          <w:color w:val="000000"/>
          <w:sz w:val="28"/>
          <w:szCs w:val="28"/>
        </w:rPr>
        <w:t>ь</w:t>
      </w:r>
      <w:r>
        <w:rPr>
          <w:color w:val="000000"/>
          <w:sz w:val="28"/>
          <w:szCs w:val="28"/>
        </w:rPr>
        <w:t>шим количеством документов и не содержит в себе интеграцию с картой в</w:t>
      </w:r>
      <w:r>
        <w:rPr>
          <w:color w:val="000000"/>
          <w:sz w:val="28"/>
          <w:szCs w:val="28"/>
        </w:rPr>
        <w:t>у</w:t>
      </w:r>
      <w:r>
        <w:rPr>
          <w:color w:val="000000"/>
          <w:sz w:val="28"/>
          <w:szCs w:val="28"/>
        </w:rPr>
        <w:t>за.</w:t>
      </w:r>
    </w:p>
    <w:p w:rsidR="00232352" w:rsidRPr="009E4F39" w:rsidRDefault="00232352" w:rsidP="00232352">
      <w:pPr>
        <w:spacing w:line="360" w:lineRule="auto"/>
        <w:ind w:firstLine="709"/>
        <w:rPr>
          <w:color w:val="000000"/>
          <w:sz w:val="28"/>
          <w:szCs w:val="28"/>
        </w:rPr>
      </w:pPr>
      <w:r>
        <w:rPr>
          <w:color w:val="000000"/>
          <w:sz w:val="28"/>
          <w:szCs w:val="28"/>
        </w:rPr>
        <w:t>В связи с увеличением расписания и использования некоторых аудит</w:t>
      </w:r>
      <w:r>
        <w:rPr>
          <w:color w:val="000000"/>
          <w:sz w:val="28"/>
          <w:szCs w:val="28"/>
        </w:rPr>
        <w:t>о</w:t>
      </w:r>
      <w:r>
        <w:rPr>
          <w:color w:val="000000"/>
          <w:sz w:val="28"/>
          <w:szCs w:val="28"/>
        </w:rPr>
        <w:t xml:space="preserve">рий для проведения занятий, до которых достаточно сложно добраться, было </w:t>
      </w:r>
      <w:r w:rsidR="009E4F39">
        <w:rPr>
          <w:color w:val="000000"/>
          <w:sz w:val="28"/>
          <w:szCs w:val="28"/>
        </w:rPr>
        <w:t>принято решение найти способ объединить планы эвакуации каждого корп</w:t>
      </w:r>
      <w:r w:rsidR="009E4F39">
        <w:rPr>
          <w:color w:val="000000"/>
          <w:sz w:val="28"/>
          <w:szCs w:val="28"/>
        </w:rPr>
        <w:t>у</w:t>
      </w:r>
      <w:r w:rsidR="009E4F39">
        <w:rPr>
          <w:color w:val="000000"/>
          <w:sz w:val="28"/>
          <w:szCs w:val="28"/>
        </w:rPr>
        <w:t>са с расписанием.</w:t>
      </w:r>
    </w:p>
    <w:p w:rsidR="001921BE" w:rsidRPr="00873873" w:rsidRDefault="00873873" w:rsidP="00232352">
      <w:pPr>
        <w:spacing w:line="360" w:lineRule="auto"/>
        <w:ind w:firstLine="709"/>
        <w:rPr>
          <w:sz w:val="28"/>
          <w:szCs w:val="28"/>
        </w:rPr>
      </w:pPr>
      <w:r w:rsidRPr="00873873">
        <w:rPr>
          <w:color w:val="000000"/>
          <w:sz w:val="28"/>
          <w:szCs w:val="28"/>
        </w:rPr>
        <w:t xml:space="preserve">Цель: разработка интерактивной карты университета с отображением расписания по аудиториям. </w:t>
      </w:r>
    </w:p>
    <w:p w:rsidR="0079237D" w:rsidRDefault="0079237D" w:rsidP="00232352">
      <w:pPr>
        <w:spacing w:line="360" w:lineRule="auto"/>
        <w:jc w:val="both"/>
        <w:rPr>
          <w:sz w:val="28"/>
          <w:szCs w:val="28"/>
        </w:rPr>
      </w:pPr>
      <w:r>
        <w:rPr>
          <w:sz w:val="28"/>
          <w:szCs w:val="28"/>
        </w:rPr>
        <w:t>Задачи:</w:t>
      </w:r>
    </w:p>
    <w:p w:rsidR="0079237D" w:rsidRDefault="0079237D" w:rsidP="00232352">
      <w:pPr>
        <w:pStyle w:val="af7"/>
        <w:numPr>
          <w:ilvl w:val="0"/>
          <w:numId w:val="17"/>
        </w:numPr>
        <w:spacing w:after="0" w:line="360" w:lineRule="auto"/>
        <w:ind w:firstLine="0"/>
        <w:jc w:val="both"/>
        <w:rPr>
          <w:rFonts w:ascii="Times New Roman" w:hAnsi="Times New Roman" w:cs="Times New Roman"/>
          <w:sz w:val="28"/>
          <w:szCs w:val="28"/>
          <w:lang w:val="en-US"/>
        </w:rPr>
      </w:pPr>
      <w:r>
        <w:rPr>
          <w:rFonts w:ascii="Times New Roman" w:hAnsi="Times New Roman" w:cs="Times New Roman"/>
          <w:sz w:val="28"/>
          <w:szCs w:val="28"/>
        </w:rPr>
        <w:t>Оценка направлений разработки:</w:t>
      </w:r>
    </w:p>
    <w:p w:rsidR="0079237D" w:rsidRDefault="0079237D" w:rsidP="00232352">
      <w:pPr>
        <w:pStyle w:val="af7"/>
        <w:numPr>
          <w:ilvl w:val="0"/>
          <w:numId w:val="17"/>
        </w:num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Выбор вида изображений для последующей работы:</w:t>
      </w:r>
    </w:p>
    <w:p w:rsidR="0079237D" w:rsidRDefault="0079237D" w:rsidP="00232352">
      <w:pPr>
        <w:pStyle w:val="af7"/>
        <w:numPr>
          <w:ilvl w:val="0"/>
          <w:numId w:val="17"/>
        </w:num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Оценка форматов выбранного типа изображений для конкретного направления разработки;</w:t>
      </w:r>
    </w:p>
    <w:p w:rsidR="0079237D" w:rsidRDefault="0079237D" w:rsidP="00232352">
      <w:pPr>
        <w:pStyle w:val="af7"/>
        <w:numPr>
          <w:ilvl w:val="0"/>
          <w:numId w:val="17"/>
        </w:num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Выбор фреймворка для преобразований, рисования и обработки графической составляющей;</w:t>
      </w:r>
    </w:p>
    <w:p w:rsidR="0079237D" w:rsidRDefault="0079237D" w:rsidP="00232352">
      <w:pPr>
        <w:pStyle w:val="af7"/>
        <w:numPr>
          <w:ilvl w:val="0"/>
          <w:numId w:val="17"/>
        </w:num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Преобразование планов эвакуаций и корректировка полученных изображений;</w:t>
      </w:r>
    </w:p>
    <w:p w:rsidR="0079237D" w:rsidRDefault="0079237D" w:rsidP="00232352">
      <w:pPr>
        <w:pStyle w:val="af7"/>
        <w:numPr>
          <w:ilvl w:val="0"/>
          <w:numId w:val="17"/>
        </w:num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Добавление первоначальной интерактивности;</w:t>
      </w:r>
    </w:p>
    <w:p w:rsidR="0079237D" w:rsidRDefault="0079237D" w:rsidP="00232352">
      <w:pPr>
        <w:pStyle w:val="af7"/>
        <w:numPr>
          <w:ilvl w:val="0"/>
          <w:numId w:val="17"/>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Оценка различных видов систем управления базой данных и базы данных и выбор наиболее подходящих под конкретное задание;</w:t>
      </w:r>
    </w:p>
    <w:p w:rsidR="0079237D" w:rsidRDefault="0079237D" w:rsidP="00232352">
      <w:pPr>
        <w:pStyle w:val="af7"/>
        <w:numPr>
          <w:ilvl w:val="0"/>
          <w:numId w:val="17"/>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Составление базы данных и заполнение данными;</w:t>
      </w:r>
    </w:p>
    <w:p w:rsidR="0079237D" w:rsidRDefault="0079237D" w:rsidP="00232352">
      <w:pPr>
        <w:pStyle w:val="af7"/>
        <w:numPr>
          <w:ilvl w:val="0"/>
          <w:numId w:val="17"/>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Совмещение карты с базой данных;</w:t>
      </w:r>
    </w:p>
    <w:p w:rsidR="0079237D" w:rsidRPr="00994EFB" w:rsidRDefault="0079237D" w:rsidP="00232352">
      <w:pPr>
        <w:pStyle w:val="af7"/>
        <w:numPr>
          <w:ilvl w:val="0"/>
          <w:numId w:val="17"/>
        </w:numPr>
        <w:tabs>
          <w:tab w:val="clear" w:pos="0"/>
          <w:tab w:val="num" w:pos="709"/>
        </w:tabs>
        <w:spacing w:after="0" w:line="360" w:lineRule="auto"/>
        <w:ind w:left="709" w:firstLine="0"/>
        <w:jc w:val="both"/>
        <w:rPr>
          <w:rFonts w:ascii="Times New Roman" w:hAnsi="Times New Roman" w:cs="Times New Roman"/>
          <w:b/>
          <w:sz w:val="32"/>
          <w:szCs w:val="32"/>
        </w:rPr>
      </w:pPr>
      <w:r>
        <w:rPr>
          <w:rFonts w:ascii="Times New Roman" w:hAnsi="Times New Roman" w:cs="Times New Roman"/>
          <w:sz w:val="28"/>
          <w:szCs w:val="28"/>
        </w:rPr>
        <w:t>Корректировка представления информации, графики и интера</w:t>
      </w:r>
      <w:r>
        <w:rPr>
          <w:rFonts w:ascii="Times New Roman" w:hAnsi="Times New Roman" w:cs="Times New Roman"/>
          <w:sz w:val="28"/>
          <w:szCs w:val="28"/>
        </w:rPr>
        <w:t>к</w:t>
      </w:r>
      <w:r>
        <w:rPr>
          <w:rFonts w:ascii="Times New Roman" w:hAnsi="Times New Roman" w:cs="Times New Roman"/>
          <w:sz w:val="28"/>
          <w:szCs w:val="28"/>
        </w:rPr>
        <w:t>тивности под различные виды и способы представления;</w:t>
      </w:r>
    </w:p>
    <w:p w:rsidR="00B37C85" w:rsidRPr="001B1D7A" w:rsidRDefault="00B37C85" w:rsidP="00232352">
      <w:pPr>
        <w:pStyle w:val="1"/>
      </w:pPr>
      <w:r>
        <w:rPr>
          <w:sz w:val="28"/>
          <w:szCs w:val="28"/>
        </w:rPr>
        <w:br w:type="page"/>
      </w:r>
      <w:bookmarkStart w:id="3" w:name="_Toc453623366"/>
      <w:bookmarkStart w:id="4" w:name="_Toc453623915"/>
      <w:r w:rsidRPr="001B1D7A">
        <w:lastRenderedPageBreak/>
        <w:t>1 Интерактивные гео-карты</w:t>
      </w:r>
      <w:bookmarkEnd w:id="3"/>
      <w:bookmarkEnd w:id="4"/>
    </w:p>
    <w:p w:rsidR="006C75DD" w:rsidRDefault="006C75DD">
      <w:pPr>
        <w:spacing w:line="360" w:lineRule="auto"/>
        <w:ind w:firstLine="709"/>
        <w:jc w:val="both"/>
        <w:rPr>
          <w:sz w:val="28"/>
          <w:szCs w:val="28"/>
        </w:rPr>
      </w:pPr>
      <w:r>
        <w:rPr>
          <w:sz w:val="28"/>
          <w:szCs w:val="28"/>
        </w:rPr>
        <w:t>Интерактивная карта – это карта, которой можно управлять, т.е. пер</w:t>
      </w:r>
      <w:r>
        <w:rPr>
          <w:sz w:val="28"/>
          <w:szCs w:val="28"/>
        </w:rPr>
        <w:t>е</w:t>
      </w:r>
      <w:r>
        <w:rPr>
          <w:sz w:val="28"/>
          <w:szCs w:val="28"/>
        </w:rPr>
        <w:t>мещаться по карте, фильтровать информацию, которая отображается в ну</w:t>
      </w:r>
      <w:r>
        <w:rPr>
          <w:sz w:val="28"/>
          <w:szCs w:val="28"/>
        </w:rPr>
        <w:t>ж</w:t>
      </w:r>
      <w:r>
        <w:rPr>
          <w:sz w:val="28"/>
          <w:szCs w:val="28"/>
        </w:rPr>
        <w:t>ный вам момент времени, искать информацию по карте при помощи формы поиска и фильтрации данных, получать более подробную информацию по интересующему вас объекту карты. Видов карт бесчисленное множество. Различаются они как по визуальной составляющей, так и по функционал</w:t>
      </w:r>
      <w:r>
        <w:rPr>
          <w:sz w:val="28"/>
          <w:szCs w:val="28"/>
        </w:rPr>
        <w:t>ь</w:t>
      </w:r>
      <w:r>
        <w:rPr>
          <w:sz w:val="28"/>
          <w:szCs w:val="28"/>
        </w:rPr>
        <w:t>ной. Все это зависит от того, для какой задачи та или иная модель пред</w:t>
      </w:r>
      <w:r>
        <w:rPr>
          <w:sz w:val="28"/>
          <w:szCs w:val="28"/>
        </w:rPr>
        <w:t>у</w:t>
      </w:r>
      <w:r>
        <w:rPr>
          <w:sz w:val="28"/>
          <w:szCs w:val="28"/>
        </w:rPr>
        <w:t>смотрена.</w:t>
      </w:r>
    </w:p>
    <w:p w:rsidR="001211CE" w:rsidRPr="001211CE" w:rsidRDefault="001211CE" w:rsidP="00454073">
      <w:pPr>
        <w:pStyle w:val="2"/>
      </w:pPr>
      <w:bookmarkStart w:id="5" w:name="_Toc453623367"/>
      <w:bookmarkStart w:id="6" w:name="_Toc453623916"/>
      <w:r w:rsidRPr="001211CE">
        <w:t>1.1 Гео-карты: виды и сферы применения</w:t>
      </w:r>
      <w:bookmarkEnd w:id="5"/>
      <w:bookmarkEnd w:id="6"/>
    </w:p>
    <w:p w:rsidR="001921BE" w:rsidRDefault="001921BE" w:rsidP="001921BE">
      <w:pPr>
        <w:spacing w:line="360" w:lineRule="auto"/>
        <w:ind w:firstLine="709"/>
        <w:jc w:val="both"/>
        <w:rPr>
          <w:sz w:val="28"/>
          <w:szCs w:val="28"/>
        </w:rPr>
      </w:pPr>
      <w:r>
        <w:rPr>
          <w:sz w:val="28"/>
          <w:szCs w:val="28"/>
        </w:rPr>
        <w:t>Не так давно люди, желающие попасть в какое-либо место, опред</w:t>
      </w:r>
      <w:r>
        <w:rPr>
          <w:sz w:val="28"/>
          <w:szCs w:val="28"/>
        </w:rPr>
        <w:t>е</w:t>
      </w:r>
      <w:r>
        <w:rPr>
          <w:sz w:val="28"/>
          <w:szCs w:val="28"/>
        </w:rPr>
        <w:t>литься с маршрутом или узнать информацию о какой-либо местности, разв</w:t>
      </w:r>
      <w:r>
        <w:rPr>
          <w:sz w:val="28"/>
          <w:szCs w:val="28"/>
        </w:rPr>
        <w:t>о</w:t>
      </w:r>
      <w:r>
        <w:rPr>
          <w:sz w:val="28"/>
          <w:szCs w:val="28"/>
        </w:rPr>
        <w:t>рачивали на столе огромные атласы и тратили уйму времени на поиск да</w:t>
      </w:r>
      <w:r>
        <w:rPr>
          <w:sz w:val="28"/>
          <w:szCs w:val="28"/>
        </w:rPr>
        <w:t>н</w:t>
      </w:r>
      <w:r>
        <w:rPr>
          <w:sz w:val="28"/>
          <w:szCs w:val="28"/>
        </w:rPr>
        <w:t>ных о нужном их объекте. В большинстве случаев, даже используя разли</w:t>
      </w:r>
      <w:r>
        <w:rPr>
          <w:sz w:val="28"/>
          <w:szCs w:val="28"/>
        </w:rPr>
        <w:t>ч</w:t>
      </w:r>
      <w:r>
        <w:rPr>
          <w:sz w:val="28"/>
          <w:szCs w:val="28"/>
        </w:rPr>
        <w:t>ные вспомогательные средства: содержание, алфавитный указатель, приме</w:t>
      </w:r>
      <w:r>
        <w:rPr>
          <w:sz w:val="28"/>
          <w:szCs w:val="28"/>
        </w:rPr>
        <w:t>р</w:t>
      </w:r>
      <w:r>
        <w:rPr>
          <w:sz w:val="28"/>
          <w:szCs w:val="28"/>
        </w:rPr>
        <w:t>ную область местоположения, быстро найти нужную точку удавалось не к</w:t>
      </w:r>
      <w:r>
        <w:rPr>
          <w:sz w:val="28"/>
          <w:szCs w:val="28"/>
        </w:rPr>
        <w:t>а</w:t>
      </w:r>
      <w:r>
        <w:rPr>
          <w:sz w:val="28"/>
          <w:szCs w:val="28"/>
        </w:rPr>
        <w:t>ждый раз. Что еще говорить об удобстве и компактности. Часто подобные атласы и карты занимали огромные по толщине книги или не умещающиеся на полу квартиры полотна бумаги. Это было крайне неудобно.</w:t>
      </w:r>
    </w:p>
    <w:p w:rsidR="001921BE" w:rsidRDefault="001921BE" w:rsidP="001921BE">
      <w:pPr>
        <w:spacing w:line="360" w:lineRule="auto"/>
        <w:ind w:firstLine="709"/>
        <w:jc w:val="both"/>
        <w:rPr>
          <w:sz w:val="28"/>
          <w:szCs w:val="28"/>
        </w:rPr>
      </w:pPr>
      <w:r>
        <w:rPr>
          <w:sz w:val="28"/>
          <w:szCs w:val="28"/>
        </w:rPr>
        <w:t>Совсем недавно на смену громоздким картам и атласам, напечатанным на бумаге, пришли электронные, или интерактивные, доступ к которым ос</w:t>
      </w:r>
      <w:r>
        <w:rPr>
          <w:sz w:val="28"/>
          <w:szCs w:val="28"/>
        </w:rPr>
        <w:t>у</w:t>
      </w:r>
      <w:r>
        <w:rPr>
          <w:sz w:val="28"/>
          <w:szCs w:val="28"/>
        </w:rPr>
        <w:t>ществлялся либо переходом на соответствующую ссылку, или обращением к конкретному приложению. Возможности их поражали: в считанные секунды, введя название нужного вам объекта и нажав на соответственную кнопку, нужный фрагмент с местностью оказывался перед глазами с указанием по</w:t>
      </w:r>
      <w:r>
        <w:rPr>
          <w:sz w:val="28"/>
          <w:szCs w:val="28"/>
        </w:rPr>
        <w:t>д</w:t>
      </w:r>
      <w:r>
        <w:rPr>
          <w:sz w:val="28"/>
          <w:szCs w:val="28"/>
        </w:rPr>
        <w:t>робной информацией или ссылкой на ресурс об объекте. Но главным пр</w:t>
      </w:r>
      <w:r>
        <w:rPr>
          <w:sz w:val="28"/>
          <w:szCs w:val="28"/>
        </w:rPr>
        <w:t>е</w:t>
      </w:r>
      <w:r>
        <w:rPr>
          <w:sz w:val="28"/>
          <w:szCs w:val="28"/>
        </w:rPr>
        <w:t>имуществом перед бумажными картами - реализация двустороннего диал</w:t>
      </w:r>
      <w:r>
        <w:rPr>
          <w:sz w:val="28"/>
          <w:szCs w:val="28"/>
        </w:rPr>
        <w:t>о</w:t>
      </w:r>
      <w:r>
        <w:rPr>
          <w:sz w:val="28"/>
          <w:szCs w:val="28"/>
        </w:rPr>
        <w:t>гового взаимодействия человека и компьютера и представление в виде виз</w:t>
      </w:r>
      <w:r>
        <w:rPr>
          <w:sz w:val="28"/>
          <w:szCs w:val="28"/>
        </w:rPr>
        <w:t>у</w:t>
      </w:r>
      <w:r>
        <w:rPr>
          <w:sz w:val="28"/>
          <w:szCs w:val="28"/>
        </w:rPr>
        <w:t xml:space="preserve">альной информационной системы. Степенью интерактивности они могут </w:t>
      </w:r>
      <w:r>
        <w:rPr>
          <w:sz w:val="28"/>
          <w:szCs w:val="28"/>
        </w:rPr>
        <w:lastRenderedPageBreak/>
        <w:t>различаться. В одном случае можно просто получить информацию о ко</w:t>
      </w:r>
      <w:r>
        <w:rPr>
          <w:sz w:val="28"/>
          <w:szCs w:val="28"/>
        </w:rPr>
        <w:t>н</w:t>
      </w:r>
      <w:r>
        <w:rPr>
          <w:sz w:val="28"/>
          <w:szCs w:val="28"/>
        </w:rPr>
        <w:t>кретном объекте, а в другом построить маршрут или разложить здание по этажам и офисам.</w:t>
      </w:r>
    </w:p>
    <w:p w:rsidR="001921BE" w:rsidRDefault="001921BE" w:rsidP="001921BE">
      <w:pPr>
        <w:spacing w:line="360" w:lineRule="auto"/>
        <w:jc w:val="both"/>
        <w:rPr>
          <w:sz w:val="28"/>
          <w:szCs w:val="28"/>
        </w:rPr>
      </w:pPr>
      <w:r>
        <w:rPr>
          <w:sz w:val="28"/>
          <w:szCs w:val="28"/>
        </w:rPr>
        <w:tab/>
        <w:t>Используя технологию геоинформационных систем, пользователь сп</w:t>
      </w:r>
      <w:r>
        <w:rPr>
          <w:sz w:val="28"/>
          <w:szCs w:val="28"/>
        </w:rPr>
        <w:t>о</w:t>
      </w:r>
      <w:r>
        <w:rPr>
          <w:sz w:val="28"/>
          <w:szCs w:val="28"/>
        </w:rPr>
        <w:t>собен видеть лишь ту часть карты, которая его интересует в конкретный м</w:t>
      </w:r>
      <w:r>
        <w:rPr>
          <w:sz w:val="28"/>
          <w:szCs w:val="28"/>
        </w:rPr>
        <w:t>о</w:t>
      </w:r>
      <w:r>
        <w:rPr>
          <w:sz w:val="28"/>
          <w:szCs w:val="28"/>
        </w:rPr>
        <w:t>мент времени. Улучшать визуальную составляющую можно сколько угодно. Например, совместить карту со снимками из космоса. Идеально объединив их можно получить не просто плоскость с условными обозначениями, а р</w:t>
      </w:r>
      <w:r>
        <w:rPr>
          <w:sz w:val="28"/>
          <w:szCs w:val="28"/>
        </w:rPr>
        <w:t>е</w:t>
      </w:r>
      <w:r>
        <w:rPr>
          <w:sz w:val="28"/>
          <w:szCs w:val="28"/>
        </w:rPr>
        <w:t>альные пейзажи, снятые со спутника.</w:t>
      </w:r>
    </w:p>
    <w:p w:rsidR="001921BE" w:rsidRDefault="001921BE" w:rsidP="001921BE">
      <w:pPr>
        <w:spacing w:line="360" w:lineRule="auto"/>
        <w:ind w:firstLine="709"/>
        <w:jc w:val="both"/>
        <w:rPr>
          <w:b/>
          <w:sz w:val="32"/>
          <w:szCs w:val="32"/>
        </w:rPr>
      </w:pPr>
      <w:r>
        <w:rPr>
          <w:sz w:val="28"/>
          <w:szCs w:val="28"/>
        </w:rPr>
        <w:t>Интерактивные карты могут быть представлены в нескольких вариа</w:t>
      </w:r>
      <w:r>
        <w:rPr>
          <w:sz w:val="28"/>
          <w:szCs w:val="28"/>
        </w:rPr>
        <w:t>н</w:t>
      </w:r>
      <w:r>
        <w:rPr>
          <w:sz w:val="28"/>
          <w:szCs w:val="28"/>
        </w:rPr>
        <w:t>та: распространяться на каком-либо внешнем носителе информации, в кач</w:t>
      </w:r>
      <w:r>
        <w:rPr>
          <w:sz w:val="28"/>
          <w:szCs w:val="28"/>
        </w:rPr>
        <w:t>е</w:t>
      </w:r>
      <w:r>
        <w:rPr>
          <w:sz w:val="28"/>
          <w:szCs w:val="28"/>
        </w:rPr>
        <w:t>стве приложения на мобильные платформы или ПК, а также в Интернете. В некоторых случаях для качественного отображения данных и самой визуал</w:t>
      </w:r>
      <w:r>
        <w:rPr>
          <w:sz w:val="28"/>
          <w:szCs w:val="28"/>
        </w:rPr>
        <w:t>ь</w:t>
      </w:r>
      <w:r>
        <w:rPr>
          <w:sz w:val="28"/>
          <w:szCs w:val="28"/>
        </w:rPr>
        <w:t>ной составляющей требуется установить некоторое программное обеспеч</w:t>
      </w:r>
      <w:r>
        <w:rPr>
          <w:sz w:val="28"/>
          <w:szCs w:val="28"/>
        </w:rPr>
        <w:t>е</w:t>
      </w:r>
      <w:r>
        <w:rPr>
          <w:sz w:val="28"/>
          <w:szCs w:val="28"/>
        </w:rPr>
        <w:t xml:space="preserve">ние, иногда – самой последней версии. </w:t>
      </w:r>
    </w:p>
    <w:p w:rsidR="001921BE" w:rsidRDefault="001921BE" w:rsidP="001921BE">
      <w:pPr>
        <w:spacing w:line="360" w:lineRule="auto"/>
        <w:ind w:firstLine="709"/>
        <w:jc w:val="both"/>
        <w:rPr>
          <w:sz w:val="28"/>
          <w:szCs w:val="28"/>
        </w:rPr>
      </w:pPr>
      <w:r>
        <w:rPr>
          <w:sz w:val="28"/>
          <w:szCs w:val="28"/>
        </w:rPr>
        <w:t>Интерактивные карты незаменимы в различных аспектах, особенно к</w:t>
      </w:r>
      <w:r>
        <w:rPr>
          <w:sz w:val="28"/>
          <w:szCs w:val="28"/>
        </w:rPr>
        <w:t>о</w:t>
      </w:r>
      <w:r>
        <w:rPr>
          <w:sz w:val="28"/>
          <w:szCs w:val="28"/>
        </w:rPr>
        <w:t>гда необходимо что-либо найти, и тем более желательно показать распол</w:t>
      </w:r>
      <w:r>
        <w:rPr>
          <w:sz w:val="28"/>
          <w:szCs w:val="28"/>
        </w:rPr>
        <w:t>о</w:t>
      </w:r>
      <w:r>
        <w:rPr>
          <w:sz w:val="28"/>
          <w:szCs w:val="28"/>
        </w:rPr>
        <w:t>жение рассматриваемого объекта, неважно, что это будет – план здания, м</w:t>
      </w:r>
      <w:r>
        <w:rPr>
          <w:sz w:val="28"/>
          <w:szCs w:val="28"/>
        </w:rPr>
        <w:t>а</w:t>
      </w:r>
      <w:r>
        <w:rPr>
          <w:sz w:val="28"/>
          <w:szCs w:val="28"/>
        </w:rPr>
        <w:t xml:space="preserve">газин, университет, целый комплекс зданий или даже целая страна на карте. </w:t>
      </w:r>
    </w:p>
    <w:p w:rsidR="001921BE" w:rsidRDefault="001921BE" w:rsidP="001921BE">
      <w:pPr>
        <w:spacing w:line="360" w:lineRule="auto"/>
        <w:ind w:firstLine="709"/>
        <w:jc w:val="both"/>
        <w:rPr>
          <w:sz w:val="28"/>
          <w:szCs w:val="28"/>
        </w:rPr>
      </w:pPr>
      <w:r>
        <w:rPr>
          <w:sz w:val="28"/>
          <w:szCs w:val="28"/>
        </w:rPr>
        <w:t>Когда появились первые электронные карты, они отображали только информацию, касаемо некоторой области земной поверхности и обладали функцией по большей мере справочника. Поэтому их больше всего испол</w:t>
      </w:r>
      <w:r>
        <w:rPr>
          <w:sz w:val="28"/>
          <w:szCs w:val="28"/>
        </w:rPr>
        <w:t>ь</w:t>
      </w:r>
      <w:r>
        <w:rPr>
          <w:sz w:val="28"/>
          <w:szCs w:val="28"/>
        </w:rPr>
        <w:t>зовали в образовательной, познавательной и исследовательской деятельн</w:t>
      </w:r>
      <w:r>
        <w:rPr>
          <w:sz w:val="28"/>
          <w:szCs w:val="28"/>
        </w:rPr>
        <w:t>о</w:t>
      </w:r>
      <w:r>
        <w:rPr>
          <w:sz w:val="28"/>
          <w:szCs w:val="28"/>
        </w:rPr>
        <w:t>стях.</w:t>
      </w:r>
    </w:p>
    <w:p w:rsidR="001921BE" w:rsidRDefault="001921BE" w:rsidP="001921BE">
      <w:pPr>
        <w:spacing w:line="360" w:lineRule="auto"/>
        <w:ind w:firstLine="709"/>
        <w:jc w:val="both"/>
        <w:rPr>
          <w:sz w:val="28"/>
          <w:szCs w:val="28"/>
        </w:rPr>
      </w:pPr>
      <w:r>
        <w:rPr>
          <w:sz w:val="28"/>
          <w:szCs w:val="28"/>
        </w:rPr>
        <w:t>В настоящее время карты усложнились. Теперь их можно рассматр</w:t>
      </w:r>
      <w:r>
        <w:rPr>
          <w:sz w:val="28"/>
          <w:szCs w:val="28"/>
        </w:rPr>
        <w:t>и</w:t>
      </w:r>
      <w:r>
        <w:rPr>
          <w:sz w:val="28"/>
          <w:szCs w:val="28"/>
        </w:rPr>
        <w:t>вать не как обычный справочник, а как подробную библиотеку разнообра</w:t>
      </w:r>
      <w:r>
        <w:rPr>
          <w:sz w:val="28"/>
          <w:szCs w:val="28"/>
        </w:rPr>
        <w:t>з</w:t>
      </w:r>
      <w:r>
        <w:rPr>
          <w:sz w:val="28"/>
          <w:szCs w:val="28"/>
        </w:rPr>
        <w:t>ный сведений. Примерами могут служить карты магазинов и торговых це</w:t>
      </w:r>
      <w:r>
        <w:rPr>
          <w:sz w:val="28"/>
          <w:szCs w:val="28"/>
        </w:rPr>
        <w:t>н</w:t>
      </w:r>
      <w:r>
        <w:rPr>
          <w:sz w:val="28"/>
          <w:szCs w:val="28"/>
        </w:rPr>
        <w:t xml:space="preserve">тров, с отображением информации по каждому отделу, карты наземного транспорта и метро. </w:t>
      </w:r>
    </w:p>
    <w:p w:rsidR="006C75DD" w:rsidRDefault="00DC017C" w:rsidP="00C41E53">
      <w:pPr>
        <w:pStyle w:val="2"/>
        <w:rPr>
          <w:szCs w:val="28"/>
        </w:rPr>
      </w:pPr>
      <w:r>
        <w:br w:type="page"/>
      </w:r>
      <w:bookmarkStart w:id="7" w:name="_Toc453623368"/>
      <w:bookmarkStart w:id="8" w:name="_Toc453623917"/>
      <w:r w:rsidR="006C75DD">
        <w:lastRenderedPageBreak/>
        <w:t>1</w:t>
      </w:r>
      <w:r w:rsidR="001211CE">
        <w:t>.2</w:t>
      </w:r>
      <w:r w:rsidR="006C75DD">
        <w:t xml:space="preserve"> Интерактивные </w:t>
      </w:r>
      <w:r w:rsidR="006C75DD">
        <w:rPr>
          <w:lang w:val="en-US"/>
        </w:rPr>
        <w:t>Flash</w:t>
      </w:r>
      <w:r w:rsidR="006C75DD">
        <w:t xml:space="preserve"> </w:t>
      </w:r>
      <w:r w:rsidR="001F5996">
        <w:t>–</w:t>
      </w:r>
      <w:r w:rsidR="006C75DD">
        <w:t xml:space="preserve"> карты</w:t>
      </w:r>
      <w:bookmarkEnd w:id="7"/>
      <w:bookmarkEnd w:id="8"/>
    </w:p>
    <w:p w:rsidR="006C75DD" w:rsidRDefault="006C75DD">
      <w:pPr>
        <w:spacing w:line="360" w:lineRule="auto"/>
        <w:ind w:firstLine="709"/>
        <w:jc w:val="both"/>
        <w:rPr>
          <w:sz w:val="32"/>
          <w:szCs w:val="32"/>
        </w:rPr>
      </w:pPr>
      <w:r>
        <w:rPr>
          <w:sz w:val="28"/>
          <w:szCs w:val="28"/>
        </w:rPr>
        <w:t xml:space="preserve">Интерактивные </w:t>
      </w:r>
      <w:r>
        <w:rPr>
          <w:sz w:val="28"/>
          <w:szCs w:val="28"/>
          <w:lang w:val="en-US"/>
        </w:rPr>
        <w:t>flash</w:t>
      </w:r>
      <w:r>
        <w:rPr>
          <w:sz w:val="28"/>
          <w:szCs w:val="28"/>
        </w:rPr>
        <w:t>-карты получили очень сильное распространение в корпоративных и образовательных средах. Сайты, на которых они распр</w:t>
      </w:r>
      <w:r>
        <w:rPr>
          <w:sz w:val="28"/>
          <w:szCs w:val="28"/>
        </w:rPr>
        <w:t>о</w:t>
      </w:r>
      <w:r>
        <w:rPr>
          <w:sz w:val="28"/>
          <w:szCs w:val="28"/>
        </w:rPr>
        <w:t>странены, гораздо полезнее и приятнее визуально для посетителей. На картах можно показать не только информацию о компании, о предполагаемых об</w:t>
      </w:r>
      <w:r>
        <w:rPr>
          <w:sz w:val="28"/>
          <w:szCs w:val="28"/>
        </w:rPr>
        <w:t>ъ</w:t>
      </w:r>
      <w:r>
        <w:rPr>
          <w:sz w:val="28"/>
          <w:szCs w:val="28"/>
        </w:rPr>
        <w:t>ектах для сдачи, но и имеет возможность увеличения определенного фра</w:t>
      </w:r>
      <w:r>
        <w:rPr>
          <w:sz w:val="28"/>
          <w:szCs w:val="28"/>
        </w:rPr>
        <w:t>г</w:t>
      </w:r>
      <w:r>
        <w:rPr>
          <w:sz w:val="28"/>
          <w:szCs w:val="28"/>
        </w:rPr>
        <w:t>мента карты, что позволит сориентироваться в её расположении. Так же и</w:t>
      </w:r>
      <w:r>
        <w:rPr>
          <w:sz w:val="28"/>
          <w:szCs w:val="28"/>
        </w:rPr>
        <w:t>н</w:t>
      </w:r>
      <w:r>
        <w:rPr>
          <w:sz w:val="28"/>
          <w:szCs w:val="28"/>
        </w:rPr>
        <w:t>терактивная карта имеет свойства наглядно предоставить аналитические, ст</w:t>
      </w:r>
      <w:r>
        <w:rPr>
          <w:sz w:val="28"/>
          <w:szCs w:val="28"/>
        </w:rPr>
        <w:t>а</w:t>
      </w:r>
      <w:r>
        <w:rPr>
          <w:sz w:val="28"/>
          <w:szCs w:val="28"/>
        </w:rPr>
        <w:t>тистические и иные данные об объекте, месте, которые позволят пользоват</w:t>
      </w:r>
      <w:r>
        <w:rPr>
          <w:sz w:val="28"/>
          <w:szCs w:val="28"/>
        </w:rPr>
        <w:t>е</w:t>
      </w:r>
      <w:r>
        <w:rPr>
          <w:sz w:val="28"/>
          <w:szCs w:val="28"/>
        </w:rPr>
        <w:t>лю сориентироваться, например, карта многоэтажного дома, квартиры кот</w:t>
      </w:r>
      <w:r>
        <w:rPr>
          <w:sz w:val="28"/>
          <w:szCs w:val="28"/>
        </w:rPr>
        <w:t>о</w:t>
      </w:r>
      <w:r>
        <w:rPr>
          <w:sz w:val="28"/>
          <w:szCs w:val="28"/>
        </w:rPr>
        <w:t>рого в скором времени будут выставлены на продажу, позволят покупателям выбрать понравившийся им этаж, и квартиру с нужной им планировкой.</w:t>
      </w:r>
    </w:p>
    <w:p w:rsidR="006C75DD" w:rsidRDefault="00D42EAB" w:rsidP="00C41E53">
      <w:pPr>
        <w:pStyle w:val="2"/>
      </w:pPr>
      <w:r>
        <w:br w:type="page"/>
      </w:r>
      <w:bookmarkStart w:id="9" w:name="_Toc453623369"/>
      <w:bookmarkStart w:id="10" w:name="_Toc453623918"/>
      <w:r w:rsidR="001211CE">
        <w:lastRenderedPageBreak/>
        <w:t>1.3</w:t>
      </w:r>
      <w:r w:rsidR="006C75DD">
        <w:t xml:space="preserve"> ГИС - карты</w:t>
      </w:r>
      <w:bookmarkEnd w:id="9"/>
      <w:bookmarkEnd w:id="10"/>
    </w:p>
    <w:p w:rsidR="006C75DD" w:rsidRDefault="006C75DD">
      <w:pPr>
        <w:spacing w:line="360" w:lineRule="auto"/>
        <w:ind w:firstLine="709"/>
        <w:jc w:val="both"/>
        <w:rPr>
          <w:sz w:val="28"/>
          <w:szCs w:val="28"/>
        </w:rPr>
      </w:pPr>
      <w:r>
        <w:rPr>
          <w:sz w:val="28"/>
          <w:szCs w:val="28"/>
        </w:rPr>
        <w:t>Для получения картографических данных, связанных с какой-либо ге</w:t>
      </w:r>
      <w:r>
        <w:rPr>
          <w:sz w:val="28"/>
          <w:szCs w:val="28"/>
        </w:rPr>
        <w:t>о</w:t>
      </w:r>
      <w:r>
        <w:rPr>
          <w:sz w:val="28"/>
          <w:szCs w:val="28"/>
        </w:rPr>
        <w:t>графической информацией лучше всего подходят ГИС-карты [1]. Данный тип интерактивных карт позволит лучше понять местность, подробнее узнать о построенном маршруте следования. В дополнении ко всему часто указывае</w:t>
      </w:r>
      <w:r>
        <w:rPr>
          <w:sz w:val="28"/>
          <w:szCs w:val="28"/>
        </w:rPr>
        <w:t>т</w:t>
      </w:r>
      <w:r>
        <w:rPr>
          <w:sz w:val="28"/>
          <w:szCs w:val="28"/>
        </w:rPr>
        <w:t xml:space="preserve">ся и расписание движения транспорта, а в некоторых ситуациях и примерное их расположение. </w:t>
      </w:r>
    </w:p>
    <w:p w:rsidR="006C75DD" w:rsidRDefault="006C75DD">
      <w:pPr>
        <w:spacing w:line="360" w:lineRule="auto"/>
        <w:ind w:firstLine="709"/>
        <w:jc w:val="both"/>
        <w:rPr>
          <w:sz w:val="32"/>
          <w:szCs w:val="32"/>
        </w:rPr>
      </w:pPr>
      <w:r>
        <w:rPr>
          <w:sz w:val="28"/>
          <w:szCs w:val="28"/>
        </w:rPr>
        <w:t>Большое количество ГИС-карт применяется в навигации. Если нужно отправиться в какое-либо место, то в первую очередь пользователь задается вопросами: где это находится и как быстро туда добраться, то есть построить оптимальный маршрут. Найти нужное место на карте – самая простая задача, а вот построить путь до этой точки куда сложнее. Существует два способа решения данной навигационной задачи: построение вручную, анализируя все данные самому или позволить системе автоматически построить маршрут. Большинство интерактивных карт позволяют с высокой точностью и пр</w:t>
      </w:r>
      <w:r>
        <w:rPr>
          <w:sz w:val="28"/>
          <w:szCs w:val="28"/>
        </w:rPr>
        <w:t>а</w:t>
      </w:r>
      <w:r>
        <w:rPr>
          <w:sz w:val="28"/>
          <w:szCs w:val="28"/>
        </w:rPr>
        <w:t>вильностью подобрать тот маршрут, который будет считаться одним из о</w:t>
      </w:r>
      <w:r>
        <w:rPr>
          <w:sz w:val="28"/>
          <w:szCs w:val="28"/>
        </w:rPr>
        <w:t>п</w:t>
      </w:r>
      <w:r>
        <w:rPr>
          <w:sz w:val="28"/>
          <w:szCs w:val="28"/>
        </w:rPr>
        <w:t xml:space="preserve">тимальных. Все это благодаря специальному модулю – </w:t>
      </w:r>
      <w:r>
        <w:rPr>
          <w:sz w:val="28"/>
          <w:szCs w:val="28"/>
          <w:lang w:val="en-US"/>
        </w:rPr>
        <w:t>Driving</w:t>
      </w:r>
      <w:r>
        <w:rPr>
          <w:sz w:val="28"/>
          <w:szCs w:val="28"/>
        </w:rPr>
        <w:t xml:space="preserve"> </w:t>
      </w:r>
      <w:r>
        <w:rPr>
          <w:sz w:val="28"/>
          <w:szCs w:val="28"/>
          <w:lang w:val="en-US"/>
        </w:rPr>
        <w:t>Direction</w:t>
      </w:r>
      <w:r>
        <w:rPr>
          <w:sz w:val="28"/>
          <w:szCs w:val="28"/>
        </w:rPr>
        <w:t>, к</w:t>
      </w:r>
      <w:r>
        <w:rPr>
          <w:sz w:val="28"/>
          <w:szCs w:val="28"/>
        </w:rPr>
        <w:t>о</w:t>
      </w:r>
      <w:r>
        <w:rPr>
          <w:sz w:val="28"/>
          <w:szCs w:val="28"/>
        </w:rPr>
        <w:t xml:space="preserve">торый большинство сервисов, таких как </w:t>
      </w:r>
      <w:r>
        <w:rPr>
          <w:sz w:val="28"/>
          <w:szCs w:val="28"/>
          <w:lang w:val="en-US"/>
        </w:rPr>
        <w:t>Google</w:t>
      </w:r>
      <w:r>
        <w:rPr>
          <w:sz w:val="28"/>
          <w:szCs w:val="28"/>
        </w:rPr>
        <w:t xml:space="preserve"> </w:t>
      </w:r>
      <w:r>
        <w:rPr>
          <w:sz w:val="28"/>
          <w:szCs w:val="28"/>
          <w:lang w:val="en-US"/>
        </w:rPr>
        <w:t>Maps</w:t>
      </w:r>
      <w:r>
        <w:rPr>
          <w:sz w:val="28"/>
          <w:szCs w:val="28"/>
        </w:rPr>
        <w:t xml:space="preserve">, </w:t>
      </w:r>
      <w:r>
        <w:rPr>
          <w:sz w:val="28"/>
          <w:szCs w:val="28"/>
          <w:lang w:val="en-US"/>
        </w:rPr>
        <w:t>Yandex</w:t>
      </w:r>
      <w:r>
        <w:rPr>
          <w:sz w:val="28"/>
          <w:szCs w:val="28"/>
        </w:rPr>
        <w:t xml:space="preserve"> Карты встра</w:t>
      </w:r>
      <w:r>
        <w:rPr>
          <w:sz w:val="28"/>
          <w:szCs w:val="28"/>
        </w:rPr>
        <w:t>и</w:t>
      </w:r>
      <w:r>
        <w:rPr>
          <w:sz w:val="28"/>
          <w:szCs w:val="28"/>
        </w:rPr>
        <w:t>вают себе на сайты.</w:t>
      </w:r>
    </w:p>
    <w:p w:rsidR="006C75DD" w:rsidRDefault="006C75DD">
      <w:pPr>
        <w:spacing w:line="360" w:lineRule="auto"/>
        <w:ind w:firstLine="709"/>
        <w:jc w:val="both"/>
        <w:rPr>
          <w:sz w:val="28"/>
          <w:szCs w:val="28"/>
        </w:rPr>
      </w:pPr>
      <w:r>
        <w:rPr>
          <w:sz w:val="28"/>
          <w:szCs w:val="28"/>
        </w:rPr>
        <w:t>При поиске нужного для человека объекта зачастую он обладает каким-либо минимумом данных: номер телефона, название ВУЗа, адрес – улица и номер дома, названия населенного пункта и так далее. Для отображения си</w:t>
      </w:r>
      <w:r>
        <w:rPr>
          <w:sz w:val="28"/>
          <w:szCs w:val="28"/>
        </w:rPr>
        <w:t>с</w:t>
      </w:r>
      <w:r>
        <w:rPr>
          <w:sz w:val="28"/>
          <w:szCs w:val="28"/>
        </w:rPr>
        <w:t>темы зданий конкретного учебного заведения информации у наблюдателя может быть еще меньше.</w:t>
      </w:r>
    </w:p>
    <w:p w:rsidR="006C75DD" w:rsidRDefault="006C75DD">
      <w:pPr>
        <w:spacing w:line="360" w:lineRule="auto"/>
        <w:ind w:firstLine="709"/>
        <w:jc w:val="both"/>
        <w:rPr>
          <w:sz w:val="32"/>
          <w:szCs w:val="32"/>
        </w:rPr>
      </w:pPr>
      <w:r>
        <w:rPr>
          <w:sz w:val="28"/>
          <w:szCs w:val="28"/>
        </w:rPr>
        <w:t>Степень детализации для интерактивных карт зависит больше от того, какую задачу они будут решать. Если нужно найти какой-либо населенный пункт, то ограничения будут не значительные. При поиске конкретного зд</w:t>
      </w:r>
      <w:r>
        <w:rPr>
          <w:sz w:val="28"/>
          <w:szCs w:val="28"/>
        </w:rPr>
        <w:t>а</w:t>
      </w:r>
      <w:r>
        <w:rPr>
          <w:sz w:val="28"/>
          <w:szCs w:val="28"/>
        </w:rPr>
        <w:t>ния в том или ином городе степень детализации ценится так же высоко, как и актуальность и новизна информации. При отображении системы зданий тр</w:t>
      </w:r>
      <w:r>
        <w:rPr>
          <w:sz w:val="28"/>
          <w:szCs w:val="28"/>
        </w:rPr>
        <w:t>е</w:t>
      </w:r>
      <w:r>
        <w:rPr>
          <w:sz w:val="28"/>
          <w:szCs w:val="28"/>
        </w:rPr>
        <w:lastRenderedPageBreak/>
        <w:t>буется знать их точное местоположение, а также то, что находится на каждом этаже с возможностью поиска по помещениям. Бывают такие ситуации, к</w:t>
      </w:r>
      <w:r>
        <w:rPr>
          <w:sz w:val="28"/>
          <w:szCs w:val="28"/>
        </w:rPr>
        <w:t>о</w:t>
      </w:r>
      <w:r>
        <w:rPr>
          <w:sz w:val="28"/>
          <w:szCs w:val="28"/>
        </w:rPr>
        <w:t>гда нужная аудитория, которая должна быть на конкретном этаже, присутс</w:t>
      </w:r>
      <w:r>
        <w:rPr>
          <w:sz w:val="28"/>
          <w:szCs w:val="28"/>
        </w:rPr>
        <w:t>т</w:t>
      </w:r>
      <w:r>
        <w:rPr>
          <w:sz w:val="28"/>
          <w:szCs w:val="28"/>
        </w:rPr>
        <w:t>вует совсем в другой стороне и это может запутать незнающего человека. Поэтому, присутствие поиска, как по названию, так и по некоторым другим данным: группа, предмет или преподаватель сыграет большую роль в пре</w:t>
      </w:r>
      <w:r>
        <w:rPr>
          <w:sz w:val="28"/>
          <w:szCs w:val="28"/>
        </w:rPr>
        <w:t>д</w:t>
      </w:r>
      <w:r>
        <w:rPr>
          <w:sz w:val="28"/>
          <w:szCs w:val="28"/>
        </w:rPr>
        <w:t xml:space="preserve">ставлении ее местоположения, а также получения информации о том, что там находится. </w:t>
      </w:r>
    </w:p>
    <w:p w:rsidR="006C75DD" w:rsidRDefault="00D42EAB" w:rsidP="00454073">
      <w:pPr>
        <w:pStyle w:val="2"/>
      </w:pPr>
      <w:r>
        <w:br w:type="page"/>
      </w:r>
      <w:bookmarkStart w:id="11" w:name="_Toc453623370"/>
      <w:bookmarkStart w:id="12" w:name="_Toc453623919"/>
      <w:r w:rsidR="001211CE">
        <w:lastRenderedPageBreak/>
        <w:t>1.</w:t>
      </w:r>
      <w:r w:rsidR="00E84226">
        <w:t>4</w:t>
      </w:r>
      <w:r w:rsidR="006C75DD">
        <w:t xml:space="preserve"> </w:t>
      </w:r>
      <w:r w:rsidR="006C75DD">
        <w:rPr>
          <w:lang w:val="en-US"/>
        </w:rPr>
        <w:t>Google</w:t>
      </w:r>
      <w:r w:rsidR="006C75DD">
        <w:t xml:space="preserve"> </w:t>
      </w:r>
      <w:r w:rsidR="006C75DD">
        <w:rPr>
          <w:lang w:val="en-US"/>
        </w:rPr>
        <w:t>Maps</w:t>
      </w:r>
      <w:bookmarkEnd w:id="11"/>
      <w:bookmarkEnd w:id="12"/>
    </w:p>
    <w:p w:rsidR="006C75DD" w:rsidRDefault="006C75DD">
      <w:pPr>
        <w:spacing w:line="360" w:lineRule="auto"/>
        <w:ind w:firstLine="709"/>
        <w:jc w:val="both"/>
        <w:rPr>
          <w:sz w:val="28"/>
          <w:szCs w:val="28"/>
        </w:rPr>
      </w:pPr>
      <w:r>
        <w:rPr>
          <w:sz w:val="28"/>
          <w:szCs w:val="28"/>
        </w:rPr>
        <w:t>Лидером среди современных сервисов для представления интеракти</w:t>
      </w:r>
      <w:r>
        <w:rPr>
          <w:sz w:val="28"/>
          <w:szCs w:val="28"/>
        </w:rPr>
        <w:t>в</w:t>
      </w:r>
      <w:r>
        <w:rPr>
          <w:sz w:val="28"/>
          <w:szCs w:val="28"/>
        </w:rPr>
        <w:t xml:space="preserve">ных карт является </w:t>
      </w:r>
      <w:r>
        <w:rPr>
          <w:sz w:val="28"/>
          <w:szCs w:val="28"/>
          <w:lang w:val="en-US"/>
        </w:rPr>
        <w:t>Google</w:t>
      </w:r>
      <w:r>
        <w:rPr>
          <w:sz w:val="28"/>
          <w:szCs w:val="28"/>
        </w:rPr>
        <w:t xml:space="preserve"> </w:t>
      </w:r>
      <w:r>
        <w:rPr>
          <w:sz w:val="28"/>
          <w:szCs w:val="28"/>
          <w:lang w:val="en-US"/>
        </w:rPr>
        <w:t>Maps</w:t>
      </w:r>
      <w:r w:rsidR="009C4A62">
        <w:rPr>
          <w:sz w:val="28"/>
          <w:szCs w:val="28"/>
        </w:rPr>
        <w:t xml:space="preserve"> </w:t>
      </w:r>
      <w:r w:rsidR="00350649">
        <w:rPr>
          <w:sz w:val="28"/>
          <w:szCs w:val="28"/>
        </w:rPr>
        <w:t>[10]</w:t>
      </w:r>
      <w:r>
        <w:rPr>
          <w:sz w:val="28"/>
          <w:szCs w:val="28"/>
        </w:rPr>
        <w:t xml:space="preserve">. Обладание мощным </w:t>
      </w:r>
      <w:r>
        <w:rPr>
          <w:sz w:val="28"/>
          <w:szCs w:val="28"/>
          <w:lang w:val="en-US"/>
        </w:rPr>
        <w:t>API</w:t>
      </w:r>
      <w:r>
        <w:rPr>
          <w:sz w:val="28"/>
          <w:szCs w:val="28"/>
        </w:rPr>
        <w:t>, доступом к спутниковым снимкам и информации о мероприятиях (погодных и тран</w:t>
      </w:r>
      <w:r>
        <w:rPr>
          <w:sz w:val="28"/>
          <w:szCs w:val="28"/>
        </w:rPr>
        <w:t>с</w:t>
      </w:r>
      <w:r>
        <w:rPr>
          <w:sz w:val="28"/>
          <w:szCs w:val="28"/>
        </w:rPr>
        <w:t>портных) для конкретной области подчеркивает его лидерство. Особенно стоит подчеркнуть режим просмотра улиц, где пользователь способен, в пр</w:t>
      </w:r>
      <w:r>
        <w:rPr>
          <w:sz w:val="28"/>
          <w:szCs w:val="28"/>
        </w:rPr>
        <w:t>я</w:t>
      </w:r>
      <w:r>
        <w:rPr>
          <w:sz w:val="28"/>
          <w:szCs w:val="28"/>
        </w:rPr>
        <w:t xml:space="preserve">мом смысле, пройтись по улицам города и узнать, как он выглядит. </w:t>
      </w:r>
    </w:p>
    <w:p w:rsidR="006C75DD" w:rsidRPr="00994EFB" w:rsidRDefault="006C75DD">
      <w:pPr>
        <w:spacing w:line="360" w:lineRule="auto"/>
        <w:ind w:firstLine="709"/>
        <w:jc w:val="both"/>
        <w:rPr>
          <w:sz w:val="28"/>
          <w:szCs w:val="28"/>
        </w:rPr>
      </w:pPr>
      <w:r>
        <w:rPr>
          <w:sz w:val="28"/>
          <w:szCs w:val="28"/>
        </w:rPr>
        <w:t>Из плюсов стоит выделить обширное количество информации по об</w:t>
      </w:r>
      <w:r>
        <w:rPr>
          <w:sz w:val="28"/>
          <w:szCs w:val="28"/>
        </w:rPr>
        <w:t>ъ</w:t>
      </w:r>
      <w:r>
        <w:rPr>
          <w:sz w:val="28"/>
          <w:szCs w:val="28"/>
        </w:rPr>
        <w:t>ектам, указание не только номера телефона и режима работы, но и возмо</w:t>
      </w:r>
      <w:r>
        <w:rPr>
          <w:sz w:val="28"/>
          <w:szCs w:val="28"/>
        </w:rPr>
        <w:t>ж</w:t>
      </w:r>
      <w:r>
        <w:rPr>
          <w:sz w:val="28"/>
          <w:szCs w:val="28"/>
        </w:rPr>
        <w:t>ность взаимодействия с пользователем: отзывы, оценки, доработки, а также наличие фотографий для удобной ориентации в поиске.</w:t>
      </w:r>
    </w:p>
    <w:p w:rsidR="006C75DD" w:rsidRDefault="006C75DD">
      <w:pPr>
        <w:spacing w:line="360" w:lineRule="auto"/>
        <w:ind w:firstLine="709"/>
        <w:jc w:val="both"/>
        <w:rPr>
          <w:b/>
          <w:sz w:val="32"/>
          <w:szCs w:val="32"/>
        </w:rPr>
      </w:pPr>
      <w:r>
        <w:rPr>
          <w:sz w:val="28"/>
          <w:szCs w:val="28"/>
          <w:lang w:val="en-US"/>
        </w:rPr>
        <w:t>Google</w:t>
      </w:r>
      <w:r>
        <w:rPr>
          <w:sz w:val="28"/>
          <w:szCs w:val="28"/>
        </w:rPr>
        <w:t xml:space="preserve"> </w:t>
      </w:r>
      <w:r>
        <w:rPr>
          <w:sz w:val="28"/>
          <w:szCs w:val="28"/>
          <w:lang w:val="en-US"/>
        </w:rPr>
        <w:t>Maps</w:t>
      </w:r>
      <w:r>
        <w:rPr>
          <w:sz w:val="28"/>
          <w:szCs w:val="28"/>
        </w:rPr>
        <w:t xml:space="preserve"> предназначен в большинстве случаев для того, чтобы на</w:t>
      </w:r>
      <w:r>
        <w:rPr>
          <w:sz w:val="28"/>
          <w:szCs w:val="28"/>
        </w:rPr>
        <w:t>й</w:t>
      </w:r>
      <w:r>
        <w:rPr>
          <w:sz w:val="28"/>
          <w:szCs w:val="28"/>
        </w:rPr>
        <w:t>ти самые детализированные спутниковые фотографии для различных реги</w:t>
      </w:r>
      <w:r>
        <w:rPr>
          <w:sz w:val="28"/>
          <w:szCs w:val="28"/>
        </w:rPr>
        <w:t>о</w:t>
      </w:r>
      <w:r>
        <w:rPr>
          <w:sz w:val="28"/>
          <w:szCs w:val="28"/>
        </w:rPr>
        <w:t>нов: стран, городов и отдельные улиц, но он не имеет функциональности для того, чтобы заглянуть внутрь конкретного здания. Пользователь не может у</w:t>
      </w:r>
      <w:r>
        <w:rPr>
          <w:sz w:val="28"/>
          <w:szCs w:val="28"/>
        </w:rPr>
        <w:t>з</w:t>
      </w:r>
      <w:r>
        <w:rPr>
          <w:sz w:val="28"/>
          <w:szCs w:val="28"/>
        </w:rPr>
        <w:t>нать, где вход, а также, если нужное для человека место находится внутри, то мы не можем определить ни этаж, ни примерный маршрут до него, что з</w:t>
      </w:r>
      <w:r>
        <w:rPr>
          <w:sz w:val="28"/>
          <w:szCs w:val="28"/>
        </w:rPr>
        <w:t>а</w:t>
      </w:r>
      <w:r>
        <w:rPr>
          <w:sz w:val="28"/>
          <w:szCs w:val="28"/>
        </w:rPr>
        <w:t>труднит поиск.</w:t>
      </w:r>
    </w:p>
    <w:p w:rsidR="006C75DD" w:rsidRDefault="00C41E53" w:rsidP="00C41E53">
      <w:pPr>
        <w:pStyle w:val="2"/>
        <w:rPr>
          <w:sz w:val="28"/>
          <w:szCs w:val="28"/>
        </w:rPr>
      </w:pPr>
      <w:r>
        <w:br w:type="page"/>
      </w:r>
      <w:bookmarkStart w:id="13" w:name="_Toc453623371"/>
      <w:bookmarkStart w:id="14" w:name="_Toc453623920"/>
      <w:r w:rsidR="001211CE">
        <w:lastRenderedPageBreak/>
        <w:t>1.</w:t>
      </w:r>
      <w:r w:rsidR="00E84226">
        <w:t>5</w:t>
      </w:r>
      <w:r w:rsidR="006C75DD">
        <w:t xml:space="preserve"> 2ГИС</w:t>
      </w:r>
      <w:bookmarkEnd w:id="13"/>
      <w:bookmarkEnd w:id="14"/>
    </w:p>
    <w:p w:rsidR="006C75DD" w:rsidRDefault="006C75DD">
      <w:pPr>
        <w:spacing w:line="360" w:lineRule="auto"/>
        <w:ind w:firstLine="709"/>
        <w:jc w:val="both"/>
        <w:rPr>
          <w:sz w:val="28"/>
          <w:szCs w:val="28"/>
        </w:rPr>
      </w:pPr>
      <w:r>
        <w:rPr>
          <w:sz w:val="28"/>
          <w:szCs w:val="28"/>
        </w:rPr>
        <w:t>2ГИС</w:t>
      </w:r>
      <w:r w:rsidR="001341DA">
        <w:rPr>
          <w:sz w:val="28"/>
          <w:szCs w:val="28"/>
        </w:rPr>
        <w:t xml:space="preserve"> [9]</w:t>
      </w:r>
      <w:r>
        <w:rPr>
          <w:sz w:val="28"/>
          <w:szCs w:val="28"/>
        </w:rPr>
        <w:t xml:space="preserve"> выгодно отличается от других сервисов тем, что помимо о</w:t>
      </w:r>
      <w:r>
        <w:rPr>
          <w:sz w:val="28"/>
          <w:szCs w:val="28"/>
        </w:rPr>
        <w:t>б</w:t>
      </w:r>
      <w:r>
        <w:rPr>
          <w:sz w:val="28"/>
          <w:szCs w:val="28"/>
        </w:rPr>
        <w:t>щей информации предоставляет еще и дополнительные данные. Кроме м</w:t>
      </w:r>
      <w:r>
        <w:rPr>
          <w:sz w:val="28"/>
          <w:szCs w:val="28"/>
        </w:rPr>
        <w:t>е</w:t>
      </w:r>
      <w:r>
        <w:rPr>
          <w:sz w:val="28"/>
          <w:szCs w:val="28"/>
        </w:rPr>
        <w:t>стоположения нужного для пользователя объекта, можно узнать такую и</w:t>
      </w:r>
      <w:r>
        <w:rPr>
          <w:sz w:val="28"/>
          <w:szCs w:val="28"/>
        </w:rPr>
        <w:t>н</w:t>
      </w:r>
      <w:r>
        <w:rPr>
          <w:sz w:val="28"/>
          <w:szCs w:val="28"/>
        </w:rPr>
        <w:t>формацию как: список расположенных в здании организаций, номера их т</w:t>
      </w:r>
      <w:r>
        <w:rPr>
          <w:sz w:val="28"/>
          <w:szCs w:val="28"/>
        </w:rPr>
        <w:t>е</w:t>
      </w:r>
      <w:r>
        <w:rPr>
          <w:sz w:val="28"/>
          <w:szCs w:val="28"/>
        </w:rPr>
        <w:t>лефонов, график работы, а также ссылки на иную дополнительную полезную информацию.</w:t>
      </w:r>
    </w:p>
    <w:p w:rsidR="006C75DD" w:rsidRDefault="006C75DD">
      <w:pPr>
        <w:pStyle w:val="af8"/>
        <w:spacing w:before="0" w:after="0" w:line="360" w:lineRule="auto"/>
        <w:ind w:firstLine="709"/>
        <w:jc w:val="both"/>
        <w:rPr>
          <w:sz w:val="28"/>
          <w:szCs w:val="28"/>
        </w:rPr>
      </w:pPr>
      <w:r>
        <w:rPr>
          <w:sz w:val="28"/>
          <w:szCs w:val="28"/>
        </w:rPr>
        <w:t>Для каждой организации в справочнике приведены адрес, телефон, время работы, интернет-адрес и расположение входа в здание. Помимо этого, в так называемой карточке компании может содержаться информация, сп</w:t>
      </w:r>
      <w:r>
        <w:rPr>
          <w:sz w:val="28"/>
          <w:szCs w:val="28"/>
        </w:rPr>
        <w:t>е</w:t>
      </w:r>
      <w:r>
        <w:rPr>
          <w:sz w:val="28"/>
          <w:szCs w:val="28"/>
        </w:rPr>
        <w:t>цифическая для рода деятельности организации. Например, способы оплаты, виды кухни (для заведений общепита), перечень услуг и т.д.</w:t>
      </w:r>
    </w:p>
    <w:p w:rsidR="006C75DD" w:rsidRDefault="006C75DD">
      <w:pPr>
        <w:pStyle w:val="af8"/>
        <w:spacing w:before="0" w:after="0" w:line="360" w:lineRule="auto"/>
        <w:ind w:firstLine="709"/>
        <w:jc w:val="both"/>
        <w:rPr>
          <w:sz w:val="28"/>
          <w:szCs w:val="28"/>
        </w:rPr>
      </w:pPr>
      <w:r>
        <w:rPr>
          <w:sz w:val="28"/>
          <w:szCs w:val="28"/>
        </w:rPr>
        <w:t>Информация в справочнике по имеющимся организациям актуализир</w:t>
      </w:r>
      <w:r>
        <w:rPr>
          <w:sz w:val="28"/>
          <w:szCs w:val="28"/>
        </w:rPr>
        <w:t>у</w:t>
      </w:r>
      <w:r>
        <w:rPr>
          <w:sz w:val="28"/>
          <w:szCs w:val="28"/>
        </w:rPr>
        <w:t xml:space="preserve">ется четыре раза в год специалистами. Удобный </w:t>
      </w:r>
      <w:r>
        <w:rPr>
          <w:sz w:val="28"/>
          <w:szCs w:val="28"/>
          <w:lang w:val="en-US"/>
        </w:rPr>
        <w:t>API</w:t>
      </w:r>
      <w:r>
        <w:rPr>
          <w:sz w:val="28"/>
          <w:szCs w:val="28"/>
        </w:rPr>
        <w:t xml:space="preserve">, понятная документация и взаимодействие с разработчиками, позволяют создавать виджеты и карты для своих целей используя все функции, которые нам предлагают, а также создавать свои, но каркасом должна быть исходная карта 2ГИС, что немного ограничивает разработчика. </w:t>
      </w:r>
    </w:p>
    <w:p w:rsidR="006C75DD" w:rsidRDefault="006C75DD">
      <w:pPr>
        <w:pStyle w:val="af8"/>
        <w:spacing w:before="0" w:after="0" w:line="360" w:lineRule="auto"/>
        <w:ind w:firstLine="709"/>
        <w:jc w:val="both"/>
        <w:rPr>
          <w:sz w:val="28"/>
          <w:szCs w:val="28"/>
        </w:rPr>
      </w:pPr>
      <w:r>
        <w:rPr>
          <w:sz w:val="28"/>
          <w:szCs w:val="28"/>
        </w:rPr>
        <w:t>Карты 2ГИС отрисовываются на основе спутниковых снимков терр</w:t>
      </w:r>
      <w:r>
        <w:rPr>
          <w:sz w:val="28"/>
          <w:szCs w:val="28"/>
        </w:rPr>
        <w:t>и</w:t>
      </w:r>
      <w:r>
        <w:rPr>
          <w:sz w:val="28"/>
          <w:szCs w:val="28"/>
        </w:rPr>
        <w:t>тории, а затем выверяются специалистами - «пешеходами». Трехмерные м</w:t>
      </w:r>
      <w:r>
        <w:rPr>
          <w:sz w:val="28"/>
          <w:szCs w:val="28"/>
        </w:rPr>
        <w:t>о</w:t>
      </w:r>
      <w:r>
        <w:rPr>
          <w:sz w:val="28"/>
          <w:szCs w:val="28"/>
        </w:rPr>
        <w:t>дели зданий изготавливаются на основе снимков строения с нескольких р</w:t>
      </w:r>
      <w:r>
        <w:rPr>
          <w:sz w:val="28"/>
          <w:szCs w:val="28"/>
        </w:rPr>
        <w:t>а</w:t>
      </w:r>
      <w:r>
        <w:rPr>
          <w:sz w:val="28"/>
          <w:szCs w:val="28"/>
        </w:rPr>
        <w:t>курсов.</w:t>
      </w:r>
    </w:p>
    <w:p w:rsidR="006C75DD" w:rsidRDefault="006C75DD">
      <w:pPr>
        <w:pStyle w:val="af8"/>
        <w:spacing w:before="0" w:after="0" w:line="360" w:lineRule="auto"/>
        <w:ind w:firstLine="709"/>
        <w:jc w:val="both"/>
        <w:rPr>
          <w:sz w:val="28"/>
          <w:szCs w:val="28"/>
        </w:rPr>
      </w:pPr>
      <w:r>
        <w:rPr>
          <w:sz w:val="28"/>
          <w:szCs w:val="28"/>
        </w:rPr>
        <w:t>В 2014 году в 2ГИС появились «Этажи»: подробные схемы внутренн</w:t>
      </w:r>
      <w:r>
        <w:rPr>
          <w:sz w:val="28"/>
          <w:szCs w:val="28"/>
        </w:rPr>
        <w:t>е</w:t>
      </w:r>
      <w:r>
        <w:rPr>
          <w:sz w:val="28"/>
          <w:szCs w:val="28"/>
        </w:rPr>
        <w:t>го устройства торговых центров. Впервые Этажи были запущены с планами шести торговых центров Москвы.</w:t>
      </w:r>
    </w:p>
    <w:p w:rsidR="001B1D7A" w:rsidRDefault="001B1D7A">
      <w:pPr>
        <w:pStyle w:val="af8"/>
        <w:spacing w:before="0" w:after="0" w:line="360" w:lineRule="auto"/>
        <w:ind w:firstLine="709"/>
        <w:jc w:val="both"/>
        <w:rPr>
          <w:sz w:val="28"/>
          <w:szCs w:val="28"/>
        </w:rPr>
      </w:pPr>
    </w:p>
    <w:p w:rsidR="001B1D7A" w:rsidRDefault="001B1D7A">
      <w:pPr>
        <w:pStyle w:val="af8"/>
        <w:spacing w:before="0" w:after="0" w:line="360" w:lineRule="auto"/>
        <w:ind w:firstLine="709"/>
        <w:jc w:val="both"/>
        <w:rPr>
          <w:sz w:val="28"/>
          <w:szCs w:val="28"/>
        </w:rPr>
      </w:pPr>
    </w:p>
    <w:p w:rsidR="001B1D7A" w:rsidRDefault="001B1D7A">
      <w:pPr>
        <w:pStyle w:val="af8"/>
        <w:spacing w:before="0" w:after="0" w:line="360" w:lineRule="auto"/>
        <w:ind w:firstLine="709"/>
        <w:jc w:val="both"/>
        <w:rPr>
          <w:sz w:val="32"/>
          <w:szCs w:val="32"/>
        </w:rPr>
      </w:pPr>
    </w:p>
    <w:p w:rsidR="006C75DD" w:rsidRDefault="001211CE" w:rsidP="00454073">
      <w:pPr>
        <w:pStyle w:val="2"/>
      </w:pPr>
      <w:bookmarkStart w:id="15" w:name="_Toc453623372"/>
      <w:bookmarkStart w:id="16" w:name="_Toc453623921"/>
      <w:r>
        <w:lastRenderedPageBreak/>
        <w:t>1.</w:t>
      </w:r>
      <w:r w:rsidR="00E84226">
        <w:t>6</w:t>
      </w:r>
      <w:r w:rsidR="006C75DD">
        <w:t xml:space="preserve"> Сравнительный анализ интерактивных карт</w:t>
      </w:r>
      <w:bookmarkEnd w:id="15"/>
      <w:bookmarkEnd w:id="16"/>
    </w:p>
    <w:p w:rsidR="006C75DD" w:rsidRDefault="006C75DD">
      <w:pPr>
        <w:spacing w:line="360" w:lineRule="auto"/>
        <w:rPr>
          <w:sz w:val="28"/>
          <w:szCs w:val="28"/>
        </w:rPr>
      </w:pPr>
      <w:r>
        <w:rPr>
          <w:sz w:val="28"/>
          <w:szCs w:val="28"/>
        </w:rPr>
        <w:t>Таблица 1 – Функциональный анализ интерактивных карт</w:t>
      </w:r>
    </w:p>
    <w:tbl>
      <w:tblPr>
        <w:tblW w:w="9356" w:type="dxa"/>
        <w:tblInd w:w="108" w:type="dxa"/>
        <w:tblLayout w:type="fixed"/>
        <w:tblLook w:val="0000"/>
      </w:tblPr>
      <w:tblGrid>
        <w:gridCol w:w="1985"/>
        <w:gridCol w:w="2835"/>
        <w:gridCol w:w="2126"/>
        <w:gridCol w:w="2410"/>
      </w:tblGrid>
      <w:tr w:rsidR="0077736C" w:rsidRPr="006C75DD" w:rsidTr="0077736C">
        <w:tc>
          <w:tcPr>
            <w:tcW w:w="198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napToGrid w:val="0"/>
              <w:spacing w:line="360" w:lineRule="auto"/>
              <w:contextualSpacing/>
            </w:pPr>
          </w:p>
        </w:tc>
        <w:tc>
          <w:tcPr>
            <w:tcW w:w="2835" w:type="dxa"/>
            <w:tcBorders>
              <w:top w:val="single" w:sz="4" w:space="0" w:color="000000"/>
              <w:left w:val="single" w:sz="4" w:space="0" w:color="000000"/>
              <w:bottom w:val="single" w:sz="4" w:space="0" w:color="000000"/>
            </w:tcBorders>
            <w:shd w:val="clear" w:color="auto" w:fill="auto"/>
          </w:tcPr>
          <w:p w:rsidR="006C75DD" w:rsidRPr="001211CE" w:rsidRDefault="006C75DD" w:rsidP="0077736C">
            <w:pPr>
              <w:spacing w:line="360" w:lineRule="auto"/>
              <w:contextualSpacing/>
            </w:pPr>
            <w:r w:rsidRPr="006C75DD">
              <w:rPr>
                <w:lang w:val="en-US"/>
              </w:rPr>
              <w:t>Google</w:t>
            </w:r>
            <w:r w:rsidRPr="001211CE">
              <w:t xml:space="preserve"> </w:t>
            </w:r>
            <w:r w:rsidRPr="006C75DD">
              <w:rPr>
                <w:lang w:val="en-US"/>
              </w:rPr>
              <w:t>Maps</w:t>
            </w:r>
          </w:p>
        </w:tc>
        <w:tc>
          <w:tcPr>
            <w:tcW w:w="2126" w:type="dxa"/>
            <w:tcBorders>
              <w:top w:val="single" w:sz="4" w:space="0" w:color="000000"/>
              <w:left w:val="single" w:sz="4" w:space="0" w:color="000000"/>
              <w:bottom w:val="single" w:sz="4" w:space="0" w:color="000000"/>
            </w:tcBorders>
            <w:shd w:val="clear" w:color="auto" w:fill="auto"/>
          </w:tcPr>
          <w:p w:rsidR="006C75DD" w:rsidRPr="001211CE" w:rsidRDefault="006C75DD" w:rsidP="0077736C">
            <w:pPr>
              <w:spacing w:line="360" w:lineRule="auto"/>
              <w:contextualSpacing/>
            </w:pPr>
            <w:r w:rsidRPr="001211CE">
              <w:t>Яндекс.Карты</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6C75DD" w:rsidRPr="006C75DD" w:rsidRDefault="006C75DD" w:rsidP="0077736C">
            <w:pPr>
              <w:spacing w:line="360" w:lineRule="auto"/>
              <w:contextualSpacing/>
            </w:pPr>
            <w:r w:rsidRPr="001211CE">
              <w:t>2</w:t>
            </w:r>
            <w:r w:rsidRPr="006C75DD">
              <w:t>ГИС</w:t>
            </w:r>
          </w:p>
        </w:tc>
      </w:tr>
      <w:tr w:rsidR="0077736C" w:rsidRPr="006C75DD" w:rsidTr="0077736C">
        <w:tc>
          <w:tcPr>
            <w:tcW w:w="198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Покрытие</w:t>
            </w:r>
          </w:p>
        </w:tc>
        <w:tc>
          <w:tcPr>
            <w:tcW w:w="283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Весь мир</w:t>
            </w:r>
          </w:p>
        </w:tc>
        <w:tc>
          <w:tcPr>
            <w:tcW w:w="2126"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Лучшее покрытие России, чем у других, но хуже мир</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6C75DD" w:rsidRPr="006C75DD" w:rsidRDefault="006C75DD" w:rsidP="0077736C">
            <w:pPr>
              <w:spacing w:line="360" w:lineRule="auto"/>
              <w:contextualSpacing/>
            </w:pPr>
            <w:r w:rsidRPr="006C75DD">
              <w:t>Среднее</w:t>
            </w:r>
          </w:p>
        </w:tc>
      </w:tr>
      <w:tr w:rsidR="0077736C" w:rsidRPr="006C75DD" w:rsidTr="0077736C">
        <w:tc>
          <w:tcPr>
            <w:tcW w:w="198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Детализация</w:t>
            </w:r>
          </w:p>
        </w:tc>
        <w:tc>
          <w:tcPr>
            <w:tcW w:w="283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rPr>
                <w:bCs/>
              </w:rPr>
            </w:pPr>
            <w:r w:rsidRPr="006C75DD">
              <w:t>Хорошая детализация по всему миру. На карте России могут отсутств</w:t>
            </w:r>
            <w:r w:rsidRPr="006C75DD">
              <w:t>о</w:t>
            </w:r>
            <w:r w:rsidRPr="006C75DD">
              <w:t>вать крупные города. В плане отображения не</w:t>
            </w:r>
            <w:r w:rsidRPr="006C75DD">
              <w:t>в</w:t>
            </w:r>
            <w:r w:rsidRPr="006C75DD">
              <w:t>нятная детализация. Объекты хорошо видны только при достаточно сильном приближении.</w:t>
            </w:r>
          </w:p>
        </w:tc>
        <w:tc>
          <w:tcPr>
            <w:tcW w:w="2126"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rPr>
                <w:bCs/>
              </w:rPr>
              <w:t>Хорошая детал</w:t>
            </w:r>
            <w:r w:rsidRPr="006C75DD">
              <w:rPr>
                <w:bCs/>
              </w:rPr>
              <w:t>и</w:t>
            </w:r>
            <w:r w:rsidRPr="006C75DD">
              <w:rPr>
                <w:bCs/>
              </w:rPr>
              <w:t>зация России, достаточная в м</w:t>
            </w:r>
            <w:r w:rsidRPr="006C75DD">
              <w:rPr>
                <w:bCs/>
              </w:rPr>
              <w:t>и</w:t>
            </w:r>
            <w:r w:rsidRPr="006C75DD">
              <w:rPr>
                <w:bCs/>
              </w:rPr>
              <w:t>ре.</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6C75DD" w:rsidRPr="006C75DD" w:rsidRDefault="006C75DD" w:rsidP="0077736C">
            <w:pPr>
              <w:spacing w:line="360" w:lineRule="auto"/>
              <w:contextualSpacing/>
            </w:pPr>
            <w:r w:rsidRPr="006C75DD">
              <w:t>Самая лучшая дет</w:t>
            </w:r>
            <w:r w:rsidRPr="006C75DD">
              <w:t>а</w:t>
            </w:r>
            <w:r w:rsidRPr="006C75DD">
              <w:t>лизация.</w:t>
            </w:r>
          </w:p>
        </w:tc>
      </w:tr>
      <w:tr w:rsidR="0077736C" w:rsidRPr="006C75DD" w:rsidTr="0077736C">
        <w:tc>
          <w:tcPr>
            <w:tcW w:w="198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Детализация на уровне зданий</w:t>
            </w:r>
          </w:p>
        </w:tc>
        <w:tc>
          <w:tcPr>
            <w:tcW w:w="283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Крупные торговые це</w:t>
            </w:r>
            <w:r w:rsidRPr="006C75DD">
              <w:t>н</w:t>
            </w:r>
            <w:r w:rsidRPr="006C75DD">
              <w:t>тры в виде фотографий.</w:t>
            </w:r>
          </w:p>
        </w:tc>
        <w:tc>
          <w:tcPr>
            <w:tcW w:w="2126"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Нет</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6C75DD" w:rsidRPr="006C75DD" w:rsidRDefault="006C75DD" w:rsidP="0077736C">
            <w:pPr>
              <w:spacing w:line="360" w:lineRule="auto"/>
              <w:contextualSpacing/>
            </w:pPr>
            <w:r w:rsidRPr="006C75DD">
              <w:t xml:space="preserve">Торговые центры и некоторые здания. </w:t>
            </w:r>
          </w:p>
        </w:tc>
      </w:tr>
      <w:tr w:rsidR="0077736C" w:rsidRPr="006C75DD" w:rsidTr="0077736C">
        <w:tc>
          <w:tcPr>
            <w:tcW w:w="198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Использование офлайн</w:t>
            </w:r>
          </w:p>
        </w:tc>
        <w:tc>
          <w:tcPr>
            <w:tcW w:w="283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Да. Большой объем з</w:t>
            </w:r>
            <w:r w:rsidRPr="006C75DD">
              <w:t>а</w:t>
            </w:r>
            <w:r w:rsidRPr="006C75DD">
              <w:t>грузки данных.</w:t>
            </w:r>
          </w:p>
        </w:tc>
        <w:tc>
          <w:tcPr>
            <w:tcW w:w="2126"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Да. Большой об</w:t>
            </w:r>
            <w:r w:rsidRPr="006C75DD">
              <w:t>ъ</w:t>
            </w:r>
            <w:r w:rsidRPr="006C75DD">
              <w:t>ем загрузки да</w:t>
            </w:r>
            <w:r w:rsidRPr="006C75DD">
              <w:t>н</w:t>
            </w:r>
            <w:r w:rsidRPr="006C75DD">
              <w:t>ных.</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6C75DD" w:rsidRPr="006C75DD" w:rsidRDefault="006C75DD" w:rsidP="0077736C">
            <w:pPr>
              <w:spacing w:line="360" w:lineRule="auto"/>
              <w:contextualSpacing/>
            </w:pPr>
            <w:r w:rsidRPr="006C75DD">
              <w:t>Да</w:t>
            </w:r>
          </w:p>
        </w:tc>
      </w:tr>
      <w:tr w:rsidR="0077736C" w:rsidRPr="006C75DD" w:rsidTr="0077736C">
        <w:tc>
          <w:tcPr>
            <w:tcW w:w="198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Редактирование</w:t>
            </w:r>
          </w:p>
        </w:tc>
        <w:tc>
          <w:tcPr>
            <w:tcW w:w="283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Сообщение об ошибке</w:t>
            </w:r>
          </w:p>
        </w:tc>
        <w:tc>
          <w:tcPr>
            <w:tcW w:w="2126"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Только «Народная карта»</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6C75DD" w:rsidRPr="006C75DD" w:rsidRDefault="006C75DD" w:rsidP="0077736C">
            <w:pPr>
              <w:spacing w:line="360" w:lineRule="auto"/>
              <w:contextualSpacing/>
            </w:pPr>
            <w:r w:rsidRPr="006C75DD">
              <w:t>Сообщение об ошибке</w:t>
            </w:r>
          </w:p>
        </w:tc>
      </w:tr>
      <w:tr w:rsidR="0077736C" w:rsidRPr="006C75DD" w:rsidTr="0077736C">
        <w:tc>
          <w:tcPr>
            <w:tcW w:w="198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rPr>
                <w:bCs/>
              </w:rPr>
            </w:pPr>
            <w:r w:rsidRPr="006C75DD">
              <w:t>Выбор отобр</w:t>
            </w:r>
            <w:r w:rsidRPr="006C75DD">
              <w:t>а</w:t>
            </w:r>
            <w:r w:rsidRPr="006C75DD">
              <w:t>жения</w:t>
            </w:r>
          </w:p>
        </w:tc>
        <w:tc>
          <w:tcPr>
            <w:tcW w:w="283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rPr>
                <w:bCs/>
              </w:rPr>
            </w:pPr>
            <w:r w:rsidRPr="006C75DD">
              <w:rPr>
                <w:bCs/>
              </w:rPr>
              <w:t>Карта, спутник, Вел</w:t>
            </w:r>
            <w:r w:rsidRPr="006C75DD">
              <w:rPr>
                <w:bCs/>
              </w:rPr>
              <w:t>о</w:t>
            </w:r>
            <w:r w:rsidRPr="006C75DD">
              <w:rPr>
                <w:bCs/>
              </w:rPr>
              <w:t>карта, общественный транспорт</w:t>
            </w:r>
          </w:p>
        </w:tc>
        <w:tc>
          <w:tcPr>
            <w:tcW w:w="2126"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rPr>
                <w:bCs/>
              </w:rPr>
              <w:t>Карта, спутник, народная карта</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6C75DD" w:rsidRPr="006C75DD" w:rsidRDefault="006C75DD" w:rsidP="0077736C">
            <w:pPr>
              <w:spacing w:line="360" w:lineRule="auto"/>
              <w:contextualSpacing/>
            </w:pPr>
            <w:r w:rsidRPr="006C75DD">
              <w:t>Карта</w:t>
            </w:r>
          </w:p>
        </w:tc>
      </w:tr>
      <w:tr w:rsidR="0077736C" w:rsidRPr="006C75DD" w:rsidTr="0077736C">
        <w:tc>
          <w:tcPr>
            <w:tcW w:w="198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rPr>
                <w:bCs/>
              </w:rPr>
            </w:pPr>
            <w:r w:rsidRPr="006C75DD">
              <w:rPr>
                <w:rFonts w:eastAsia="Calibri"/>
                <w:color w:val="000000"/>
              </w:rPr>
              <w:t>Местополож</w:t>
            </w:r>
            <w:r w:rsidRPr="006C75DD">
              <w:rPr>
                <w:rFonts w:eastAsia="Calibri"/>
                <w:color w:val="000000"/>
              </w:rPr>
              <w:t>е</w:t>
            </w:r>
            <w:r w:rsidRPr="006C75DD">
              <w:rPr>
                <w:rFonts w:eastAsia="Calibri"/>
                <w:color w:val="000000"/>
              </w:rPr>
              <w:t>ние соответств</w:t>
            </w:r>
            <w:r w:rsidRPr="006C75DD">
              <w:rPr>
                <w:rFonts w:eastAsia="Calibri"/>
                <w:color w:val="000000"/>
              </w:rPr>
              <w:t>у</w:t>
            </w:r>
            <w:r w:rsidRPr="006C75DD">
              <w:rPr>
                <w:rFonts w:eastAsia="Calibri"/>
                <w:color w:val="000000"/>
              </w:rPr>
              <w:t>ет реалиям</w:t>
            </w:r>
          </w:p>
        </w:tc>
        <w:tc>
          <w:tcPr>
            <w:tcW w:w="283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rPr>
                <w:bCs/>
              </w:rPr>
            </w:pPr>
            <w:r w:rsidRPr="006C75DD">
              <w:rPr>
                <w:bCs/>
              </w:rPr>
              <w:t>Средне</w:t>
            </w:r>
          </w:p>
        </w:tc>
        <w:tc>
          <w:tcPr>
            <w:tcW w:w="2126"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rPr>
                <w:bCs/>
              </w:rPr>
              <w:t>Средне</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6C75DD" w:rsidRPr="006C75DD" w:rsidRDefault="006C75DD" w:rsidP="0077736C">
            <w:pPr>
              <w:spacing w:line="360" w:lineRule="auto"/>
              <w:contextualSpacing/>
            </w:pPr>
            <w:r w:rsidRPr="006C75DD">
              <w:t>Отлично</w:t>
            </w:r>
          </w:p>
        </w:tc>
      </w:tr>
      <w:tr w:rsidR="0077736C" w:rsidRPr="006C75DD" w:rsidTr="0077736C">
        <w:tc>
          <w:tcPr>
            <w:tcW w:w="198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rPr>
                <w:bCs/>
              </w:rPr>
            </w:pPr>
            <w:r w:rsidRPr="006C75DD">
              <w:rPr>
                <w:rFonts w:eastAsia="Calibri"/>
                <w:color w:val="000000"/>
              </w:rPr>
              <w:t>Охват террит</w:t>
            </w:r>
            <w:r w:rsidRPr="006C75DD">
              <w:rPr>
                <w:rFonts w:eastAsia="Calibri"/>
                <w:color w:val="000000"/>
              </w:rPr>
              <w:t>о</w:t>
            </w:r>
            <w:r w:rsidRPr="006C75DD">
              <w:rPr>
                <w:rFonts w:eastAsia="Calibri"/>
                <w:color w:val="000000"/>
              </w:rPr>
              <w:t>рий</w:t>
            </w:r>
          </w:p>
        </w:tc>
        <w:tc>
          <w:tcPr>
            <w:tcW w:w="283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rPr>
                <w:bCs/>
              </w:rPr>
            </w:pPr>
            <w:r w:rsidRPr="006C75DD">
              <w:rPr>
                <w:bCs/>
              </w:rPr>
              <w:t>Отлично</w:t>
            </w:r>
          </w:p>
        </w:tc>
        <w:tc>
          <w:tcPr>
            <w:tcW w:w="2126"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rPr>
                <w:bCs/>
              </w:rPr>
              <w:t>Отлично</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6C75DD" w:rsidRPr="006C75DD" w:rsidRDefault="006C75DD" w:rsidP="0077736C">
            <w:pPr>
              <w:spacing w:line="360" w:lineRule="auto"/>
              <w:contextualSpacing/>
            </w:pPr>
            <w:r w:rsidRPr="006C75DD">
              <w:t>Ограничен</w:t>
            </w:r>
          </w:p>
        </w:tc>
      </w:tr>
      <w:tr w:rsidR="0077736C" w:rsidRPr="006C75DD" w:rsidTr="0077736C">
        <w:tc>
          <w:tcPr>
            <w:tcW w:w="198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Универсальный поиск</w:t>
            </w:r>
          </w:p>
        </w:tc>
        <w:tc>
          <w:tcPr>
            <w:tcW w:w="283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Интеллектуальный поиск</w:t>
            </w:r>
          </w:p>
        </w:tc>
        <w:tc>
          <w:tcPr>
            <w:tcW w:w="2126"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Интеллектуал</w:t>
            </w:r>
            <w:r w:rsidRPr="006C75DD">
              <w:t>ь</w:t>
            </w:r>
            <w:r w:rsidRPr="006C75DD">
              <w:t>ный поиск</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6C75DD" w:rsidRPr="006C75DD" w:rsidRDefault="006C75DD" w:rsidP="0077736C">
            <w:pPr>
              <w:spacing w:line="360" w:lineRule="auto"/>
              <w:contextualSpacing/>
            </w:pPr>
            <w:r w:rsidRPr="006C75DD">
              <w:t>Да</w:t>
            </w:r>
          </w:p>
        </w:tc>
      </w:tr>
    </w:tbl>
    <w:p w:rsidR="0077736C" w:rsidRDefault="0077736C"/>
    <w:p w:rsidR="0077736C" w:rsidRPr="0077736C" w:rsidRDefault="0077736C" w:rsidP="0077736C">
      <w:pPr>
        <w:spacing w:line="360" w:lineRule="auto"/>
        <w:rPr>
          <w:sz w:val="28"/>
          <w:szCs w:val="28"/>
        </w:rPr>
      </w:pPr>
      <w:r w:rsidRPr="0077736C">
        <w:rPr>
          <w:sz w:val="28"/>
          <w:szCs w:val="28"/>
        </w:rPr>
        <w:lastRenderedPageBreak/>
        <w:t>Продолжение таблицы 1</w:t>
      </w:r>
    </w:p>
    <w:tbl>
      <w:tblPr>
        <w:tblW w:w="9356" w:type="dxa"/>
        <w:tblInd w:w="108" w:type="dxa"/>
        <w:tblLayout w:type="fixed"/>
        <w:tblLook w:val="0000"/>
      </w:tblPr>
      <w:tblGrid>
        <w:gridCol w:w="1985"/>
        <w:gridCol w:w="2835"/>
        <w:gridCol w:w="2126"/>
        <w:gridCol w:w="2410"/>
      </w:tblGrid>
      <w:tr w:rsidR="0077736C" w:rsidRPr="006C75DD" w:rsidTr="0077736C">
        <w:tc>
          <w:tcPr>
            <w:tcW w:w="198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rPr>
                <w:rFonts w:eastAsia="Calibri"/>
                <w:color w:val="000000"/>
              </w:rPr>
            </w:pPr>
            <w:r w:rsidRPr="006C75DD">
              <w:t>Справочная и</w:t>
            </w:r>
            <w:r w:rsidRPr="006C75DD">
              <w:t>н</w:t>
            </w:r>
            <w:r w:rsidRPr="006C75DD">
              <w:t>формация</w:t>
            </w:r>
          </w:p>
        </w:tc>
        <w:tc>
          <w:tcPr>
            <w:tcW w:w="283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rPr>
                <w:rStyle w:val="ac"/>
                <w:rFonts w:eastAsia="Calibri"/>
                <w:b w:val="0"/>
                <w:color w:val="000000"/>
              </w:rPr>
            </w:pPr>
            <w:r w:rsidRPr="006C75DD">
              <w:rPr>
                <w:rFonts w:eastAsia="Calibri"/>
                <w:color w:val="000000"/>
              </w:rPr>
              <w:t>Хуже других знает ро</w:t>
            </w:r>
            <w:r w:rsidRPr="006C75DD">
              <w:rPr>
                <w:rFonts w:eastAsia="Calibri"/>
                <w:color w:val="000000"/>
              </w:rPr>
              <w:t>с</w:t>
            </w:r>
            <w:r w:rsidRPr="006C75DD">
              <w:rPr>
                <w:rFonts w:eastAsia="Calibri"/>
                <w:color w:val="000000"/>
              </w:rPr>
              <w:t>сийские организации</w:t>
            </w:r>
          </w:p>
        </w:tc>
        <w:tc>
          <w:tcPr>
            <w:tcW w:w="2126"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rPr>
                <w:rStyle w:val="ac"/>
                <w:rFonts w:eastAsia="Calibri"/>
                <w:b w:val="0"/>
                <w:color w:val="000000"/>
              </w:rPr>
            </w:pPr>
            <w:r w:rsidRPr="006C75DD">
              <w:rPr>
                <w:rStyle w:val="ac"/>
                <w:rFonts w:eastAsia="Calibri"/>
                <w:b w:val="0"/>
                <w:color w:val="000000"/>
              </w:rPr>
              <w:t>Подробная и</w:t>
            </w:r>
            <w:r w:rsidRPr="006C75DD">
              <w:rPr>
                <w:rStyle w:val="ac"/>
                <w:rFonts w:eastAsia="Calibri"/>
                <w:b w:val="0"/>
                <w:color w:val="000000"/>
              </w:rPr>
              <w:t>н</w:t>
            </w:r>
            <w:r w:rsidRPr="006C75DD">
              <w:rPr>
                <w:rStyle w:val="ac"/>
                <w:rFonts w:eastAsia="Calibri"/>
                <w:b w:val="0"/>
                <w:color w:val="000000"/>
              </w:rPr>
              <w:t>формация об о</w:t>
            </w:r>
            <w:r w:rsidRPr="006C75DD">
              <w:rPr>
                <w:rStyle w:val="ac"/>
                <w:rFonts w:eastAsia="Calibri"/>
                <w:b w:val="0"/>
                <w:color w:val="000000"/>
              </w:rPr>
              <w:t>р</w:t>
            </w:r>
            <w:r w:rsidRPr="006C75DD">
              <w:rPr>
                <w:rStyle w:val="ac"/>
                <w:rFonts w:eastAsia="Calibri"/>
                <w:b w:val="0"/>
                <w:color w:val="000000"/>
              </w:rPr>
              <w:t>ганизациях</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6C75DD" w:rsidRPr="006C75DD" w:rsidRDefault="006C75DD" w:rsidP="0077736C">
            <w:pPr>
              <w:spacing w:line="360" w:lineRule="auto"/>
              <w:contextualSpacing/>
            </w:pPr>
            <w:r w:rsidRPr="006C75DD">
              <w:rPr>
                <w:rStyle w:val="ac"/>
                <w:rFonts w:eastAsia="Calibri"/>
                <w:b w:val="0"/>
                <w:color w:val="000000"/>
              </w:rPr>
              <w:t>Подробная инфо</w:t>
            </w:r>
            <w:r w:rsidRPr="006C75DD">
              <w:rPr>
                <w:rStyle w:val="ac"/>
                <w:rFonts w:eastAsia="Calibri"/>
                <w:b w:val="0"/>
                <w:color w:val="000000"/>
              </w:rPr>
              <w:t>р</w:t>
            </w:r>
            <w:r w:rsidRPr="006C75DD">
              <w:rPr>
                <w:rStyle w:val="ac"/>
                <w:rFonts w:eastAsia="Calibri"/>
                <w:b w:val="0"/>
                <w:color w:val="000000"/>
              </w:rPr>
              <w:t>мация об организ</w:t>
            </w:r>
            <w:r w:rsidRPr="006C75DD">
              <w:rPr>
                <w:rStyle w:val="ac"/>
                <w:rFonts w:eastAsia="Calibri"/>
                <w:b w:val="0"/>
                <w:color w:val="000000"/>
              </w:rPr>
              <w:t>а</w:t>
            </w:r>
            <w:r w:rsidRPr="006C75DD">
              <w:rPr>
                <w:rStyle w:val="ac"/>
                <w:rFonts w:eastAsia="Calibri"/>
                <w:b w:val="0"/>
                <w:color w:val="000000"/>
              </w:rPr>
              <w:t>циях. Ежемесячные обновления</w:t>
            </w:r>
          </w:p>
        </w:tc>
      </w:tr>
      <w:tr w:rsidR="0077736C" w:rsidRPr="006C75DD" w:rsidTr="0077736C">
        <w:tc>
          <w:tcPr>
            <w:tcW w:w="198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Актуальность гео-данных</w:t>
            </w:r>
          </w:p>
        </w:tc>
        <w:tc>
          <w:tcPr>
            <w:tcW w:w="283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Нет информации</w:t>
            </w:r>
          </w:p>
        </w:tc>
        <w:tc>
          <w:tcPr>
            <w:tcW w:w="2126"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Нет информации</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6C75DD" w:rsidRPr="006C75DD" w:rsidRDefault="006C75DD" w:rsidP="0077736C">
            <w:pPr>
              <w:spacing w:line="360" w:lineRule="auto"/>
              <w:contextualSpacing/>
            </w:pPr>
            <w:r w:rsidRPr="006C75DD">
              <w:t>Обновления каждый месяц</w:t>
            </w:r>
          </w:p>
        </w:tc>
      </w:tr>
      <w:tr w:rsidR="0077736C" w:rsidRPr="006C75DD" w:rsidTr="0077736C">
        <w:tc>
          <w:tcPr>
            <w:tcW w:w="198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Интерфейс</w:t>
            </w:r>
          </w:p>
        </w:tc>
        <w:tc>
          <w:tcPr>
            <w:tcW w:w="283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Современный инте</w:t>
            </w:r>
            <w:r w:rsidRPr="006C75DD">
              <w:t>р</w:t>
            </w:r>
            <w:r w:rsidRPr="006C75DD">
              <w:t>фейс. Некоторые фун</w:t>
            </w:r>
            <w:r w:rsidRPr="006C75DD">
              <w:t>к</w:t>
            </w:r>
            <w:r w:rsidRPr="006C75DD">
              <w:t>ции не до конца понятны на интуитивном уровне</w:t>
            </w:r>
          </w:p>
        </w:tc>
        <w:tc>
          <w:tcPr>
            <w:tcW w:w="2126"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Современный и</w:t>
            </w:r>
            <w:r w:rsidRPr="006C75DD">
              <w:t>н</w:t>
            </w:r>
            <w:r w:rsidRPr="006C75DD">
              <w:t>терфейс. Осущ</w:t>
            </w:r>
            <w:r w:rsidRPr="006C75DD">
              <w:t>е</w:t>
            </w:r>
            <w:r w:rsidRPr="006C75DD">
              <w:t>ствление бол</w:t>
            </w:r>
            <w:r w:rsidRPr="006C75DD">
              <w:t>ь</w:t>
            </w:r>
            <w:r w:rsidRPr="006C75DD">
              <w:t>шинства функций возможно в два шага</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6C75DD" w:rsidRPr="006C75DD" w:rsidRDefault="006C75DD" w:rsidP="0077736C">
            <w:pPr>
              <w:spacing w:line="360" w:lineRule="auto"/>
              <w:contextualSpacing/>
            </w:pPr>
            <w:r w:rsidRPr="006C75DD">
              <w:t>Для некоторых ус</w:t>
            </w:r>
            <w:r w:rsidRPr="006C75DD">
              <w:t>т</w:t>
            </w:r>
            <w:r w:rsidRPr="006C75DD">
              <w:t>ройств не адаптир</w:t>
            </w:r>
            <w:r w:rsidRPr="006C75DD">
              <w:t>о</w:t>
            </w:r>
            <w:r w:rsidRPr="006C75DD">
              <w:t>ван для некоторых устройств.</w:t>
            </w:r>
          </w:p>
        </w:tc>
      </w:tr>
      <w:tr w:rsidR="0077736C" w:rsidRPr="006C75DD" w:rsidTr="0077736C">
        <w:tc>
          <w:tcPr>
            <w:tcW w:w="198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rPr>
                <w:lang w:val="en-US"/>
              </w:rPr>
              <w:t>API</w:t>
            </w:r>
          </w:p>
        </w:tc>
        <w:tc>
          <w:tcPr>
            <w:tcW w:w="283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 xml:space="preserve">Доступный </w:t>
            </w:r>
            <w:r w:rsidRPr="006C75DD">
              <w:rPr>
                <w:lang w:val="en-US"/>
              </w:rPr>
              <w:t>API</w:t>
            </w:r>
          </w:p>
        </w:tc>
        <w:tc>
          <w:tcPr>
            <w:tcW w:w="2126"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 xml:space="preserve">Доступный </w:t>
            </w:r>
            <w:r w:rsidRPr="006C75DD">
              <w:rPr>
                <w:lang w:val="en-US"/>
              </w:rPr>
              <w:t>API</w:t>
            </w:r>
            <w:r w:rsidRPr="006C75DD">
              <w:t>. Платное испол</w:t>
            </w:r>
            <w:r w:rsidRPr="006C75DD">
              <w:t>ь</w:t>
            </w:r>
            <w:r w:rsidRPr="006C75DD">
              <w:t>зование.</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6C75DD" w:rsidRPr="006C75DD" w:rsidRDefault="006C75DD" w:rsidP="0077736C">
            <w:pPr>
              <w:spacing w:line="360" w:lineRule="auto"/>
              <w:contextualSpacing/>
            </w:pPr>
            <w:r w:rsidRPr="006C75DD">
              <w:t xml:space="preserve">Доступный </w:t>
            </w:r>
            <w:r w:rsidRPr="006C75DD">
              <w:rPr>
                <w:lang w:val="en-US"/>
              </w:rPr>
              <w:t>API</w:t>
            </w:r>
          </w:p>
        </w:tc>
      </w:tr>
      <w:tr w:rsidR="0077736C" w:rsidRPr="006C75DD" w:rsidTr="0077736C">
        <w:tc>
          <w:tcPr>
            <w:tcW w:w="198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Итог:</w:t>
            </w:r>
          </w:p>
        </w:tc>
        <w:tc>
          <w:tcPr>
            <w:tcW w:w="2835"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Удобное и функци</w:t>
            </w:r>
            <w:r w:rsidRPr="006C75DD">
              <w:t>о</w:t>
            </w:r>
            <w:r w:rsidRPr="006C75DD">
              <w:t>нальное построение маршрутов. География на уровне мира, но хуже отображение на уровне городов и улиц.</w:t>
            </w:r>
          </w:p>
        </w:tc>
        <w:tc>
          <w:tcPr>
            <w:tcW w:w="2126" w:type="dxa"/>
            <w:tcBorders>
              <w:top w:val="single" w:sz="4" w:space="0" w:color="000000"/>
              <w:left w:val="single" w:sz="4" w:space="0" w:color="000000"/>
              <w:bottom w:val="single" w:sz="4" w:space="0" w:color="000000"/>
            </w:tcBorders>
            <w:shd w:val="clear" w:color="auto" w:fill="auto"/>
          </w:tcPr>
          <w:p w:rsidR="006C75DD" w:rsidRPr="006C75DD" w:rsidRDefault="006C75DD" w:rsidP="0077736C">
            <w:pPr>
              <w:spacing w:line="360" w:lineRule="auto"/>
              <w:contextualSpacing/>
            </w:pPr>
            <w:r w:rsidRPr="006C75DD">
              <w:t>Хорошо знает географию и о</w:t>
            </w:r>
            <w:r w:rsidRPr="006C75DD">
              <w:t>р</w:t>
            </w:r>
            <w:r w:rsidRPr="006C75DD">
              <w:t>ганизации по всей России.</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6C75DD" w:rsidRPr="006C75DD" w:rsidRDefault="006C75DD" w:rsidP="0077736C">
            <w:pPr>
              <w:spacing w:line="360" w:lineRule="auto"/>
              <w:contextualSpacing/>
            </w:pPr>
            <w:r w:rsidRPr="006C75DD">
              <w:t>Детальная информ</w:t>
            </w:r>
            <w:r w:rsidRPr="006C75DD">
              <w:t>а</w:t>
            </w:r>
            <w:r w:rsidRPr="006C75DD">
              <w:t>ция по организациям и высокая детализ</w:t>
            </w:r>
            <w:r w:rsidRPr="006C75DD">
              <w:t>а</w:t>
            </w:r>
            <w:r w:rsidRPr="006C75DD">
              <w:t>ция карт в городах присутствия.</w:t>
            </w:r>
          </w:p>
        </w:tc>
      </w:tr>
    </w:tbl>
    <w:p w:rsidR="006C75DD" w:rsidRDefault="006C75DD">
      <w:pPr>
        <w:rPr>
          <w:sz w:val="28"/>
          <w:szCs w:val="28"/>
        </w:rPr>
      </w:pPr>
    </w:p>
    <w:p w:rsidR="006C75DD" w:rsidRDefault="00C41E53" w:rsidP="001B1D7A">
      <w:pPr>
        <w:pStyle w:val="1"/>
        <w:rPr>
          <w:sz w:val="28"/>
          <w:szCs w:val="28"/>
        </w:rPr>
      </w:pPr>
      <w:r>
        <w:br w:type="page"/>
      </w:r>
      <w:bookmarkStart w:id="17" w:name="_Toc453623373"/>
      <w:bookmarkStart w:id="18" w:name="_Toc453623922"/>
      <w:r w:rsidR="006C75DD">
        <w:lastRenderedPageBreak/>
        <w:t>2 Выбор технологий разработки</w:t>
      </w:r>
      <w:bookmarkEnd w:id="17"/>
      <w:bookmarkEnd w:id="18"/>
    </w:p>
    <w:p w:rsidR="006C75DD" w:rsidRDefault="006C75DD">
      <w:pPr>
        <w:spacing w:line="360" w:lineRule="auto"/>
        <w:ind w:firstLine="709"/>
        <w:jc w:val="both"/>
        <w:rPr>
          <w:sz w:val="32"/>
          <w:szCs w:val="32"/>
        </w:rPr>
      </w:pPr>
      <w:r>
        <w:rPr>
          <w:sz w:val="28"/>
          <w:szCs w:val="28"/>
        </w:rPr>
        <w:t>Для того чтобы разработать качественное программное обеспечение, нужно определиться с тем, над чем будет проходить работа. Изучить исхо</w:t>
      </w:r>
      <w:r>
        <w:rPr>
          <w:sz w:val="28"/>
          <w:szCs w:val="28"/>
        </w:rPr>
        <w:t>д</w:t>
      </w:r>
      <w:r>
        <w:rPr>
          <w:sz w:val="28"/>
          <w:szCs w:val="28"/>
        </w:rPr>
        <w:t>ные файлы, подобрать наиболее подходящие программы, которые позволят качественно, и не прикладывая больших усилий, реализовать поставленную задачу.</w:t>
      </w:r>
    </w:p>
    <w:p w:rsidR="006C75DD" w:rsidRDefault="006C75DD" w:rsidP="00454073">
      <w:pPr>
        <w:pStyle w:val="2"/>
      </w:pPr>
      <w:bookmarkStart w:id="19" w:name="_Toc453623374"/>
      <w:bookmarkStart w:id="20" w:name="_Toc453623923"/>
      <w:r>
        <w:t>2.1 Сравнение растровой и векторной графики</w:t>
      </w:r>
      <w:bookmarkEnd w:id="19"/>
      <w:bookmarkEnd w:id="20"/>
    </w:p>
    <w:p w:rsidR="006C75DD" w:rsidRDefault="006C75DD">
      <w:pPr>
        <w:spacing w:line="360" w:lineRule="auto"/>
        <w:rPr>
          <w:sz w:val="28"/>
          <w:szCs w:val="28"/>
        </w:rPr>
      </w:pPr>
      <w:r>
        <w:rPr>
          <w:sz w:val="28"/>
          <w:szCs w:val="28"/>
        </w:rPr>
        <w:t xml:space="preserve">Таблица 2 </w:t>
      </w:r>
      <w:r w:rsidR="001F5996">
        <w:rPr>
          <w:sz w:val="28"/>
          <w:szCs w:val="28"/>
        </w:rPr>
        <w:t>–</w:t>
      </w:r>
      <w:r>
        <w:rPr>
          <w:sz w:val="28"/>
          <w:szCs w:val="28"/>
        </w:rPr>
        <w:t xml:space="preserve"> Анализ видов графики</w:t>
      </w:r>
    </w:p>
    <w:tbl>
      <w:tblPr>
        <w:tblW w:w="0" w:type="auto"/>
        <w:tblInd w:w="108" w:type="dxa"/>
        <w:tblLayout w:type="fixed"/>
        <w:tblLook w:val="0000"/>
      </w:tblPr>
      <w:tblGrid>
        <w:gridCol w:w="2802"/>
        <w:gridCol w:w="3592"/>
        <w:gridCol w:w="2972"/>
      </w:tblGrid>
      <w:tr w:rsidR="006C75DD" w:rsidRPr="0077736C">
        <w:tc>
          <w:tcPr>
            <w:tcW w:w="2802" w:type="dxa"/>
            <w:tcBorders>
              <w:top w:val="single" w:sz="4" w:space="0" w:color="000000"/>
              <w:left w:val="single" w:sz="4" w:space="0" w:color="000000"/>
              <w:bottom w:val="single" w:sz="4" w:space="0" w:color="000000"/>
            </w:tcBorders>
            <w:shd w:val="clear" w:color="auto" w:fill="auto"/>
            <w:vAlign w:val="center"/>
          </w:tcPr>
          <w:p w:rsidR="006C75DD" w:rsidRPr="0077736C" w:rsidRDefault="006C75DD" w:rsidP="00607743">
            <w:pPr>
              <w:snapToGrid w:val="0"/>
              <w:spacing w:line="300" w:lineRule="auto"/>
              <w:contextualSpacing/>
              <w:jc w:val="center"/>
            </w:pPr>
          </w:p>
        </w:tc>
        <w:tc>
          <w:tcPr>
            <w:tcW w:w="3592" w:type="dxa"/>
            <w:tcBorders>
              <w:top w:val="single" w:sz="4" w:space="0" w:color="000000"/>
              <w:left w:val="single" w:sz="4" w:space="0" w:color="000000"/>
              <w:bottom w:val="single" w:sz="4" w:space="0" w:color="000000"/>
            </w:tcBorders>
            <w:shd w:val="clear" w:color="auto" w:fill="auto"/>
            <w:vAlign w:val="center"/>
          </w:tcPr>
          <w:p w:rsidR="006C75DD" w:rsidRPr="0077736C" w:rsidRDefault="006C75DD" w:rsidP="00607743">
            <w:pPr>
              <w:spacing w:line="300" w:lineRule="auto"/>
              <w:contextualSpacing/>
              <w:jc w:val="center"/>
            </w:pPr>
            <w:r w:rsidRPr="0077736C">
              <w:t>Растровая графика</w:t>
            </w:r>
          </w:p>
        </w:tc>
        <w:tc>
          <w:tcPr>
            <w:tcW w:w="29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75DD" w:rsidRPr="0077736C" w:rsidRDefault="006C75DD" w:rsidP="00607743">
            <w:pPr>
              <w:spacing w:line="300" w:lineRule="auto"/>
              <w:contextualSpacing/>
              <w:jc w:val="center"/>
            </w:pPr>
            <w:r w:rsidRPr="0077736C">
              <w:t>Векторная графика</w:t>
            </w:r>
          </w:p>
        </w:tc>
      </w:tr>
      <w:tr w:rsidR="006C75DD" w:rsidRPr="0077736C">
        <w:tc>
          <w:tcPr>
            <w:tcW w:w="2802" w:type="dxa"/>
            <w:tcBorders>
              <w:top w:val="single" w:sz="4" w:space="0" w:color="000000"/>
              <w:left w:val="single" w:sz="4" w:space="0" w:color="000000"/>
              <w:bottom w:val="single" w:sz="4" w:space="0" w:color="000000"/>
            </w:tcBorders>
            <w:shd w:val="clear" w:color="auto" w:fill="auto"/>
            <w:vAlign w:val="center"/>
          </w:tcPr>
          <w:p w:rsidR="006C75DD" w:rsidRPr="0077736C" w:rsidRDefault="006C75DD" w:rsidP="00607743">
            <w:pPr>
              <w:spacing w:line="300" w:lineRule="auto"/>
              <w:contextualSpacing/>
              <w:jc w:val="center"/>
            </w:pPr>
            <w:r w:rsidRPr="0077736C">
              <w:t>Элементарный объект</w:t>
            </w:r>
          </w:p>
        </w:tc>
        <w:tc>
          <w:tcPr>
            <w:tcW w:w="3592" w:type="dxa"/>
            <w:tcBorders>
              <w:top w:val="single" w:sz="4" w:space="0" w:color="000000"/>
              <w:left w:val="single" w:sz="4" w:space="0" w:color="000000"/>
              <w:bottom w:val="single" w:sz="4" w:space="0" w:color="000000"/>
            </w:tcBorders>
            <w:shd w:val="clear" w:color="auto" w:fill="auto"/>
            <w:vAlign w:val="center"/>
          </w:tcPr>
          <w:p w:rsidR="006C75DD" w:rsidRPr="0077736C" w:rsidRDefault="006C75DD" w:rsidP="00607743">
            <w:pPr>
              <w:spacing w:line="300" w:lineRule="auto"/>
              <w:contextualSpacing/>
              <w:jc w:val="center"/>
            </w:pPr>
            <w:r w:rsidRPr="0077736C">
              <w:t>Пиксель</w:t>
            </w:r>
          </w:p>
        </w:tc>
        <w:tc>
          <w:tcPr>
            <w:tcW w:w="29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75DD" w:rsidRPr="0077736C" w:rsidRDefault="006C75DD" w:rsidP="00607743">
            <w:pPr>
              <w:spacing w:line="300" w:lineRule="auto"/>
              <w:contextualSpacing/>
              <w:jc w:val="center"/>
            </w:pPr>
            <w:r w:rsidRPr="0077736C">
              <w:t>Контуры и линии</w:t>
            </w:r>
          </w:p>
        </w:tc>
      </w:tr>
      <w:tr w:rsidR="006C75DD" w:rsidRPr="0077736C">
        <w:tc>
          <w:tcPr>
            <w:tcW w:w="2802" w:type="dxa"/>
            <w:tcBorders>
              <w:top w:val="single" w:sz="4" w:space="0" w:color="000000"/>
              <w:left w:val="single" w:sz="4" w:space="0" w:color="000000"/>
              <w:bottom w:val="single" w:sz="4" w:space="0" w:color="000000"/>
            </w:tcBorders>
            <w:shd w:val="clear" w:color="auto" w:fill="auto"/>
            <w:vAlign w:val="center"/>
          </w:tcPr>
          <w:p w:rsidR="006C75DD" w:rsidRPr="0077736C" w:rsidRDefault="006C75DD" w:rsidP="00607743">
            <w:pPr>
              <w:spacing w:line="300" w:lineRule="auto"/>
              <w:contextualSpacing/>
              <w:jc w:val="center"/>
            </w:pPr>
            <w:r w:rsidRPr="0077736C">
              <w:t>Изображение</w:t>
            </w:r>
          </w:p>
        </w:tc>
        <w:tc>
          <w:tcPr>
            <w:tcW w:w="3592" w:type="dxa"/>
            <w:tcBorders>
              <w:top w:val="single" w:sz="4" w:space="0" w:color="000000"/>
              <w:left w:val="single" w:sz="4" w:space="0" w:color="000000"/>
              <w:bottom w:val="single" w:sz="4" w:space="0" w:color="000000"/>
            </w:tcBorders>
            <w:shd w:val="clear" w:color="auto" w:fill="auto"/>
            <w:vAlign w:val="center"/>
          </w:tcPr>
          <w:p w:rsidR="006C75DD" w:rsidRPr="0077736C" w:rsidRDefault="006C75DD" w:rsidP="00607743">
            <w:pPr>
              <w:spacing w:line="300" w:lineRule="auto"/>
              <w:contextualSpacing/>
              <w:jc w:val="center"/>
            </w:pPr>
            <w:r w:rsidRPr="0077736C">
              <w:t>Совокупность пикселей</w:t>
            </w:r>
          </w:p>
        </w:tc>
        <w:tc>
          <w:tcPr>
            <w:tcW w:w="29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75DD" w:rsidRPr="0077736C" w:rsidRDefault="006C75DD" w:rsidP="00607743">
            <w:pPr>
              <w:spacing w:line="300" w:lineRule="auto"/>
              <w:contextualSpacing/>
              <w:jc w:val="center"/>
            </w:pPr>
            <w:r w:rsidRPr="0077736C">
              <w:t>Совокупность объектов</w:t>
            </w:r>
          </w:p>
        </w:tc>
      </w:tr>
      <w:tr w:rsidR="006C75DD" w:rsidRPr="0077736C">
        <w:tc>
          <w:tcPr>
            <w:tcW w:w="2802" w:type="dxa"/>
            <w:tcBorders>
              <w:top w:val="single" w:sz="4" w:space="0" w:color="000000"/>
              <w:left w:val="single" w:sz="4" w:space="0" w:color="000000"/>
              <w:bottom w:val="single" w:sz="4" w:space="0" w:color="000000"/>
            </w:tcBorders>
            <w:shd w:val="clear" w:color="auto" w:fill="auto"/>
            <w:vAlign w:val="center"/>
          </w:tcPr>
          <w:p w:rsidR="006C75DD" w:rsidRPr="0077736C" w:rsidRDefault="006C75DD" w:rsidP="00607743">
            <w:pPr>
              <w:spacing w:line="300" w:lineRule="auto"/>
              <w:contextualSpacing/>
              <w:jc w:val="center"/>
            </w:pPr>
            <w:r w:rsidRPr="0077736C">
              <w:t>Фотографическое кач</w:t>
            </w:r>
            <w:r w:rsidRPr="0077736C">
              <w:t>е</w:t>
            </w:r>
            <w:r w:rsidRPr="0077736C">
              <w:t>ство</w:t>
            </w:r>
          </w:p>
        </w:tc>
        <w:tc>
          <w:tcPr>
            <w:tcW w:w="3592" w:type="dxa"/>
            <w:tcBorders>
              <w:top w:val="single" w:sz="4" w:space="0" w:color="000000"/>
              <w:left w:val="single" w:sz="4" w:space="0" w:color="000000"/>
              <w:bottom w:val="single" w:sz="4" w:space="0" w:color="000000"/>
            </w:tcBorders>
            <w:shd w:val="clear" w:color="auto" w:fill="auto"/>
            <w:vAlign w:val="center"/>
          </w:tcPr>
          <w:p w:rsidR="006C75DD" w:rsidRPr="0077736C" w:rsidRDefault="006C75DD" w:rsidP="00607743">
            <w:pPr>
              <w:spacing w:line="300" w:lineRule="auto"/>
              <w:contextualSpacing/>
              <w:jc w:val="center"/>
            </w:pPr>
            <w:r w:rsidRPr="0077736C">
              <w:t>Да</w:t>
            </w:r>
          </w:p>
        </w:tc>
        <w:tc>
          <w:tcPr>
            <w:tcW w:w="29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75DD" w:rsidRPr="0077736C" w:rsidRDefault="006C75DD" w:rsidP="00607743">
            <w:pPr>
              <w:spacing w:line="300" w:lineRule="auto"/>
              <w:contextualSpacing/>
              <w:jc w:val="center"/>
            </w:pPr>
            <w:r w:rsidRPr="0077736C">
              <w:t>Нет</w:t>
            </w:r>
          </w:p>
        </w:tc>
      </w:tr>
      <w:tr w:rsidR="006C75DD" w:rsidRPr="0077736C">
        <w:tc>
          <w:tcPr>
            <w:tcW w:w="2802" w:type="dxa"/>
            <w:tcBorders>
              <w:top w:val="single" w:sz="4" w:space="0" w:color="000000"/>
              <w:left w:val="single" w:sz="4" w:space="0" w:color="000000"/>
              <w:bottom w:val="single" w:sz="4" w:space="0" w:color="000000"/>
            </w:tcBorders>
            <w:shd w:val="clear" w:color="auto" w:fill="auto"/>
            <w:vAlign w:val="center"/>
          </w:tcPr>
          <w:p w:rsidR="006C75DD" w:rsidRPr="0077736C" w:rsidRDefault="006C75DD" w:rsidP="00607743">
            <w:pPr>
              <w:spacing w:line="300" w:lineRule="auto"/>
              <w:contextualSpacing/>
              <w:jc w:val="center"/>
            </w:pPr>
            <w:r w:rsidRPr="0077736C">
              <w:t>Объем памяти</w:t>
            </w:r>
          </w:p>
        </w:tc>
        <w:tc>
          <w:tcPr>
            <w:tcW w:w="3592" w:type="dxa"/>
            <w:tcBorders>
              <w:top w:val="single" w:sz="4" w:space="0" w:color="000000"/>
              <w:left w:val="single" w:sz="4" w:space="0" w:color="000000"/>
              <w:bottom w:val="single" w:sz="4" w:space="0" w:color="000000"/>
            </w:tcBorders>
            <w:shd w:val="clear" w:color="auto" w:fill="auto"/>
            <w:vAlign w:val="center"/>
          </w:tcPr>
          <w:p w:rsidR="006C75DD" w:rsidRPr="0077736C" w:rsidRDefault="006C75DD" w:rsidP="00607743">
            <w:pPr>
              <w:spacing w:line="300" w:lineRule="auto"/>
              <w:contextualSpacing/>
              <w:jc w:val="center"/>
            </w:pPr>
            <w:r w:rsidRPr="0077736C">
              <w:t>Очень большой</w:t>
            </w:r>
          </w:p>
        </w:tc>
        <w:tc>
          <w:tcPr>
            <w:tcW w:w="29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75DD" w:rsidRPr="0077736C" w:rsidRDefault="006C75DD" w:rsidP="00607743">
            <w:pPr>
              <w:spacing w:line="300" w:lineRule="auto"/>
              <w:contextualSpacing/>
              <w:jc w:val="center"/>
            </w:pPr>
            <w:r w:rsidRPr="0077736C">
              <w:t>Зависит от количества объектов</w:t>
            </w:r>
          </w:p>
        </w:tc>
      </w:tr>
      <w:tr w:rsidR="006C75DD" w:rsidRPr="0077736C">
        <w:tc>
          <w:tcPr>
            <w:tcW w:w="2802" w:type="dxa"/>
            <w:tcBorders>
              <w:top w:val="single" w:sz="4" w:space="0" w:color="000000"/>
              <w:left w:val="single" w:sz="4" w:space="0" w:color="000000"/>
              <w:bottom w:val="single" w:sz="4" w:space="0" w:color="000000"/>
            </w:tcBorders>
            <w:shd w:val="clear" w:color="auto" w:fill="auto"/>
            <w:vAlign w:val="center"/>
          </w:tcPr>
          <w:p w:rsidR="006C75DD" w:rsidRPr="0077736C" w:rsidRDefault="006C75DD" w:rsidP="00607743">
            <w:pPr>
              <w:spacing w:line="300" w:lineRule="auto"/>
              <w:contextualSpacing/>
              <w:jc w:val="center"/>
            </w:pPr>
            <w:r w:rsidRPr="0077736C">
              <w:t>Масштабирование</w:t>
            </w:r>
          </w:p>
        </w:tc>
        <w:tc>
          <w:tcPr>
            <w:tcW w:w="3592" w:type="dxa"/>
            <w:tcBorders>
              <w:top w:val="single" w:sz="4" w:space="0" w:color="000000"/>
              <w:left w:val="single" w:sz="4" w:space="0" w:color="000000"/>
              <w:bottom w:val="single" w:sz="4" w:space="0" w:color="000000"/>
            </w:tcBorders>
            <w:shd w:val="clear" w:color="auto" w:fill="auto"/>
            <w:vAlign w:val="center"/>
          </w:tcPr>
          <w:p w:rsidR="006C75DD" w:rsidRPr="0077736C" w:rsidRDefault="006C75DD" w:rsidP="00607743">
            <w:pPr>
              <w:spacing w:line="300" w:lineRule="auto"/>
              <w:contextualSpacing/>
              <w:jc w:val="center"/>
            </w:pPr>
            <w:r w:rsidRPr="0077736C">
              <w:t>Потеря качества</w:t>
            </w:r>
          </w:p>
        </w:tc>
        <w:tc>
          <w:tcPr>
            <w:tcW w:w="29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75DD" w:rsidRPr="0077736C" w:rsidRDefault="006C75DD" w:rsidP="00607743">
            <w:pPr>
              <w:spacing w:line="300" w:lineRule="auto"/>
              <w:contextualSpacing/>
              <w:jc w:val="center"/>
            </w:pPr>
            <w:r w:rsidRPr="0077736C">
              <w:t>Да</w:t>
            </w:r>
          </w:p>
        </w:tc>
      </w:tr>
      <w:tr w:rsidR="006C75DD" w:rsidRPr="0077736C">
        <w:tc>
          <w:tcPr>
            <w:tcW w:w="2802" w:type="dxa"/>
            <w:tcBorders>
              <w:top w:val="single" w:sz="4" w:space="0" w:color="000000"/>
              <w:left w:val="single" w:sz="4" w:space="0" w:color="000000"/>
              <w:bottom w:val="single" w:sz="4" w:space="0" w:color="000000"/>
            </w:tcBorders>
            <w:shd w:val="clear" w:color="auto" w:fill="auto"/>
            <w:vAlign w:val="center"/>
          </w:tcPr>
          <w:p w:rsidR="006C75DD" w:rsidRPr="0077736C" w:rsidRDefault="006C75DD" w:rsidP="00607743">
            <w:pPr>
              <w:spacing w:line="300" w:lineRule="auto"/>
              <w:contextualSpacing/>
              <w:jc w:val="center"/>
            </w:pPr>
            <w:r w:rsidRPr="0077736C">
              <w:t>Использование</w:t>
            </w:r>
          </w:p>
        </w:tc>
        <w:tc>
          <w:tcPr>
            <w:tcW w:w="3592" w:type="dxa"/>
            <w:tcBorders>
              <w:top w:val="single" w:sz="4" w:space="0" w:color="000000"/>
              <w:left w:val="single" w:sz="4" w:space="0" w:color="000000"/>
              <w:bottom w:val="single" w:sz="4" w:space="0" w:color="000000"/>
            </w:tcBorders>
            <w:shd w:val="clear" w:color="auto" w:fill="auto"/>
            <w:vAlign w:val="center"/>
          </w:tcPr>
          <w:p w:rsidR="006C75DD" w:rsidRPr="0077736C" w:rsidRDefault="006C75DD" w:rsidP="00607743">
            <w:pPr>
              <w:spacing w:line="300" w:lineRule="auto"/>
              <w:contextualSpacing/>
              <w:jc w:val="center"/>
            </w:pPr>
            <w:r w:rsidRPr="0077736C">
              <w:t>Хранение фотографии, элеме</w:t>
            </w:r>
            <w:r w:rsidRPr="0077736C">
              <w:t>н</w:t>
            </w:r>
            <w:r w:rsidRPr="0077736C">
              <w:t>тов интерфейса</w:t>
            </w:r>
          </w:p>
        </w:tc>
        <w:tc>
          <w:tcPr>
            <w:tcW w:w="29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75DD" w:rsidRPr="0077736C" w:rsidRDefault="006C75DD" w:rsidP="00607743">
            <w:pPr>
              <w:spacing w:line="300" w:lineRule="auto"/>
              <w:contextualSpacing/>
              <w:jc w:val="center"/>
            </w:pPr>
            <w:r w:rsidRPr="0077736C">
              <w:t>Чертежи, макеты, планы, рисунки с четкими конт</w:t>
            </w:r>
            <w:r w:rsidRPr="0077736C">
              <w:t>у</w:t>
            </w:r>
            <w:r w:rsidRPr="0077736C">
              <w:t>рами</w:t>
            </w:r>
          </w:p>
        </w:tc>
      </w:tr>
    </w:tbl>
    <w:p w:rsidR="006C75DD" w:rsidRDefault="006C75DD">
      <w:pPr>
        <w:spacing w:line="360" w:lineRule="auto"/>
        <w:ind w:firstLine="709"/>
        <w:jc w:val="both"/>
        <w:rPr>
          <w:sz w:val="28"/>
          <w:szCs w:val="28"/>
        </w:rPr>
      </w:pPr>
      <w:r>
        <w:rPr>
          <w:sz w:val="28"/>
          <w:szCs w:val="28"/>
        </w:rPr>
        <w:t xml:space="preserve">Вывод: </w:t>
      </w:r>
    </w:p>
    <w:p w:rsidR="006C75DD" w:rsidRDefault="006C75DD">
      <w:pPr>
        <w:spacing w:line="360" w:lineRule="auto"/>
        <w:ind w:firstLine="709"/>
        <w:jc w:val="both"/>
        <w:rPr>
          <w:sz w:val="32"/>
          <w:szCs w:val="32"/>
        </w:rPr>
      </w:pPr>
      <w:r>
        <w:rPr>
          <w:sz w:val="28"/>
          <w:szCs w:val="28"/>
        </w:rPr>
        <w:t>Произведя сравнение растрового и векторного формата изображений и того, что разработка интерактивной карты будет выглядеть как интернет-страница, то можно сделать вывод, что векторная графика подходит больше всего. Самым популярным и удобным форматом, который используется в и</w:t>
      </w:r>
      <w:r>
        <w:rPr>
          <w:sz w:val="28"/>
          <w:szCs w:val="28"/>
        </w:rPr>
        <w:t>н</w:t>
      </w:r>
      <w:r>
        <w:rPr>
          <w:sz w:val="28"/>
          <w:szCs w:val="28"/>
        </w:rPr>
        <w:t xml:space="preserve">тернете и позволяет без потери качества изменять изображение и обращаться к каждому элементу является </w:t>
      </w:r>
      <w:r>
        <w:rPr>
          <w:sz w:val="28"/>
          <w:szCs w:val="28"/>
          <w:lang w:val="en-US"/>
        </w:rPr>
        <w:t>SVG</w:t>
      </w:r>
      <w:r>
        <w:rPr>
          <w:sz w:val="28"/>
          <w:szCs w:val="28"/>
        </w:rPr>
        <w:t xml:space="preserve">. </w:t>
      </w:r>
    </w:p>
    <w:p w:rsidR="006C75DD" w:rsidRDefault="00C41E53" w:rsidP="00454073">
      <w:pPr>
        <w:pStyle w:val="2"/>
        <w:rPr>
          <w:rStyle w:val="ac"/>
        </w:rPr>
      </w:pPr>
      <w:r>
        <w:br w:type="page"/>
      </w:r>
      <w:bookmarkStart w:id="21" w:name="_Toc453623375"/>
      <w:bookmarkStart w:id="22" w:name="_Toc453623924"/>
      <w:r w:rsidR="006C75DD">
        <w:lastRenderedPageBreak/>
        <w:t>2.1 SVG – формат</w:t>
      </w:r>
      <w:bookmarkEnd w:id="21"/>
      <w:bookmarkEnd w:id="22"/>
    </w:p>
    <w:p w:rsidR="006C75DD" w:rsidRDefault="006C75DD">
      <w:pPr>
        <w:pStyle w:val="af8"/>
        <w:spacing w:before="0" w:after="0" w:line="360" w:lineRule="auto"/>
        <w:ind w:firstLine="709"/>
        <w:jc w:val="both"/>
        <w:rPr>
          <w:sz w:val="28"/>
          <w:szCs w:val="28"/>
        </w:rPr>
      </w:pPr>
      <w:r>
        <w:rPr>
          <w:rStyle w:val="ac"/>
          <w:b w:val="0"/>
          <w:sz w:val="28"/>
          <w:szCs w:val="28"/>
        </w:rPr>
        <w:t>SVG</w:t>
      </w:r>
      <w:r>
        <w:rPr>
          <w:sz w:val="28"/>
          <w:szCs w:val="28"/>
        </w:rPr>
        <w:t xml:space="preserve"> (Scalable Vector Graphics standard, стандарт масштабируемой ве</w:t>
      </w:r>
      <w:r>
        <w:rPr>
          <w:sz w:val="28"/>
          <w:szCs w:val="28"/>
        </w:rPr>
        <w:t>к</w:t>
      </w:r>
      <w:r>
        <w:rPr>
          <w:sz w:val="28"/>
          <w:szCs w:val="28"/>
        </w:rPr>
        <w:t>торной графики)</w:t>
      </w:r>
      <w:r w:rsidR="001341DA" w:rsidRPr="001341DA">
        <w:rPr>
          <w:sz w:val="28"/>
          <w:szCs w:val="28"/>
        </w:rPr>
        <w:t xml:space="preserve"> </w:t>
      </w:r>
      <w:r w:rsidR="001341DA">
        <w:rPr>
          <w:sz w:val="28"/>
          <w:szCs w:val="28"/>
        </w:rPr>
        <w:t>[11]</w:t>
      </w:r>
      <w:r>
        <w:rPr>
          <w:sz w:val="28"/>
          <w:szCs w:val="28"/>
        </w:rPr>
        <w:t xml:space="preserve"> – векторный формат изображения, который предста</w:t>
      </w:r>
      <w:r>
        <w:rPr>
          <w:sz w:val="28"/>
          <w:szCs w:val="28"/>
        </w:rPr>
        <w:t>в</w:t>
      </w:r>
      <w:r>
        <w:rPr>
          <w:sz w:val="28"/>
          <w:szCs w:val="28"/>
        </w:rPr>
        <w:t xml:space="preserve">ляет собой </w:t>
      </w:r>
      <w:r>
        <w:rPr>
          <w:sz w:val="28"/>
          <w:szCs w:val="28"/>
          <w:lang w:val="en-US"/>
        </w:rPr>
        <w:t>XML</w:t>
      </w:r>
      <w:r>
        <w:rPr>
          <w:sz w:val="28"/>
          <w:szCs w:val="28"/>
        </w:rPr>
        <w:t xml:space="preserve"> разметку, оптимально отображаемую в браузерах. Данная технология позволяет отобразить на странице как текст, так и графику с и</w:t>
      </w:r>
      <w:r>
        <w:rPr>
          <w:sz w:val="28"/>
          <w:szCs w:val="28"/>
        </w:rPr>
        <w:t>н</w:t>
      </w:r>
      <w:r>
        <w:rPr>
          <w:sz w:val="28"/>
          <w:szCs w:val="28"/>
        </w:rPr>
        <w:t xml:space="preserve">терактивностью и анимацией. </w:t>
      </w:r>
    </w:p>
    <w:p w:rsidR="006C75DD" w:rsidRDefault="006C75DD">
      <w:pPr>
        <w:pStyle w:val="af8"/>
        <w:spacing w:before="0" w:after="0" w:line="360" w:lineRule="auto"/>
        <w:ind w:firstLine="709"/>
        <w:jc w:val="both"/>
        <w:rPr>
          <w:rStyle w:val="mw-headline"/>
          <w:sz w:val="28"/>
          <w:szCs w:val="28"/>
        </w:rPr>
      </w:pPr>
      <w:r>
        <w:rPr>
          <w:sz w:val="28"/>
          <w:szCs w:val="28"/>
        </w:rPr>
        <w:t>Для работы с большинством векторных форматов требуются специал</w:t>
      </w:r>
      <w:r>
        <w:rPr>
          <w:sz w:val="28"/>
          <w:szCs w:val="28"/>
        </w:rPr>
        <w:t>ь</w:t>
      </w:r>
      <w:r>
        <w:rPr>
          <w:sz w:val="28"/>
          <w:szCs w:val="28"/>
        </w:rPr>
        <w:t>ное программное обеспечение, в котором оно было создано. Часто бывает, что полученное изображение не всегда совместимо с другими и достаточно трудно найти ПО для конвертации в тот или иной формат без потери качес</w:t>
      </w:r>
      <w:r>
        <w:rPr>
          <w:sz w:val="28"/>
          <w:szCs w:val="28"/>
        </w:rPr>
        <w:t>т</w:t>
      </w:r>
      <w:r>
        <w:rPr>
          <w:sz w:val="28"/>
          <w:szCs w:val="28"/>
        </w:rPr>
        <w:t xml:space="preserve">ва и интерактивности. </w:t>
      </w:r>
      <w:r>
        <w:rPr>
          <w:sz w:val="28"/>
          <w:szCs w:val="28"/>
          <w:lang w:val="en-US"/>
        </w:rPr>
        <w:t>SVG</w:t>
      </w:r>
      <w:r>
        <w:rPr>
          <w:sz w:val="28"/>
          <w:szCs w:val="28"/>
        </w:rPr>
        <w:t xml:space="preserve"> представляет собой совмещение </w:t>
      </w:r>
      <w:r>
        <w:rPr>
          <w:sz w:val="28"/>
          <w:szCs w:val="28"/>
          <w:lang w:val="en-US"/>
        </w:rPr>
        <w:t>XML</w:t>
      </w:r>
      <w:r>
        <w:rPr>
          <w:sz w:val="28"/>
          <w:szCs w:val="28"/>
        </w:rPr>
        <w:t xml:space="preserve"> разметки и каскадной таблицы стилей </w:t>
      </w:r>
      <w:r>
        <w:rPr>
          <w:sz w:val="28"/>
          <w:szCs w:val="28"/>
          <w:lang w:val="en-US"/>
        </w:rPr>
        <w:t>CSS</w:t>
      </w:r>
      <w:r>
        <w:rPr>
          <w:sz w:val="28"/>
          <w:szCs w:val="28"/>
        </w:rPr>
        <w:t xml:space="preserve">, с помощью которой можно манипулировать и изменять свойства объектов. </w:t>
      </w:r>
      <w:r>
        <w:rPr>
          <w:rStyle w:val="ac"/>
          <w:b w:val="0"/>
          <w:sz w:val="28"/>
          <w:szCs w:val="28"/>
        </w:rPr>
        <w:t>Данный формат имеет очень полезное свойс</w:t>
      </w:r>
      <w:r>
        <w:rPr>
          <w:rStyle w:val="ac"/>
          <w:b w:val="0"/>
          <w:sz w:val="28"/>
          <w:szCs w:val="28"/>
        </w:rPr>
        <w:t>т</w:t>
      </w:r>
      <w:r>
        <w:rPr>
          <w:rStyle w:val="ac"/>
          <w:b w:val="0"/>
          <w:sz w:val="28"/>
          <w:szCs w:val="28"/>
        </w:rPr>
        <w:t>во – чтобы его изменить, в большинстве случаев не нужно обладать спец</w:t>
      </w:r>
      <w:r>
        <w:rPr>
          <w:rStyle w:val="ac"/>
          <w:b w:val="0"/>
          <w:sz w:val="28"/>
          <w:szCs w:val="28"/>
        </w:rPr>
        <w:t>и</w:t>
      </w:r>
      <w:r>
        <w:rPr>
          <w:rStyle w:val="ac"/>
          <w:b w:val="0"/>
          <w:sz w:val="28"/>
          <w:szCs w:val="28"/>
        </w:rPr>
        <w:t xml:space="preserve">альной утилитой. Редактировать </w:t>
      </w:r>
      <w:r>
        <w:rPr>
          <w:rStyle w:val="ac"/>
          <w:b w:val="0"/>
          <w:sz w:val="28"/>
          <w:szCs w:val="28"/>
          <w:lang w:val="en-US"/>
        </w:rPr>
        <w:t>SVG</w:t>
      </w:r>
      <w:r>
        <w:rPr>
          <w:rStyle w:val="ac"/>
          <w:b w:val="0"/>
          <w:sz w:val="28"/>
          <w:szCs w:val="28"/>
        </w:rPr>
        <w:t xml:space="preserve"> можно в любом текстовом редакторе. Другие программы нужны лишь для того, чтобы визуально представить </w:t>
      </w:r>
      <w:r>
        <w:rPr>
          <w:rStyle w:val="ac"/>
          <w:b w:val="0"/>
          <w:sz w:val="28"/>
          <w:szCs w:val="28"/>
          <w:lang w:val="en-US"/>
        </w:rPr>
        <w:t>XML</w:t>
      </w:r>
      <w:r>
        <w:rPr>
          <w:rStyle w:val="ac"/>
          <w:b w:val="0"/>
          <w:sz w:val="28"/>
          <w:szCs w:val="28"/>
        </w:rPr>
        <w:t xml:space="preserve"> код. </w:t>
      </w:r>
    </w:p>
    <w:p w:rsidR="006C75DD" w:rsidRDefault="006C75DD">
      <w:pPr>
        <w:pStyle w:val="af8"/>
        <w:spacing w:before="0" w:after="0" w:line="360" w:lineRule="auto"/>
        <w:jc w:val="both"/>
        <w:rPr>
          <w:sz w:val="28"/>
          <w:szCs w:val="28"/>
        </w:rPr>
      </w:pPr>
      <w:r>
        <w:rPr>
          <w:rStyle w:val="mw-headline"/>
          <w:sz w:val="28"/>
          <w:szCs w:val="28"/>
        </w:rPr>
        <w:t>Возможности:</w:t>
      </w:r>
    </w:p>
    <w:p w:rsidR="006C75DD" w:rsidRDefault="006C75DD">
      <w:pPr>
        <w:pStyle w:val="af8"/>
        <w:numPr>
          <w:ilvl w:val="0"/>
          <w:numId w:val="13"/>
        </w:numPr>
        <w:spacing w:before="0" w:after="0" w:line="360" w:lineRule="auto"/>
        <w:ind w:left="709" w:hanging="709"/>
        <w:jc w:val="both"/>
        <w:rPr>
          <w:sz w:val="28"/>
          <w:szCs w:val="28"/>
        </w:rPr>
      </w:pPr>
      <w:r>
        <w:rPr>
          <w:sz w:val="28"/>
          <w:szCs w:val="28"/>
        </w:rPr>
        <w:t>Задание любой фигуры с помощью описания путей, обозначения о</w:t>
      </w:r>
      <w:r>
        <w:rPr>
          <w:sz w:val="28"/>
          <w:szCs w:val="28"/>
        </w:rPr>
        <w:t>т</w:t>
      </w:r>
      <w:r>
        <w:rPr>
          <w:sz w:val="28"/>
          <w:szCs w:val="28"/>
        </w:rPr>
        <w:t>дельных точек, использование специальных конструкций позволяет о</w:t>
      </w:r>
      <w:r>
        <w:rPr>
          <w:sz w:val="28"/>
          <w:szCs w:val="28"/>
        </w:rPr>
        <w:t>т</w:t>
      </w:r>
      <w:r>
        <w:rPr>
          <w:sz w:val="28"/>
          <w:szCs w:val="28"/>
        </w:rPr>
        <w:t>рисовать практически любой объект.</w:t>
      </w:r>
    </w:p>
    <w:p w:rsidR="006C75DD" w:rsidRDefault="006C75DD">
      <w:pPr>
        <w:pStyle w:val="af8"/>
        <w:numPr>
          <w:ilvl w:val="0"/>
          <w:numId w:val="13"/>
        </w:numPr>
        <w:spacing w:before="0" w:after="0" w:line="360" w:lineRule="auto"/>
        <w:ind w:left="709" w:hanging="709"/>
        <w:jc w:val="both"/>
        <w:rPr>
          <w:sz w:val="28"/>
          <w:szCs w:val="28"/>
        </w:rPr>
      </w:pPr>
      <w:r>
        <w:rPr>
          <w:sz w:val="28"/>
          <w:szCs w:val="28"/>
        </w:rPr>
        <w:t>Использование таблицы стилей позволяет воспользоваться огромным спектром свойств, которые присущи объекту: заливка, прозрачность и т. д.</w:t>
      </w:r>
    </w:p>
    <w:p w:rsidR="006C75DD" w:rsidRDefault="006C75DD">
      <w:pPr>
        <w:pStyle w:val="af8"/>
        <w:numPr>
          <w:ilvl w:val="0"/>
          <w:numId w:val="13"/>
        </w:numPr>
        <w:spacing w:before="0" w:after="0" w:line="360" w:lineRule="auto"/>
        <w:ind w:left="709" w:hanging="709"/>
        <w:jc w:val="both"/>
        <w:rPr>
          <w:sz w:val="28"/>
          <w:szCs w:val="28"/>
        </w:rPr>
      </w:pPr>
      <w:r>
        <w:rPr>
          <w:sz w:val="28"/>
          <w:szCs w:val="28"/>
        </w:rPr>
        <w:t xml:space="preserve">Интерактивность. </w:t>
      </w:r>
    </w:p>
    <w:p w:rsidR="006C75DD" w:rsidRDefault="006C75DD">
      <w:pPr>
        <w:pStyle w:val="af8"/>
        <w:numPr>
          <w:ilvl w:val="0"/>
          <w:numId w:val="13"/>
        </w:numPr>
        <w:spacing w:before="0" w:after="0" w:line="360" w:lineRule="auto"/>
        <w:ind w:left="709" w:hanging="709"/>
        <w:jc w:val="both"/>
        <w:rPr>
          <w:rStyle w:val="mw-headline"/>
          <w:sz w:val="28"/>
          <w:szCs w:val="28"/>
        </w:rPr>
      </w:pPr>
      <w:r>
        <w:rPr>
          <w:sz w:val="28"/>
          <w:szCs w:val="28"/>
        </w:rPr>
        <w:t xml:space="preserve">Воспользовавшись языком программирования </w:t>
      </w:r>
      <w:r>
        <w:rPr>
          <w:sz w:val="28"/>
          <w:szCs w:val="28"/>
          <w:lang w:val="en-US"/>
        </w:rPr>
        <w:t>JavaScript</w:t>
      </w:r>
      <w:r>
        <w:rPr>
          <w:sz w:val="28"/>
          <w:szCs w:val="28"/>
        </w:rPr>
        <w:t xml:space="preserve"> можно доба</w:t>
      </w:r>
      <w:r>
        <w:rPr>
          <w:sz w:val="28"/>
          <w:szCs w:val="28"/>
        </w:rPr>
        <w:t>в</w:t>
      </w:r>
      <w:r>
        <w:rPr>
          <w:sz w:val="28"/>
          <w:szCs w:val="28"/>
        </w:rPr>
        <w:t>лять к отдельным элементам или группе сценарии, которые в свою оч</w:t>
      </w:r>
      <w:r>
        <w:rPr>
          <w:sz w:val="28"/>
          <w:szCs w:val="28"/>
        </w:rPr>
        <w:t>е</w:t>
      </w:r>
      <w:r>
        <w:rPr>
          <w:sz w:val="28"/>
          <w:szCs w:val="28"/>
        </w:rPr>
        <w:t xml:space="preserve">редь будут связаны с изменением свойств объекта, его положения, сложных математических вычислений или передачи данных. </w:t>
      </w:r>
    </w:p>
    <w:p w:rsidR="006C75DD" w:rsidRDefault="006C75DD">
      <w:pPr>
        <w:pStyle w:val="af8"/>
        <w:spacing w:before="0" w:after="0" w:line="360" w:lineRule="auto"/>
        <w:jc w:val="both"/>
        <w:rPr>
          <w:sz w:val="28"/>
          <w:szCs w:val="28"/>
        </w:rPr>
      </w:pPr>
      <w:r>
        <w:rPr>
          <w:rStyle w:val="mw-headline"/>
          <w:sz w:val="28"/>
          <w:szCs w:val="28"/>
        </w:rPr>
        <w:lastRenderedPageBreak/>
        <w:t>Достоинства:</w:t>
      </w:r>
    </w:p>
    <w:p w:rsidR="006C75DD" w:rsidRDefault="006C75DD">
      <w:pPr>
        <w:pStyle w:val="af7"/>
        <w:numPr>
          <w:ilvl w:val="0"/>
          <w:numId w:val="5"/>
        </w:numPr>
        <w:spacing w:after="0" w:line="360" w:lineRule="auto"/>
        <w:ind w:left="709" w:hanging="709"/>
        <w:jc w:val="both"/>
        <w:rPr>
          <w:rFonts w:ascii="Times New Roman" w:hAnsi="Times New Roman" w:cs="Times New Roman"/>
          <w:sz w:val="28"/>
          <w:szCs w:val="28"/>
        </w:rPr>
      </w:pPr>
      <w:r>
        <w:rPr>
          <w:rFonts w:ascii="Times New Roman" w:hAnsi="Times New Roman" w:cs="Times New Roman"/>
          <w:sz w:val="28"/>
          <w:szCs w:val="28"/>
        </w:rPr>
        <w:t>Текстовый формат — файлы SVG можно читать и редактировать (при наличии некоторых навыков) при помощи обычных текстовых реда</w:t>
      </w:r>
      <w:r>
        <w:rPr>
          <w:rFonts w:ascii="Times New Roman" w:hAnsi="Times New Roman" w:cs="Times New Roman"/>
          <w:sz w:val="28"/>
          <w:szCs w:val="28"/>
        </w:rPr>
        <w:t>к</w:t>
      </w:r>
      <w:r>
        <w:rPr>
          <w:rFonts w:ascii="Times New Roman" w:hAnsi="Times New Roman" w:cs="Times New Roman"/>
          <w:sz w:val="28"/>
          <w:szCs w:val="28"/>
        </w:rPr>
        <w:t>торов;</w:t>
      </w:r>
    </w:p>
    <w:p w:rsidR="006C75DD" w:rsidRDefault="006C75DD">
      <w:pPr>
        <w:pStyle w:val="af7"/>
        <w:numPr>
          <w:ilvl w:val="0"/>
          <w:numId w:val="5"/>
        </w:numPr>
        <w:spacing w:after="0" w:line="360" w:lineRule="auto"/>
        <w:ind w:left="709" w:hanging="709"/>
        <w:jc w:val="both"/>
        <w:rPr>
          <w:rFonts w:ascii="Times New Roman" w:hAnsi="Times New Roman" w:cs="Times New Roman"/>
          <w:sz w:val="28"/>
          <w:szCs w:val="28"/>
        </w:rPr>
      </w:pPr>
      <w:r>
        <w:rPr>
          <w:rFonts w:ascii="Times New Roman" w:hAnsi="Times New Roman" w:cs="Times New Roman"/>
          <w:sz w:val="28"/>
          <w:szCs w:val="28"/>
        </w:rPr>
        <w:t>Масштабируемость;</w:t>
      </w:r>
    </w:p>
    <w:p w:rsidR="006C75DD" w:rsidRDefault="006C75DD">
      <w:pPr>
        <w:pStyle w:val="af7"/>
        <w:numPr>
          <w:ilvl w:val="0"/>
          <w:numId w:val="5"/>
        </w:numPr>
        <w:spacing w:after="0" w:line="360" w:lineRule="auto"/>
        <w:ind w:left="709" w:hanging="709"/>
        <w:jc w:val="both"/>
        <w:rPr>
          <w:rFonts w:ascii="Times New Roman" w:hAnsi="Times New Roman" w:cs="Times New Roman"/>
          <w:sz w:val="28"/>
          <w:szCs w:val="28"/>
        </w:rPr>
      </w:pPr>
      <w:r>
        <w:rPr>
          <w:rFonts w:ascii="Times New Roman" w:hAnsi="Times New Roman" w:cs="Times New Roman"/>
          <w:sz w:val="28"/>
          <w:szCs w:val="28"/>
        </w:rPr>
        <w:t>SVG — открытый стандарт. В отличие от некоторых других форматов, SVG не является чьей-либо собственностью;</w:t>
      </w:r>
    </w:p>
    <w:p w:rsidR="006C75DD" w:rsidRDefault="006C75DD">
      <w:pPr>
        <w:pStyle w:val="af7"/>
        <w:numPr>
          <w:ilvl w:val="0"/>
          <w:numId w:val="5"/>
        </w:numPr>
        <w:spacing w:after="0" w:line="360" w:lineRule="auto"/>
        <w:ind w:left="709" w:hanging="709"/>
        <w:jc w:val="both"/>
        <w:rPr>
          <w:rFonts w:ascii="Times New Roman" w:hAnsi="Times New Roman" w:cs="Times New Roman"/>
          <w:sz w:val="28"/>
          <w:szCs w:val="28"/>
        </w:rPr>
      </w:pPr>
      <w:r>
        <w:rPr>
          <w:rFonts w:ascii="Times New Roman" w:hAnsi="Times New Roman" w:cs="Times New Roman"/>
          <w:sz w:val="28"/>
          <w:szCs w:val="28"/>
        </w:rPr>
        <w:t>SVG документы легко интегрируются с HTML и XHTML документами;</w:t>
      </w:r>
    </w:p>
    <w:p w:rsidR="006C75DD" w:rsidRDefault="006C75DD">
      <w:pPr>
        <w:pStyle w:val="af7"/>
        <w:numPr>
          <w:ilvl w:val="0"/>
          <w:numId w:val="5"/>
        </w:numPr>
        <w:spacing w:after="0" w:line="360" w:lineRule="auto"/>
        <w:ind w:left="709" w:hanging="709"/>
        <w:jc w:val="both"/>
        <w:rPr>
          <w:sz w:val="28"/>
          <w:szCs w:val="28"/>
        </w:rPr>
      </w:pPr>
      <w:r>
        <w:rPr>
          <w:rFonts w:ascii="Times New Roman" w:hAnsi="Times New Roman" w:cs="Times New Roman"/>
          <w:sz w:val="28"/>
          <w:szCs w:val="28"/>
        </w:rPr>
        <w:t>Совместимость с CSS (англ.</w:t>
      </w:r>
      <w:r>
        <w:rPr>
          <w:rFonts w:ascii="Times New Roman" w:hAnsi="Times New Roman" w:cs="Times New Roman"/>
          <w:i/>
          <w:iCs/>
          <w:sz w:val="28"/>
          <w:szCs w:val="28"/>
        </w:rPr>
        <w:t> Cascading Style Sheets</w:t>
      </w:r>
      <w:r>
        <w:rPr>
          <w:rFonts w:ascii="Times New Roman" w:hAnsi="Times New Roman" w:cs="Times New Roman"/>
          <w:sz w:val="28"/>
          <w:szCs w:val="28"/>
        </w:rPr>
        <w:t>). Отображением (форматированием и декорированием) SVG элементов можно упра</w:t>
      </w:r>
      <w:r>
        <w:rPr>
          <w:rFonts w:ascii="Times New Roman" w:hAnsi="Times New Roman" w:cs="Times New Roman"/>
          <w:sz w:val="28"/>
          <w:szCs w:val="28"/>
        </w:rPr>
        <w:t>в</w:t>
      </w:r>
      <w:r>
        <w:rPr>
          <w:rFonts w:ascii="Times New Roman" w:hAnsi="Times New Roman" w:cs="Times New Roman"/>
          <w:sz w:val="28"/>
          <w:szCs w:val="28"/>
        </w:rPr>
        <w:t>лять с помощью таблицы стилей CSS 2.0 и её расширений, либо напр</w:t>
      </w:r>
      <w:r>
        <w:rPr>
          <w:rFonts w:ascii="Times New Roman" w:hAnsi="Times New Roman" w:cs="Times New Roman"/>
          <w:sz w:val="28"/>
          <w:szCs w:val="28"/>
        </w:rPr>
        <w:t>я</w:t>
      </w:r>
      <w:r>
        <w:rPr>
          <w:rFonts w:ascii="Times New Roman" w:hAnsi="Times New Roman" w:cs="Times New Roman"/>
          <w:sz w:val="28"/>
          <w:szCs w:val="28"/>
        </w:rPr>
        <w:t>мую с помощью атрибутов SVG элементов.</w:t>
      </w:r>
    </w:p>
    <w:p w:rsidR="006C75DD" w:rsidRDefault="006C75DD">
      <w:pPr>
        <w:spacing w:line="360" w:lineRule="auto"/>
        <w:jc w:val="both"/>
        <w:rPr>
          <w:sz w:val="28"/>
          <w:szCs w:val="28"/>
        </w:rPr>
      </w:pPr>
      <w:r>
        <w:rPr>
          <w:sz w:val="28"/>
          <w:szCs w:val="28"/>
        </w:rPr>
        <w:t>Недостатки:</w:t>
      </w:r>
    </w:p>
    <w:p w:rsidR="006C75DD" w:rsidRDefault="006C75DD">
      <w:pPr>
        <w:pStyle w:val="af7"/>
        <w:numPr>
          <w:ilvl w:val="0"/>
          <w:numId w:val="9"/>
        </w:numPr>
        <w:spacing w:after="0" w:line="360" w:lineRule="auto"/>
        <w:ind w:left="709" w:hanging="709"/>
        <w:jc w:val="both"/>
        <w:rPr>
          <w:rFonts w:ascii="Times New Roman" w:hAnsi="Times New Roman" w:cs="Times New Roman"/>
          <w:sz w:val="28"/>
          <w:szCs w:val="28"/>
        </w:rPr>
      </w:pPr>
      <w:r>
        <w:rPr>
          <w:rFonts w:ascii="Times New Roman" w:hAnsi="Times New Roman" w:cs="Times New Roman"/>
          <w:sz w:val="28"/>
          <w:szCs w:val="28"/>
        </w:rPr>
        <w:t>SVG наследует все недостатки XML, такие как большой размер файла;</w:t>
      </w:r>
    </w:p>
    <w:p w:rsidR="006C75DD" w:rsidRDefault="006C75DD">
      <w:pPr>
        <w:pStyle w:val="af7"/>
        <w:numPr>
          <w:ilvl w:val="0"/>
          <w:numId w:val="9"/>
        </w:numPr>
        <w:spacing w:after="0" w:line="360" w:lineRule="auto"/>
        <w:ind w:left="709" w:hanging="709"/>
        <w:jc w:val="both"/>
        <w:rPr>
          <w:rFonts w:ascii="Times New Roman" w:hAnsi="Times New Roman" w:cs="Times New Roman"/>
          <w:sz w:val="28"/>
          <w:szCs w:val="28"/>
        </w:rPr>
      </w:pPr>
      <w:r>
        <w:rPr>
          <w:rFonts w:ascii="Times New Roman" w:hAnsi="Times New Roman" w:cs="Times New Roman"/>
          <w:sz w:val="28"/>
          <w:szCs w:val="28"/>
        </w:rPr>
        <w:t>Сложность использования в крупных картографических приложениях из-за того, что для правильного отображения маленькой части изобр</w:t>
      </w:r>
      <w:r>
        <w:rPr>
          <w:rFonts w:ascii="Times New Roman" w:hAnsi="Times New Roman" w:cs="Times New Roman"/>
          <w:sz w:val="28"/>
          <w:szCs w:val="28"/>
        </w:rPr>
        <w:t>а</w:t>
      </w:r>
      <w:r>
        <w:rPr>
          <w:rFonts w:ascii="Times New Roman" w:hAnsi="Times New Roman" w:cs="Times New Roman"/>
          <w:sz w:val="28"/>
          <w:szCs w:val="28"/>
        </w:rPr>
        <w:t>жения документ необходимо прочитать целиком;</w:t>
      </w:r>
    </w:p>
    <w:p w:rsidR="006C75DD" w:rsidRDefault="006C75DD">
      <w:pPr>
        <w:pStyle w:val="af7"/>
        <w:numPr>
          <w:ilvl w:val="0"/>
          <w:numId w:val="9"/>
        </w:numPr>
        <w:spacing w:after="0" w:line="360" w:lineRule="auto"/>
        <w:ind w:left="709" w:hanging="709"/>
        <w:jc w:val="both"/>
        <w:rPr>
          <w:rFonts w:ascii="Times New Roman" w:hAnsi="Times New Roman" w:cs="Times New Roman"/>
          <w:sz w:val="32"/>
          <w:szCs w:val="32"/>
        </w:rPr>
      </w:pPr>
      <w:r>
        <w:rPr>
          <w:rFonts w:ascii="Times New Roman" w:hAnsi="Times New Roman" w:cs="Times New Roman"/>
          <w:sz w:val="28"/>
          <w:szCs w:val="28"/>
        </w:rPr>
        <w:t>Чем больше в изображении мелких деталей, тем быстрее растёт размер SVG-данных.</w:t>
      </w:r>
    </w:p>
    <w:p w:rsidR="006C75DD" w:rsidRDefault="00C41E53" w:rsidP="00454073">
      <w:pPr>
        <w:pStyle w:val="2"/>
      </w:pPr>
      <w:r>
        <w:br w:type="page"/>
      </w:r>
      <w:bookmarkStart w:id="23" w:name="_Toc453623376"/>
      <w:bookmarkStart w:id="24" w:name="_Toc453623925"/>
      <w:r w:rsidR="006C75DD">
        <w:lastRenderedPageBreak/>
        <w:t>2.2 Графический редактор</w:t>
      </w:r>
      <w:bookmarkEnd w:id="23"/>
      <w:bookmarkEnd w:id="24"/>
    </w:p>
    <w:p w:rsidR="006C75DD" w:rsidRDefault="006C75DD">
      <w:pPr>
        <w:spacing w:line="360" w:lineRule="auto"/>
        <w:ind w:firstLine="709"/>
        <w:jc w:val="both"/>
        <w:rPr>
          <w:sz w:val="28"/>
          <w:szCs w:val="28"/>
        </w:rPr>
      </w:pPr>
      <w:r>
        <w:rPr>
          <w:sz w:val="28"/>
          <w:szCs w:val="28"/>
        </w:rPr>
        <w:t xml:space="preserve">Существует большое количество программ для работы с </w:t>
      </w:r>
      <w:r>
        <w:rPr>
          <w:sz w:val="28"/>
          <w:szCs w:val="28"/>
          <w:lang w:val="en-US"/>
        </w:rPr>
        <w:t>SVG</w:t>
      </w:r>
      <w:r>
        <w:rPr>
          <w:sz w:val="28"/>
          <w:szCs w:val="28"/>
        </w:rPr>
        <w:t xml:space="preserve"> – форм</w:t>
      </w:r>
      <w:r>
        <w:rPr>
          <w:sz w:val="28"/>
          <w:szCs w:val="28"/>
        </w:rPr>
        <w:t>а</w:t>
      </w:r>
      <w:r>
        <w:rPr>
          <w:sz w:val="28"/>
          <w:szCs w:val="28"/>
        </w:rPr>
        <w:t>том представления векторных изображений, каждая из которых имеет свой ряд плюсов и минусов. К тому же, плюсом данного формата является то, что редактировать его можно из любого текстового редактора, так как он пре</w:t>
      </w:r>
      <w:r>
        <w:rPr>
          <w:sz w:val="28"/>
          <w:szCs w:val="28"/>
        </w:rPr>
        <w:t>д</w:t>
      </w:r>
      <w:r>
        <w:rPr>
          <w:sz w:val="28"/>
          <w:szCs w:val="28"/>
        </w:rPr>
        <w:t xml:space="preserve">ставляет собой язык </w:t>
      </w:r>
      <w:r>
        <w:rPr>
          <w:sz w:val="28"/>
          <w:szCs w:val="28"/>
          <w:lang w:val="en-US"/>
        </w:rPr>
        <w:t>XML</w:t>
      </w:r>
      <w:r>
        <w:rPr>
          <w:sz w:val="28"/>
          <w:szCs w:val="28"/>
        </w:rPr>
        <w:t>.  Проведем сравнительную характеристику двух программных продуктов для работы с векторной графикой: Inkscape и CorelDraw.</w:t>
      </w:r>
    </w:p>
    <w:p w:rsidR="006C75DD" w:rsidRDefault="006C75DD">
      <w:pPr>
        <w:spacing w:line="360" w:lineRule="auto"/>
        <w:rPr>
          <w:sz w:val="28"/>
          <w:szCs w:val="28"/>
        </w:rPr>
      </w:pPr>
      <w:r>
        <w:rPr>
          <w:sz w:val="28"/>
          <w:szCs w:val="28"/>
        </w:rPr>
        <w:t xml:space="preserve">Таблица 3 </w:t>
      </w:r>
      <w:r w:rsidR="001F5996">
        <w:rPr>
          <w:sz w:val="28"/>
          <w:szCs w:val="28"/>
        </w:rPr>
        <w:t>–</w:t>
      </w:r>
      <w:r>
        <w:rPr>
          <w:sz w:val="28"/>
          <w:szCs w:val="28"/>
        </w:rPr>
        <w:t xml:space="preserve"> Сравнение программ для работы с векторной графикой</w:t>
      </w:r>
    </w:p>
    <w:tbl>
      <w:tblPr>
        <w:tblW w:w="0" w:type="auto"/>
        <w:tblInd w:w="108" w:type="dxa"/>
        <w:tblLayout w:type="fixed"/>
        <w:tblLook w:val="0000"/>
      </w:tblPr>
      <w:tblGrid>
        <w:gridCol w:w="3170"/>
        <w:gridCol w:w="2750"/>
        <w:gridCol w:w="3661"/>
      </w:tblGrid>
      <w:tr w:rsidR="006C75DD" w:rsidRPr="0077736C">
        <w:tc>
          <w:tcPr>
            <w:tcW w:w="3170" w:type="dxa"/>
            <w:tcBorders>
              <w:top w:val="single" w:sz="4" w:space="0" w:color="000000"/>
              <w:left w:val="single" w:sz="4" w:space="0" w:color="000000"/>
              <w:bottom w:val="single" w:sz="4" w:space="0" w:color="000000"/>
            </w:tcBorders>
            <w:shd w:val="clear" w:color="auto" w:fill="auto"/>
          </w:tcPr>
          <w:p w:rsidR="006C75DD" w:rsidRPr="0077736C" w:rsidRDefault="006C75DD" w:rsidP="00607743">
            <w:pPr>
              <w:snapToGrid w:val="0"/>
              <w:spacing w:line="300" w:lineRule="auto"/>
              <w:contextualSpacing/>
              <w:jc w:val="both"/>
            </w:pPr>
          </w:p>
        </w:tc>
        <w:tc>
          <w:tcPr>
            <w:tcW w:w="2750" w:type="dxa"/>
            <w:tcBorders>
              <w:top w:val="single" w:sz="4" w:space="0" w:color="000000"/>
              <w:left w:val="single" w:sz="4" w:space="0" w:color="000000"/>
              <w:bottom w:val="single" w:sz="4" w:space="0" w:color="000000"/>
            </w:tcBorders>
            <w:shd w:val="clear" w:color="auto" w:fill="auto"/>
          </w:tcPr>
          <w:p w:rsidR="006C75DD" w:rsidRPr="0077736C" w:rsidRDefault="006C75DD" w:rsidP="00607743">
            <w:pPr>
              <w:spacing w:line="300" w:lineRule="auto"/>
              <w:contextualSpacing/>
              <w:jc w:val="both"/>
              <w:rPr>
                <w:lang w:val="en-US"/>
              </w:rPr>
            </w:pPr>
            <w:r w:rsidRPr="0077736C">
              <w:rPr>
                <w:lang w:val="en-US"/>
              </w:rPr>
              <w:t>CorelDraw</w:t>
            </w:r>
          </w:p>
        </w:tc>
        <w:tc>
          <w:tcPr>
            <w:tcW w:w="3661" w:type="dxa"/>
            <w:tcBorders>
              <w:top w:val="single" w:sz="4" w:space="0" w:color="000000"/>
              <w:left w:val="single" w:sz="4" w:space="0" w:color="000000"/>
              <w:bottom w:val="single" w:sz="4" w:space="0" w:color="000000"/>
              <w:right w:val="single" w:sz="4" w:space="0" w:color="000000"/>
            </w:tcBorders>
            <w:shd w:val="clear" w:color="auto" w:fill="auto"/>
          </w:tcPr>
          <w:p w:rsidR="006C75DD" w:rsidRPr="0077736C" w:rsidRDefault="006C75DD" w:rsidP="00607743">
            <w:pPr>
              <w:spacing w:line="300" w:lineRule="auto"/>
              <w:contextualSpacing/>
              <w:jc w:val="both"/>
            </w:pPr>
            <w:r w:rsidRPr="0077736C">
              <w:rPr>
                <w:lang w:val="en-US"/>
              </w:rPr>
              <w:t>Inkscape</w:t>
            </w:r>
          </w:p>
        </w:tc>
      </w:tr>
      <w:tr w:rsidR="006C75DD" w:rsidRPr="0077736C">
        <w:tc>
          <w:tcPr>
            <w:tcW w:w="3170" w:type="dxa"/>
            <w:tcBorders>
              <w:top w:val="single" w:sz="4" w:space="0" w:color="000000"/>
              <w:left w:val="single" w:sz="4" w:space="0" w:color="000000"/>
              <w:bottom w:val="single" w:sz="4" w:space="0" w:color="000000"/>
            </w:tcBorders>
            <w:shd w:val="clear" w:color="auto" w:fill="auto"/>
          </w:tcPr>
          <w:p w:rsidR="006C75DD" w:rsidRPr="0077736C" w:rsidRDefault="006C75DD" w:rsidP="00607743">
            <w:pPr>
              <w:spacing w:line="300" w:lineRule="auto"/>
              <w:contextualSpacing/>
              <w:jc w:val="both"/>
            </w:pPr>
            <w:r w:rsidRPr="0077736C">
              <w:t>Цена</w:t>
            </w:r>
          </w:p>
        </w:tc>
        <w:tc>
          <w:tcPr>
            <w:tcW w:w="2750" w:type="dxa"/>
            <w:tcBorders>
              <w:top w:val="single" w:sz="4" w:space="0" w:color="000000"/>
              <w:left w:val="single" w:sz="4" w:space="0" w:color="000000"/>
              <w:bottom w:val="single" w:sz="4" w:space="0" w:color="000000"/>
            </w:tcBorders>
            <w:shd w:val="clear" w:color="auto" w:fill="auto"/>
          </w:tcPr>
          <w:p w:rsidR="006C75DD" w:rsidRPr="0077736C" w:rsidRDefault="006C75DD" w:rsidP="00607743">
            <w:pPr>
              <w:spacing w:line="300" w:lineRule="auto"/>
              <w:contextualSpacing/>
              <w:jc w:val="both"/>
            </w:pPr>
            <w:r w:rsidRPr="0077736C">
              <w:t xml:space="preserve">Более </w:t>
            </w:r>
            <w:r w:rsidRPr="0077736C">
              <w:rPr>
                <w:lang w:val="en-US"/>
              </w:rPr>
              <w:t>3</w:t>
            </w:r>
            <w:r w:rsidRPr="0077736C">
              <w:t>00</w:t>
            </w:r>
            <w:r w:rsidRPr="0077736C">
              <w:rPr>
                <w:lang w:val="en-US"/>
              </w:rPr>
              <w:t>$</w:t>
            </w:r>
          </w:p>
        </w:tc>
        <w:tc>
          <w:tcPr>
            <w:tcW w:w="3661" w:type="dxa"/>
            <w:tcBorders>
              <w:top w:val="single" w:sz="4" w:space="0" w:color="000000"/>
              <w:left w:val="single" w:sz="4" w:space="0" w:color="000000"/>
              <w:bottom w:val="single" w:sz="4" w:space="0" w:color="000000"/>
              <w:right w:val="single" w:sz="4" w:space="0" w:color="000000"/>
            </w:tcBorders>
            <w:shd w:val="clear" w:color="auto" w:fill="auto"/>
          </w:tcPr>
          <w:p w:rsidR="006C75DD" w:rsidRPr="0077736C" w:rsidRDefault="006C75DD" w:rsidP="00607743">
            <w:pPr>
              <w:spacing w:line="300" w:lineRule="auto"/>
              <w:contextualSpacing/>
              <w:jc w:val="both"/>
            </w:pPr>
            <w:r w:rsidRPr="0077736C">
              <w:t>Бесплатно</w:t>
            </w:r>
          </w:p>
        </w:tc>
      </w:tr>
      <w:tr w:rsidR="006C75DD" w:rsidRPr="0077736C">
        <w:tc>
          <w:tcPr>
            <w:tcW w:w="3170" w:type="dxa"/>
            <w:tcBorders>
              <w:top w:val="single" w:sz="4" w:space="0" w:color="000000"/>
              <w:left w:val="single" w:sz="4" w:space="0" w:color="000000"/>
              <w:bottom w:val="single" w:sz="4" w:space="0" w:color="000000"/>
            </w:tcBorders>
            <w:shd w:val="clear" w:color="auto" w:fill="auto"/>
          </w:tcPr>
          <w:p w:rsidR="006C75DD" w:rsidRPr="0077736C" w:rsidRDefault="006C75DD" w:rsidP="00607743">
            <w:pPr>
              <w:spacing w:line="300" w:lineRule="auto"/>
              <w:contextualSpacing/>
              <w:jc w:val="both"/>
              <w:rPr>
                <w:lang w:val="en-US"/>
              </w:rPr>
            </w:pPr>
            <w:r w:rsidRPr="0077736C">
              <w:t>Операционная система</w:t>
            </w:r>
          </w:p>
        </w:tc>
        <w:tc>
          <w:tcPr>
            <w:tcW w:w="2750" w:type="dxa"/>
            <w:tcBorders>
              <w:top w:val="single" w:sz="4" w:space="0" w:color="000000"/>
              <w:left w:val="single" w:sz="4" w:space="0" w:color="000000"/>
              <w:bottom w:val="single" w:sz="4" w:space="0" w:color="000000"/>
            </w:tcBorders>
            <w:shd w:val="clear" w:color="auto" w:fill="auto"/>
          </w:tcPr>
          <w:p w:rsidR="006C75DD" w:rsidRPr="0077736C" w:rsidRDefault="006C75DD" w:rsidP="00607743">
            <w:pPr>
              <w:spacing w:line="300" w:lineRule="auto"/>
              <w:contextualSpacing/>
              <w:jc w:val="both"/>
            </w:pPr>
            <w:r w:rsidRPr="0077736C">
              <w:rPr>
                <w:lang w:val="en-US"/>
              </w:rPr>
              <w:t>Windows</w:t>
            </w:r>
          </w:p>
        </w:tc>
        <w:tc>
          <w:tcPr>
            <w:tcW w:w="3661" w:type="dxa"/>
            <w:tcBorders>
              <w:top w:val="single" w:sz="4" w:space="0" w:color="000000"/>
              <w:left w:val="single" w:sz="4" w:space="0" w:color="000000"/>
              <w:bottom w:val="single" w:sz="4" w:space="0" w:color="000000"/>
              <w:right w:val="single" w:sz="4" w:space="0" w:color="000000"/>
            </w:tcBorders>
            <w:shd w:val="clear" w:color="auto" w:fill="auto"/>
          </w:tcPr>
          <w:p w:rsidR="006C75DD" w:rsidRPr="0077736C" w:rsidRDefault="006C75DD" w:rsidP="00607743">
            <w:pPr>
              <w:spacing w:line="300" w:lineRule="auto"/>
              <w:contextualSpacing/>
              <w:jc w:val="both"/>
            </w:pPr>
            <w:r w:rsidRPr="0077736C">
              <w:t>Кроссплатформенно</w:t>
            </w:r>
          </w:p>
        </w:tc>
      </w:tr>
      <w:tr w:rsidR="006C75DD" w:rsidRPr="0077736C">
        <w:tc>
          <w:tcPr>
            <w:tcW w:w="3170" w:type="dxa"/>
            <w:tcBorders>
              <w:top w:val="single" w:sz="4" w:space="0" w:color="000000"/>
              <w:left w:val="single" w:sz="4" w:space="0" w:color="000000"/>
              <w:bottom w:val="single" w:sz="4" w:space="0" w:color="000000"/>
            </w:tcBorders>
            <w:shd w:val="clear" w:color="auto" w:fill="auto"/>
          </w:tcPr>
          <w:p w:rsidR="006C75DD" w:rsidRPr="0077736C" w:rsidRDefault="006C75DD" w:rsidP="00607743">
            <w:pPr>
              <w:spacing w:line="300" w:lineRule="auto"/>
              <w:contextualSpacing/>
              <w:jc w:val="both"/>
            </w:pPr>
            <w:r w:rsidRPr="0077736C">
              <w:t>Легкость изучения</w:t>
            </w:r>
          </w:p>
        </w:tc>
        <w:tc>
          <w:tcPr>
            <w:tcW w:w="2750" w:type="dxa"/>
            <w:tcBorders>
              <w:top w:val="single" w:sz="4" w:space="0" w:color="000000"/>
              <w:left w:val="single" w:sz="4" w:space="0" w:color="000000"/>
              <w:bottom w:val="single" w:sz="4" w:space="0" w:color="000000"/>
            </w:tcBorders>
            <w:shd w:val="clear" w:color="auto" w:fill="auto"/>
          </w:tcPr>
          <w:p w:rsidR="006C75DD" w:rsidRPr="0077736C" w:rsidRDefault="006C75DD" w:rsidP="00607743">
            <w:pPr>
              <w:spacing w:line="300" w:lineRule="auto"/>
              <w:contextualSpacing/>
              <w:jc w:val="both"/>
            </w:pPr>
            <w:r w:rsidRPr="0077736C">
              <w:t>Требуется подготовка</w:t>
            </w:r>
          </w:p>
        </w:tc>
        <w:tc>
          <w:tcPr>
            <w:tcW w:w="3661" w:type="dxa"/>
            <w:tcBorders>
              <w:top w:val="single" w:sz="4" w:space="0" w:color="000000"/>
              <w:left w:val="single" w:sz="4" w:space="0" w:color="000000"/>
              <w:bottom w:val="single" w:sz="4" w:space="0" w:color="000000"/>
              <w:right w:val="single" w:sz="4" w:space="0" w:color="000000"/>
            </w:tcBorders>
            <w:shd w:val="clear" w:color="auto" w:fill="auto"/>
          </w:tcPr>
          <w:p w:rsidR="006C75DD" w:rsidRPr="0077736C" w:rsidRDefault="006C75DD" w:rsidP="00607743">
            <w:pPr>
              <w:spacing w:line="300" w:lineRule="auto"/>
              <w:contextualSpacing/>
              <w:jc w:val="both"/>
            </w:pPr>
            <w:r w:rsidRPr="0077736C">
              <w:t>Несложен в практическом из</w:t>
            </w:r>
            <w:r w:rsidRPr="0077736C">
              <w:t>у</w:t>
            </w:r>
            <w:r w:rsidRPr="0077736C">
              <w:t>чении</w:t>
            </w:r>
          </w:p>
        </w:tc>
      </w:tr>
      <w:tr w:rsidR="006C75DD" w:rsidRPr="0077736C">
        <w:tc>
          <w:tcPr>
            <w:tcW w:w="3170" w:type="dxa"/>
            <w:tcBorders>
              <w:top w:val="single" w:sz="4" w:space="0" w:color="000000"/>
              <w:left w:val="single" w:sz="4" w:space="0" w:color="000000"/>
              <w:bottom w:val="single" w:sz="4" w:space="0" w:color="000000"/>
            </w:tcBorders>
            <w:shd w:val="clear" w:color="auto" w:fill="auto"/>
          </w:tcPr>
          <w:p w:rsidR="006C75DD" w:rsidRPr="0077736C" w:rsidRDefault="006C75DD" w:rsidP="00607743">
            <w:pPr>
              <w:spacing w:line="300" w:lineRule="auto"/>
              <w:contextualSpacing/>
              <w:jc w:val="both"/>
            </w:pPr>
            <w:r w:rsidRPr="0077736C">
              <w:t>Особые возможности</w:t>
            </w:r>
          </w:p>
        </w:tc>
        <w:tc>
          <w:tcPr>
            <w:tcW w:w="2750" w:type="dxa"/>
            <w:tcBorders>
              <w:top w:val="single" w:sz="4" w:space="0" w:color="000000"/>
              <w:left w:val="single" w:sz="4" w:space="0" w:color="000000"/>
              <w:bottom w:val="single" w:sz="4" w:space="0" w:color="000000"/>
            </w:tcBorders>
            <w:shd w:val="clear" w:color="auto" w:fill="auto"/>
          </w:tcPr>
          <w:p w:rsidR="006C75DD" w:rsidRPr="0077736C" w:rsidRDefault="006C75DD" w:rsidP="00607743">
            <w:pPr>
              <w:spacing w:line="300" w:lineRule="auto"/>
              <w:contextualSpacing/>
              <w:jc w:val="both"/>
            </w:pPr>
            <w:r w:rsidRPr="0077736C">
              <w:t>Обширный набор инс</w:t>
            </w:r>
            <w:r w:rsidRPr="0077736C">
              <w:t>т</w:t>
            </w:r>
            <w:r w:rsidRPr="0077736C">
              <w:t>рументов, работа с б</w:t>
            </w:r>
            <w:r w:rsidRPr="0077736C">
              <w:t>а</w:t>
            </w:r>
            <w:r w:rsidRPr="0077736C">
              <w:t>зами данных</w:t>
            </w:r>
          </w:p>
        </w:tc>
        <w:tc>
          <w:tcPr>
            <w:tcW w:w="3661" w:type="dxa"/>
            <w:tcBorders>
              <w:top w:val="single" w:sz="4" w:space="0" w:color="000000"/>
              <w:left w:val="single" w:sz="4" w:space="0" w:color="000000"/>
              <w:bottom w:val="single" w:sz="4" w:space="0" w:color="000000"/>
              <w:right w:val="single" w:sz="4" w:space="0" w:color="000000"/>
            </w:tcBorders>
            <w:shd w:val="clear" w:color="auto" w:fill="auto"/>
          </w:tcPr>
          <w:p w:rsidR="006C75DD" w:rsidRPr="0077736C" w:rsidRDefault="006C75DD" w:rsidP="00607743">
            <w:pPr>
              <w:spacing w:line="300" w:lineRule="auto"/>
              <w:contextualSpacing/>
              <w:jc w:val="both"/>
            </w:pPr>
            <w:r w:rsidRPr="0077736C">
              <w:t xml:space="preserve">Возможность редактировать объекты с помощью встроенного </w:t>
            </w:r>
            <w:r w:rsidRPr="0077736C">
              <w:rPr>
                <w:lang w:val="en-US"/>
              </w:rPr>
              <w:t>XML</w:t>
            </w:r>
            <w:r w:rsidRPr="0077736C">
              <w:t xml:space="preserve"> редактора</w:t>
            </w:r>
          </w:p>
        </w:tc>
      </w:tr>
      <w:tr w:rsidR="006C75DD" w:rsidRPr="0077736C">
        <w:tc>
          <w:tcPr>
            <w:tcW w:w="3170" w:type="dxa"/>
            <w:tcBorders>
              <w:top w:val="single" w:sz="4" w:space="0" w:color="000000"/>
              <w:left w:val="single" w:sz="4" w:space="0" w:color="000000"/>
              <w:bottom w:val="single" w:sz="4" w:space="0" w:color="000000"/>
            </w:tcBorders>
            <w:shd w:val="clear" w:color="auto" w:fill="auto"/>
          </w:tcPr>
          <w:p w:rsidR="006C75DD" w:rsidRPr="0077736C" w:rsidRDefault="006C75DD" w:rsidP="00607743">
            <w:pPr>
              <w:spacing w:line="300" w:lineRule="auto"/>
              <w:contextualSpacing/>
              <w:jc w:val="both"/>
            </w:pPr>
            <w:r w:rsidRPr="0077736C">
              <w:t xml:space="preserve">Поддержка </w:t>
            </w:r>
            <w:r w:rsidRPr="0077736C">
              <w:rPr>
                <w:lang w:val="en-US"/>
              </w:rPr>
              <w:t>SVG</w:t>
            </w:r>
          </w:p>
        </w:tc>
        <w:tc>
          <w:tcPr>
            <w:tcW w:w="2750" w:type="dxa"/>
            <w:tcBorders>
              <w:top w:val="single" w:sz="4" w:space="0" w:color="000000"/>
              <w:left w:val="single" w:sz="4" w:space="0" w:color="000000"/>
              <w:bottom w:val="single" w:sz="4" w:space="0" w:color="000000"/>
            </w:tcBorders>
            <w:shd w:val="clear" w:color="auto" w:fill="auto"/>
          </w:tcPr>
          <w:p w:rsidR="006C75DD" w:rsidRPr="0077736C" w:rsidRDefault="006C75DD" w:rsidP="00607743">
            <w:pPr>
              <w:spacing w:line="300" w:lineRule="auto"/>
              <w:contextualSpacing/>
              <w:jc w:val="both"/>
            </w:pPr>
            <w:r w:rsidRPr="0077736C">
              <w:t>Да</w:t>
            </w:r>
          </w:p>
        </w:tc>
        <w:tc>
          <w:tcPr>
            <w:tcW w:w="3661" w:type="dxa"/>
            <w:tcBorders>
              <w:top w:val="single" w:sz="4" w:space="0" w:color="000000"/>
              <w:left w:val="single" w:sz="4" w:space="0" w:color="000000"/>
              <w:bottom w:val="single" w:sz="4" w:space="0" w:color="000000"/>
              <w:right w:val="single" w:sz="4" w:space="0" w:color="000000"/>
            </w:tcBorders>
            <w:shd w:val="clear" w:color="auto" w:fill="auto"/>
          </w:tcPr>
          <w:p w:rsidR="006C75DD" w:rsidRPr="0077736C" w:rsidRDefault="006C75DD" w:rsidP="00607743">
            <w:pPr>
              <w:spacing w:line="300" w:lineRule="auto"/>
              <w:contextualSpacing/>
              <w:jc w:val="both"/>
            </w:pPr>
            <w:r w:rsidRPr="0077736C">
              <w:t>Да</w:t>
            </w:r>
          </w:p>
        </w:tc>
      </w:tr>
      <w:tr w:rsidR="006C75DD" w:rsidRPr="0077736C">
        <w:tc>
          <w:tcPr>
            <w:tcW w:w="3170" w:type="dxa"/>
            <w:tcBorders>
              <w:top w:val="single" w:sz="4" w:space="0" w:color="000000"/>
              <w:left w:val="single" w:sz="4" w:space="0" w:color="000000"/>
              <w:bottom w:val="single" w:sz="4" w:space="0" w:color="000000"/>
            </w:tcBorders>
            <w:shd w:val="clear" w:color="auto" w:fill="auto"/>
          </w:tcPr>
          <w:p w:rsidR="006C75DD" w:rsidRPr="0077736C" w:rsidRDefault="006C75DD" w:rsidP="00607743">
            <w:pPr>
              <w:spacing w:line="300" w:lineRule="auto"/>
              <w:contextualSpacing/>
              <w:jc w:val="both"/>
            </w:pPr>
            <w:r w:rsidRPr="0077736C">
              <w:t>Векторизация</w:t>
            </w:r>
          </w:p>
        </w:tc>
        <w:tc>
          <w:tcPr>
            <w:tcW w:w="2750" w:type="dxa"/>
            <w:tcBorders>
              <w:top w:val="single" w:sz="4" w:space="0" w:color="000000"/>
              <w:left w:val="single" w:sz="4" w:space="0" w:color="000000"/>
              <w:bottom w:val="single" w:sz="4" w:space="0" w:color="000000"/>
            </w:tcBorders>
            <w:shd w:val="clear" w:color="auto" w:fill="auto"/>
          </w:tcPr>
          <w:p w:rsidR="006C75DD" w:rsidRPr="0077736C" w:rsidRDefault="006C75DD" w:rsidP="00607743">
            <w:pPr>
              <w:spacing w:line="300" w:lineRule="auto"/>
              <w:contextualSpacing/>
              <w:jc w:val="both"/>
            </w:pPr>
            <w:r w:rsidRPr="0077736C">
              <w:t>Да</w:t>
            </w:r>
          </w:p>
        </w:tc>
        <w:tc>
          <w:tcPr>
            <w:tcW w:w="3661" w:type="dxa"/>
            <w:tcBorders>
              <w:top w:val="single" w:sz="4" w:space="0" w:color="000000"/>
              <w:left w:val="single" w:sz="4" w:space="0" w:color="000000"/>
              <w:bottom w:val="single" w:sz="4" w:space="0" w:color="000000"/>
              <w:right w:val="single" w:sz="4" w:space="0" w:color="000000"/>
            </w:tcBorders>
            <w:shd w:val="clear" w:color="auto" w:fill="auto"/>
          </w:tcPr>
          <w:p w:rsidR="006C75DD" w:rsidRPr="0077736C" w:rsidRDefault="006C75DD" w:rsidP="00607743">
            <w:pPr>
              <w:spacing w:line="300" w:lineRule="auto"/>
              <w:contextualSpacing/>
              <w:jc w:val="both"/>
            </w:pPr>
            <w:r w:rsidRPr="0077736C">
              <w:t>Да</w:t>
            </w:r>
          </w:p>
        </w:tc>
      </w:tr>
      <w:tr w:rsidR="006C75DD" w:rsidRPr="0077736C">
        <w:tc>
          <w:tcPr>
            <w:tcW w:w="3170" w:type="dxa"/>
            <w:tcBorders>
              <w:top w:val="single" w:sz="4" w:space="0" w:color="000000"/>
              <w:left w:val="single" w:sz="4" w:space="0" w:color="000000"/>
              <w:bottom w:val="single" w:sz="4" w:space="0" w:color="000000"/>
            </w:tcBorders>
            <w:shd w:val="clear" w:color="auto" w:fill="auto"/>
          </w:tcPr>
          <w:p w:rsidR="006C75DD" w:rsidRPr="0077736C" w:rsidRDefault="006C75DD" w:rsidP="00607743">
            <w:pPr>
              <w:spacing w:line="300" w:lineRule="auto"/>
              <w:contextualSpacing/>
              <w:jc w:val="both"/>
            </w:pPr>
            <w:r w:rsidRPr="0077736C">
              <w:t>Исправление существующ</w:t>
            </w:r>
            <w:r w:rsidRPr="0077736C">
              <w:t>е</w:t>
            </w:r>
            <w:r w:rsidRPr="0077736C">
              <w:t>го кода</w:t>
            </w:r>
          </w:p>
        </w:tc>
        <w:tc>
          <w:tcPr>
            <w:tcW w:w="2750" w:type="dxa"/>
            <w:tcBorders>
              <w:top w:val="single" w:sz="4" w:space="0" w:color="000000"/>
              <w:left w:val="single" w:sz="4" w:space="0" w:color="000000"/>
              <w:bottom w:val="single" w:sz="4" w:space="0" w:color="000000"/>
            </w:tcBorders>
            <w:shd w:val="clear" w:color="auto" w:fill="auto"/>
          </w:tcPr>
          <w:p w:rsidR="006C75DD" w:rsidRPr="0077736C" w:rsidRDefault="006C75DD" w:rsidP="00607743">
            <w:pPr>
              <w:spacing w:line="300" w:lineRule="auto"/>
              <w:contextualSpacing/>
              <w:jc w:val="both"/>
            </w:pPr>
            <w:r w:rsidRPr="0077736C">
              <w:t>Незначительные и</w:t>
            </w:r>
            <w:r w:rsidRPr="0077736C">
              <w:t>с</w:t>
            </w:r>
            <w:r w:rsidRPr="0077736C">
              <w:t>правления</w:t>
            </w:r>
          </w:p>
        </w:tc>
        <w:tc>
          <w:tcPr>
            <w:tcW w:w="3661" w:type="dxa"/>
            <w:tcBorders>
              <w:top w:val="single" w:sz="4" w:space="0" w:color="000000"/>
              <w:left w:val="single" w:sz="4" w:space="0" w:color="000000"/>
              <w:bottom w:val="single" w:sz="4" w:space="0" w:color="000000"/>
              <w:right w:val="single" w:sz="4" w:space="0" w:color="000000"/>
            </w:tcBorders>
            <w:shd w:val="clear" w:color="auto" w:fill="auto"/>
          </w:tcPr>
          <w:p w:rsidR="006C75DD" w:rsidRPr="0077736C" w:rsidRDefault="006C75DD" w:rsidP="00607743">
            <w:pPr>
              <w:spacing w:line="300" w:lineRule="auto"/>
              <w:contextualSpacing/>
              <w:jc w:val="both"/>
            </w:pPr>
            <w:r w:rsidRPr="0077736C">
              <w:t xml:space="preserve">Включение дополнительных библиотек и приведение кода к стандарту </w:t>
            </w:r>
            <w:r w:rsidRPr="0077736C">
              <w:rPr>
                <w:lang w:val="en-US"/>
              </w:rPr>
              <w:t>Inkscape</w:t>
            </w:r>
          </w:p>
        </w:tc>
      </w:tr>
    </w:tbl>
    <w:p w:rsidR="00C41E53" w:rsidRDefault="00C41E53" w:rsidP="00454073">
      <w:pPr>
        <w:pStyle w:val="2"/>
      </w:pPr>
    </w:p>
    <w:p w:rsidR="006C75DD" w:rsidRDefault="00C41E53" w:rsidP="00C41E53">
      <w:pPr>
        <w:pStyle w:val="2"/>
      </w:pPr>
      <w:r>
        <w:br w:type="page"/>
      </w:r>
      <w:bookmarkStart w:id="25" w:name="_Toc453623377"/>
      <w:bookmarkStart w:id="26" w:name="_Toc453623926"/>
      <w:r>
        <w:lastRenderedPageBreak/>
        <w:t>2.3 Архитектура решения</w:t>
      </w:r>
      <w:bookmarkEnd w:id="25"/>
      <w:bookmarkEnd w:id="26"/>
    </w:p>
    <w:p w:rsidR="006C75DD" w:rsidRDefault="006C75DD">
      <w:pPr>
        <w:spacing w:line="360" w:lineRule="auto"/>
        <w:ind w:firstLine="709"/>
        <w:jc w:val="both"/>
        <w:rPr>
          <w:sz w:val="28"/>
          <w:szCs w:val="28"/>
        </w:rPr>
      </w:pPr>
      <w:r>
        <w:rPr>
          <w:sz w:val="28"/>
          <w:szCs w:val="28"/>
        </w:rPr>
        <w:t>Перед тем как приступить к разработке следует разобраться с взаим</w:t>
      </w:r>
      <w:r>
        <w:rPr>
          <w:sz w:val="28"/>
          <w:szCs w:val="28"/>
        </w:rPr>
        <w:t>о</w:t>
      </w:r>
      <w:r>
        <w:rPr>
          <w:sz w:val="28"/>
          <w:szCs w:val="28"/>
        </w:rPr>
        <w:t>действием отдельных компонентов и модулей программы друг с другом. Где будут храниться данные, как будут передаваться, каким образом происходит взаимодействие модулей.</w:t>
      </w:r>
    </w:p>
    <w:p w:rsidR="006C75DD" w:rsidRDefault="006C75DD">
      <w:pPr>
        <w:pStyle w:val="3"/>
        <w:spacing w:before="0" w:after="0" w:line="360" w:lineRule="auto"/>
        <w:ind w:left="0" w:firstLine="708"/>
        <w:rPr>
          <w:szCs w:val="28"/>
        </w:rPr>
      </w:pPr>
      <w:bookmarkStart w:id="27" w:name="_Toc453623927"/>
      <w:r>
        <w:rPr>
          <w:rFonts w:ascii="Times New Roman" w:hAnsi="Times New Roman"/>
          <w:sz w:val="28"/>
          <w:szCs w:val="28"/>
        </w:rPr>
        <w:t>2.3.1 Использование базы данных</w:t>
      </w:r>
      <w:bookmarkEnd w:id="27"/>
    </w:p>
    <w:p w:rsidR="006C75DD" w:rsidRDefault="006C75DD">
      <w:pPr>
        <w:pStyle w:val="Times1420"/>
        <w:tabs>
          <w:tab w:val="clear" w:pos="709"/>
        </w:tabs>
        <w:spacing w:line="360" w:lineRule="auto"/>
        <w:rPr>
          <w:szCs w:val="28"/>
        </w:rPr>
      </w:pPr>
      <w:r>
        <w:rPr>
          <w:szCs w:val="28"/>
        </w:rPr>
        <w:t xml:space="preserve">После того, как с созданием модели карты закончено и при добавлении ее на </w:t>
      </w:r>
      <w:r>
        <w:rPr>
          <w:szCs w:val="28"/>
          <w:lang w:val="en-US"/>
        </w:rPr>
        <w:t>html</w:t>
      </w:r>
      <w:r>
        <w:rPr>
          <w:szCs w:val="28"/>
        </w:rPr>
        <w:t xml:space="preserve"> – страницу она отображается корректно, работает анимация по н</w:t>
      </w:r>
      <w:r>
        <w:rPr>
          <w:szCs w:val="28"/>
        </w:rPr>
        <w:t>а</w:t>
      </w:r>
      <w:r>
        <w:rPr>
          <w:szCs w:val="28"/>
        </w:rPr>
        <w:t>жатию клавиш мыши стоит задуматься о том, где и каким образом хранить информацию о расписании по каждой аудитории. В данном проекте испол</w:t>
      </w:r>
      <w:r>
        <w:rPr>
          <w:szCs w:val="28"/>
        </w:rPr>
        <w:t>ь</w:t>
      </w:r>
      <w:r>
        <w:rPr>
          <w:szCs w:val="28"/>
        </w:rPr>
        <w:t xml:space="preserve">зуется база данных </w:t>
      </w:r>
      <w:r>
        <w:rPr>
          <w:szCs w:val="28"/>
          <w:lang w:val="en-US"/>
        </w:rPr>
        <w:t>MySQL</w:t>
      </w:r>
      <w:r>
        <w:rPr>
          <w:szCs w:val="28"/>
        </w:rPr>
        <w:t xml:space="preserve">. </w:t>
      </w:r>
    </w:p>
    <w:p w:rsidR="006C75DD" w:rsidRDefault="006C75DD">
      <w:pPr>
        <w:pStyle w:val="Times1420"/>
        <w:tabs>
          <w:tab w:val="clear" w:pos="709"/>
        </w:tabs>
        <w:spacing w:line="360" w:lineRule="auto"/>
      </w:pPr>
      <w:r>
        <w:rPr>
          <w:szCs w:val="28"/>
        </w:rPr>
        <w:t>Чтобы верно распределить данные и структурно обозначить их по кат</w:t>
      </w:r>
      <w:r>
        <w:rPr>
          <w:szCs w:val="28"/>
        </w:rPr>
        <w:t>е</w:t>
      </w:r>
      <w:r>
        <w:rPr>
          <w:szCs w:val="28"/>
        </w:rPr>
        <w:t xml:space="preserve">гориям составим несколько таблиц, опишем каждое поле и составим </w:t>
      </w:r>
      <w:r>
        <w:rPr>
          <w:szCs w:val="28"/>
          <w:lang w:val="en-US"/>
        </w:rPr>
        <w:t>UML</w:t>
      </w:r>
      <w:r>
        <w:rPr>
          <w:szCs w:val="28"/>
        </w:rPr>
        <w:t xml:space="preserve">-диаграмму связей между ними. На рисунке 1 представлена </w:t>
      </w:r>
      <w:r>
        <w:rPr>
          <w:szCs w:val="28"/>
          <w:lang w:val="en-US"/>
        </w:rPr>
        <w:t>ER</w:t>
      </w:r>
      <w:r>
        <w:rPr>
          <w:szCs w:val="28"/>
        </w:rPr>
        <w:t xml:space="preserve"> – диаграмма связей между отдельными таблицами в базе данных.</w:t>
      </w:r>
    </w:p>
    <w:p w:rsidR="006C75DD" w:rsidRDefault="008456EB">
      <w:pPr>
        <w:pStyle w:val="Times1420"/>
        <w:tabs>
          <w:tab w:val="clear" w:pos="709"/>
        </w:tabs>
        <w:ind w:firstLine="0"/>
        <w:jc w:val="left"/>
        <w:rPr>
          <w:szCs w:val="28"/>
        </w:rPr>
      </w:pPr>
      <w:r>
        <w:rPr>
          <w:noProof/>
          <w:lang w:eastAsia="ru-RU"/>
        </w:rPr>
        <w:drawing>
          <wp:inline distT="0" distB="0" distL="0" distR="0">
            <wp:extent cx="5911850" cy="3413125"/>
            <wp:effectExtent l="1905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srcRect/>
                    <a:stretch>
                      <a:fillRect/>
                    </a:stretch>
                  </pic:blipFill>
                  <pic:spPr bwMode="auto">
                    <a:xfrm>
                      <a:off x="0" y="0"/>
                      <a:ext cx="5911850" cy="3413125"/>
                    </a:xfrm>
                    <a:prstGeom prst="rect">
                      <a:avLst/>
                    </a:prstGeom>
                    <a:solidFill>
                      <a:srgbClr val="FFFFFF"/>
                    </a:solidFill>
                    <a:ln w="9525">
                      <a:noFill/>
                      <a:miter lim="800000"/>
                      <a:headEnd/>
                      <a:tailEnd/>
                    </a:ln>
                  </pic:spPr>
                </pic:pic>
              </a:graphicData>
            </a:graphic>
          </wp:inline>
        </w:drawing>
      </w:r>
    </w:p>
    <w:p w:rsidR="006C75DD" w:rsidRDefault="006C75DD">
      <w:pPr>
        <w:pStyle w:val="Times1420"/>
        <w:tabs>
          <w:tab w:val="clear" w:pos="709"/>
        </w:tabs>
        <w:spacing w:line="360" w:lineRule="auto"/>
        <w:ind w:firstLine="0"/>
        <w:jc w:val="center"/>
        <w:rPr>
          <w:szCs w:val="28"/>
        </w:rPr>
      </w:pPr>
      <w:r>
        <w:rPr>
          <w:szCs w:val="28"/>
        </w:rPr>
        <w:t xml:space="preserve">Рисунок 1 </w:t>
      </w:r>
      <w:r w:rsidR="001F5996">
        <w:rPr>
          <w:szCs w:val="28"/>
        </w:rPr>
        <w:t>–</w:t>
      </w:r>
      <w:r>
        <w:rPr>
          <w:szCs w:val="28"/>
        </w:rPr>
        <w:t xml:space="preserve"> </w:t>
      </w:r>
      <w:r>
        <w:rPr>
          <w:szCs w:val="28"/>
          <w:lang w:val="en-US"/>
        </w:rPr>
        <w:t>ER</w:t>
      </w:r>
      <w:r>
        <w:rPr>
          <w:szCs w:val="28"/>
        </w:rPr>
        <w:t xml:space="preserve"> – диаграмма базы данных</w:t>
      </w:r>
    </w:p>
    <w:p w:rsidR="006C75DD" w:rsidRDefault="006C75DD">
      <w:pPr>
        <w:pStyle w:val="Times1420"/>
        <w:tabs>
          <w:tab w:val="clear" w:pos="709"/>
        </w:tabs>
        <w:spacing w:line="360" w:lineRule="auto"/>
        <w:ind w:firstLine="0"/>
        <w:rPr>
          <w:szCs w:val="28"/>
        </w:rPr>
      </w:pPr>
    </w:p>
    <w:p w:rsidR="006C75DD" w:rsidRDefault="006C75DD">
      <w:pPr>
        <w:pStyle w:val="Times1420"/>
        <w:tabs>
          <w:tab w:val="clear" w:pos="709"/>
        </w:tabs>
        <w:spacing w:line="360" w:lineRule="auto"/>
        <w:ind w:firstLine="0"/>
        <w:rPr>
          <w:szCs w:val="28"/>
        </w:rPr>
      </w:pPr>
    </w:p>
    <w:p w:rsidR="006C75DD" w:rsidRDefault="006C75DD">
      <w:pPr>
        <w:pStyle w:val="Times1420"/>
        <w:tabs>
          <w:tab w:val="clear" w:pos="709"/>
        </w:tabs>
        <w:spacing w:line="360" w:lineRule="auto"/>
        <w:ind w:firstLine="0"/>
        <w:rPr>
          <w:szCs w:val="28"/>
        </w:rPr>
      </w:pPr>
      <w:r>
        <w:rPr>
          <w:szCs w:val="28"/>
        </w:rPr>
        <w:lastRenderedPageBreak/>
        <w:t>Опишем каждую структуру в отдельности.</w:t>
      </w:r>
    </w:p>
    <w:p w:rsidR="006C75DD" w:rsidRPr="00994EFB" w:rsidRDefault="006C75DD">
      <w:pPr>
        <w:pStyle w:val="Times1420"/>
        <w:numPr>
          <w:ilvl w:val="0"/>
          <w:numId w:val="15"/>
        </w:numPr>
        <w:tabs>
          <w:tab w:val="clear" w:pos="709"/>
        </w:tabs>
        <w:spacing w:line="360" w:lineRule="auto"/>
        <w:rPr>
          <w:szCs w:val="28"/>
        </w:rPr>
      </w:pPr>
      <w:r>
        <w:rPr>
          <w:szCs w:val="28"/>
        </w:rPr>
        <w:t xml:space="preserve">Таблица </w:t>
      </w:r>
      <w:r>
        <w:rPr>
          <w:szCs w:val="28"/>
          <w:lang w:val="en-US"/>
        </w:rPr>
        <w:t>Group</w:t>
      </w:r>
      <w:r>
        <w:rPr>
          <w:szCs w:val="28"/>
        </w:rPr>
        <w:t xml:space="preserve"> показывает множество групп, на которые разбиты студенты.</w:t>
      </w:r>
    </w:p>
    <w:p w:rsidR="006C75DD" w:rsidRPr="00994EFB" w:rsidRDefault="006C75DD">
      <w:pPr>
        <w:pStyle w:val="Times1420"/>
        <w:numPr>
          <w:ilvl w:val="1"/>
          <w:numId w:val="15"/>
        </w:numPr>
        <w:tabs>
          <w:tab w:val="clear" w:pos="709"/>
        </w:tabs>
        <w:spacing w:line="360" w:lineRule="auto"/>
        <w:rPr>
          <w:szCs w:val="28"/>
        </w:rPr>
      </w:pPr>
      <w:r>
        <w:rPr>
          <w:szCs w:val="28"/>
          <w:lang w:val="en-US"/>
        </w:rPr>
        <w:t>codeGroup</w:t>
      </w:r>
      <w:r>
        <w:rPr>
          <w:szCs w:val="28"/>
        </w:rPr>
        <w:t xml:space="preserve"> – уникальный идентификатор для каждой группы;</w:t>
      </w:r>
    </w:p>
    <w:p w:rsidR="006C75DD" w:rsidRDefault="006C75DD">
      <w:pPr>
        <w:pStyle w:val="Times1420"/>
        <w:numPr>
          <w:ilvl w:val="1"/>
          <w:numId w:val="15"/>
        </w:numPr>
        <w:tabs>
          <w:tab w:val="clear" w:pos="709"/>
        </w:tabs>
        <w:spacing w:line="360" w:lineRule="auto"/>
        <w:rPr>
          <w:szCs w:val="28"/>
          <w:lang w:val="en-US"/>
        </w:rPr>
      </w:pPr>
      <w:r>
        <w:rPr>
          <w:szCs w:val="28"/>
          <w:lang w:val="en-US"/>
        </w:rPr>
        <w:t xml:space="preserve">numberGroup – </w:t>
      </w:r>
      <w:r>
        <w:rPr>
          <w:szCs w:val="28"/>
        </w:rPr>
        <w:t>номер группы;</w:t>
      </w:r>
    </w:p>
    <w:p w:rsidR="006C75DD" w:rsidRDefault="006C75DD">
      <w:pPr>
        <w:pStyle w:val="Times1420"/>
        <w:numPr>
          <w:ilvl w:val="1"/>
          <w:numId w:val="15"/>
        </w:numPr>
        <w:tabs>
          <w:tab w:val="clear" w:pos="709"/>
        </w:tabs>
        <w:spacing w:line="360" w:lineRule="auto"/>
        <w:rPr>
          <w:szCs w:val="28"/>
        </w:rPr>
      </w:pPr>
      <w:r>
        <w:rPr>
          <w:szCs w:val="28"/>
          <w:lang w:val="en-US"/>
        </w:rPr>
        <w:t>department</w:t>
      </w:r>
      <w:r>
        <w:rPr>
          <w:szCs w:val="28"/>
        </w:rPr>
        <w:t xml:space="preserve"> – факультет, к которому принадлежит данная гру</w:t>
      </w:r>
      <w:r>
        <w:rPr>
          <w:szCs w:val="28"/>
        </w:rPr>
        <w:t>п</w:t>
      </w:r>
      <w:r>
        <w:rPr>
          <w:szCs w:val="28"/>
        </w:rPr>
        <w:t>па;</w:t>
      </w:r>
    </w:p>
    <w:p w:rsidR="006C75DD" w:rsidRDefault="006C75DD">
      <w:pPr>
        <w:pStyle w:val="Times1420"/>
        <w:numPr>
          <w:ilvl w:val="1"/>
          <w:numId w:val="15"/>
        </w:numPr>
        <w:tabs>
          <w:tab w:val="clear" w:pos="709"/>
        </w:tabs>
        <w:spacing w:line="360" w:lineRule="auto"/>
        <w:rPr>
          <w:szCs w:val="28"/>
        </w:rPr>
      </w:pPr>
      <w:r>
        <w:rPr>
          <w:szCs w:val="28"/>
        </w:rPr>
        <w:t>с</w:t>
      </w:r>
      <w:r>
        <w:rPr>
          <w:szCs w:val="28"/>
          <w:lang w:val="en-US"/>
        </w:rPr>
        <w:t>ourse</w:t>
      </w:r>
      <w:r>
        <w:rPr>
          <w:szCs w:val="28"/>
        </w:rPr>
        <w:t xml:space="preserve"> – курс, к которому принадлежит данная группа;</w:t>
      </w:r>
    </w:p>
    <w:p w:rsidR="006C75DD" w:rsidRPr="00994EFB" w:rsidRDefault="006C75DD">
      <w:pPr>
        <w:pStyle w:val="Times1420"/>
        <w:numPr>
          <w:ilvl w:val="0"/>
          <w:numId w:val="15"/>
        </w:numPr>
        <w:tabs>
          <w:tab w:val="clear" w:pos="709"/>
        </w:tabs>
        <w:spacing w:line="360" w:lineRule="auto"/>
        <w:rPr>
          <w:szCs w:val="28"/>
        </w:rPr>
      </w:pPr>
      <w:r>
        <w:rPr>
          <w:szCs w:val="28"/>
        </w:rPr>
        <w:t xml:space="preserve">Таблица </w:t>
      </w:r>
      <w:r>
        <w:rPr>
          <w:szCs w:val="28"/>
          <w:lang w:val="en-US"/>
        </w:rPr>
        <w:t>Teacher</w:t>
      </w:r>
      <w:r>
        <w:rPr>
          <w:szCs w:val="28"/>
        </w:rPr>
        <w:t xml:space="preserve"> является минимальным описанием каждого преп</w:t>
      </w:r>
      <w:r>
        <w:rPr>
          <w:szCs w:val="28"/>
        </w:rPr>
        <w:t>о</w:t>
      </w:r>
      <w:r>
        <w:rPr>
          <w:szCs w:val="28"/>
        </w:rPr>
        <w:t>давателя вуза.</w:t>
      </w:r>
    </w:p>
    <w:p w:rsidR="006C75DD" w:rsidRPr="00994EFB" w:rsidRDefault="006C75DD">
      <w:pPr>
        <w:pStyle w:val="Times1420"/>
        <w:numPr>
          <w:ilvl w:val="1"/>
          <w:numId w:val="15"/>
        </w:numPr>
        <w:tabs>
          <w:tab w:val="clear" w:pos="709"/>
        </w:tabs>
        <w:spacing w:line="360" w:lineRule="auto"/>
        <w:rPr>
          <w:szCs w:val="28"/>
        </w:rPr>
      </w:pPr>
      <w:r>
        <w:rPr>
          <w:szCs w:val="28"/>
          <w:lang w:val="en-US"/>
        </w:rPr>
        <w:t>teacherCode</w:t>
      </w:r>
      <w:r>
        <w:rPr>
          <w:szCs w:val="28"/>
        </w:rPr>
        <w:t xml:space="preserve"> – уникальный код для каждого преподавателя;</w:t>
      </w:r>
    </w:p>
    <w:p w:rsidR="006C75DD" w:rsidRDefault="006C75DD">
      <w:pPr>
        <w:pStyle w:val="Times1420"/>
        <w:numPr>
          <w:ilvl w:val="1"/>
          <w:numId w:val="15"/>
        </w:numPr>
        <w:tabs>
          <w:tab w:val="clear" w:pos="709"/>
        </w:tabs>
        <w:spacing w:line="360" w:lineRule="auto"/>
        <w:rPr>
          <w:szCs w:val="28"/>
          <w:lang w:val="en-US"/>
        </w:rPr>
      </w:pPr>
      <w:r>
        <w:rPr>
          <w:szCs w:val="28"/>
          <w:lang w:val="en-US"/>
        </w:rPr>
        <w:t xml:space="preserve">surname – </w:t>
      </w:r>
      <w:r>
        <w:rPr>
          <w:szCs w:val="28"/>
        </w:rPr>
        <w:t>фамилия преподавателя;</w:t>
      </w:r>
    </w:p>
    <w:p w:rsidR="006C75DD" w:rsidRDefault="006C75DD">
      <w:pPr>
        <w:pStyle w:val="Times1420"/>
        <w:numPr>
          <w:ilvl w:val="1"/>
          <w:numId w:val="15"/>
        </w:numPr>
        <w:tabs>
          <w:tab w:val="clear" w:pos="709"/>
        </w:tabs>
        <w:spacing w:line="360" w:lineRule="auto"/>
        <w:rPr>
          <w:szCs w:val="28"/>
          <w:lang w:val="en-US"/>
        </w:rPr>
      </w:pPr>
      <w:r>
        <w:rPr>
          <w:szCs w:val="28"/>
          <w:lang w:val="en-US"/>
        </w:rPr>
        <w:t xml:space="preserve">name – </w:t>
      </w:r>
      <w:r>
        <w:rPr>
          <w:szCs w:val="28"/>
        </w:rPr>
        <w:t>имя преподавателя;</w:t>
      </w:r>
    </w:p>
    <w:p w:rsidR="006C75DD" w:rsidRDefault="006C75DD">
      <w:pPr>
        <w:pStyle w:val="Times1420"/>
        <w:numPr>
          <w:ilvl w:val="1"/>
          <w:numId w:val="15"/>
        </w:numPr>
        <w:tabs>
          <w:tab w:val="clear" w:pos="709"/>
        </w:tabs>
        <w:spacing w:line="360" w:lineRule="auto"/>
        <w:rPr>
          <w:szCs w:val="28"/>
        </w:rPr>
      </w:pPr>
      <w:r>
        <w:rPr>
          <w:szCs w:val="28"/>
          <w:lang w:val="en-US"/>
        </w:rPr>
        <w:t xml:space="preserve">patronymic – </w:t>
      </w:r>
      <w:r>
        <w:rPr>
          <w:szCs w:val="28"/>
        </w:rPr>
        <w:t>отчество преподавателя.</w:t>
      </w:r>
    </w:p>
    <w:p w:rsidR="006C75DD" w:rsidRPr="00994EFB" w:rsidRDefault="006C75DD">
      <w:pPr>
        <w:pStyle w:val="Times1420"/>
        <w:numPr>
          <w:ilvl w:val="0"/>
          <w:numId w:val="15"/>
        </w:numPr>
        <w:tabs>
          <w:tab w:val="clear" w:pos="709"/>
        </w:tabs>
        <w:spacing w:line="360" w:lineRule="auto"/>
        <w:rPr>
          <w:szCs w:val="28"/>
        </w:rPr>
      </w:pPr>
      <w:r>
        <w:rPr>
          <w:szCs w:val="28"/>
        </w:rPr>
        <w:t xml:space="preserve">Таблица </w:t>
      </w:r>
      <w:r>
        <w:rPr>
          <w:szCs w:val="28"/>
          <w:lang w:val="en-US"/>
        </w:rPr>
        <w:t>Period</w:t>
      </w:r>
      <w:r>
        <w:rPr>
          <w:szCs w:val="28"/>
        </w:rPr>
        <w:t xml:space="preserve"> указывает на множество временных отрезков, во время которых проходит занятие.</w:t>
      </w:r>
    </w:p>
    <w:p w:rsidR="006C75DD" w:rsidRPr="00994EFB" w:rsidRDefault="006C75DD">
      <w:pPr>
        <w:pStyle w:val="Times1420"/>
        <w:numPr>
          <w:ilvl w:val="1"/>
          <w:numId w:val="15"/>
        </w:numPr>
        <w:tabs>
          <w:tab w:val="clear" w:pos="709"/>
        </w:tabs>
        <w:spacing w:line="360" w:lineRule="auto"/>
        <w:rPr>
          <w:szCs w:val="28"/>
        </w:rPr>
      </w:pPr>
      <w:r>
        <w:rPr>
          <w:szCs w:val="28"/>
          <w:lang w:val="en-US"/>
        </w:rPr>
        <w:t>numberLesson</w:t>
      </w:r>
      <w:r>
        <w:rPr>
          <w:szCs w:val="28"/>
        </w:rPr>
        <w:t xml:space="preserve"> – номер занятия по порядку относительно нач</w:t>
      </w:r>
      <w:r>
        <w:rPr>
          <w:szCs w:val="28"/>
        </w:rPr>
        <w:t>а</w:t>
      </w:r>
      <w:r>
        <w:rPr>
          <w:szCs w:val="28"/>
        </w:rPr>
        <w:t>ла дня;</w:t>
      </w:r>
    </w:p>
    <w:p w:rsidR="006C75DD" w:rsidRDefault="006C75DD">
      <w:pPr>
        <w:pStyle w:val="Times1420"/>
        <w:numPr>
          <w:ilvl w:val="1"/>
          <w:numId w:val="15"/>
        </w:numPr>
        <w:tabs>
          <w:tab w:val="clear" w:pos="709"/>
        </w:tabs>
        <w:spacing w:line="360" w:lineRule="auto"/>
        <w:rPr>
          <w:szCs w:val="28"/>
          <w:lang w:val="en-US"/>
        </w:rPr>
      </w:pPr>
      <w:r>
        <w:rPr>
          <w:szCs w:val="28"/>
          <w:lang w:val="en-US"/>
        </w:rPr>
        <w:t xml:space="preserve">start – </w:t>
      </w:r>
      <w:r>
        <w:rPr>
          <w:szCs w:val="28"/>
        </w:rPr>
        <w:t>начало пары;</w:t>
      </w:r>
    </w:p>
    <w:p w:rsidR="006C75DD" w:rsidRDefault="006C75DD">
      <w:pPr>
        <w:pStyle w:val="Times1420"/>
        <w:numPr>
          <w:ilvl w:val="1"/>
          <w:numId w:val="15"/>
        </w:numPr>
        <w:tabs>
          <w:tab w:val="clear" w:pos="709"/>
        </w:tabs>
        <w:spacing w:line="360" w:lineRule="auto"/>
        <w:rPr>
          <w:szCs w:val="28"/>
        </w:rPr>
      </w:pPr>
      <w:r>
        <w:rPr>
          <w:szCs w:val="28"/>
          <w:lang w:val="en-US"/>
        </w:rPr>
        <w:t xml:space="preserve">end – </w:t>
      </w:r>
      <w:r>
        <w:rPr>
          <w:szCs w:val="28"/>
        </w:rPr>
        <w:t>конец пары.</w:t>
      </w:r>
    </w:p>
    <w:p w:rsidR="006C75DD" w:rsidRPr="00994EFB" w:rsidRDefault="006C75DD">
      <w:pPr>
        <w:pStyle w:val="Times1420"/>
        <w:numPr>
          <w:ilvl w:val="0"/>
          <w:numId w:val="15"/>
        </w:numPr>
        <w:tabs>
          <w:tab w:val="clear" w:pos="709"/>
        </w:tabs>
        <w:spacing w:line="360" w:lineRule="auto"/>
        <w:rPr>
          <w:szCs w:val="28"/>
        </w:rPr>
      </w:pPr>
      <w:r>
        <w:rPr>
          <w:szCs w:val="28"/>
        </w:rPr>
        <w:t xml:space="preserve">Таблица </w:t>
      </w:r>
      <w:r>
        <w:rPr>
          <w:szCs w:val="28"/>
          <w:lang w:val="en-US"/>
        </w:rPr>
        <w:t>Room</w:t>
      </w:r>
      <w:r>
        <w:rPr>
          <w:szCs w:val="28"/>
        </w:rPr>
        <w:t xml:space="preserve"> содержит описание аудиторий учебного заведения.</w:t>
      </w:r>
    </w:p>
    <w:p w:rsidR="006C75DD" w:rsidRDefault="006C75DD">
      <w:pPr>
        <w:pStyle w:val="Times1420"/>
        <w:numPr>
          <w:ilvl w:val="1"/>
          <w:numId w:val="15"/>
        </w:numPr>
        <w:tabs>
          <w:tab w:val="clear" w:pos="709"/>
        </w:tabs>
        <w:spacing w:line="360" w:lineRule="auto"/>
        <w:rPr>
          <w:szCs w:val="28"/>
          <w:lang w:val="en-US"/>
        </w:rPr>
      </w:pPr>
      <w:r>
        <w:rPr>
          <w:szCs w:val="28"/>
          <w:lang w:val="en-US"/>
        </w:rPr>
        <w:t xml:space="preserve">codeHall – </w:t>
      </w:r>
      <w:r>
        <w:rPr>
          <w:szCs w:val="28"/>
        </w:rPr>
        <w:t>уникальный идентификатор аудитории;</w:t>
      </w:r>
    </w:p>
    <w:p w:rsidR="006C75DD" w:rsidRDefault="006C75DD">
      <w:pPr>
        <w:pStyle w:val="Times1420"/>
        <w:numPr>
          <w:ilvl w:val="1"/>
          <w:numId w:val="15"/>
        </w:numPr>
        <w:tabs>
          <w:tab w:val="clear" w:pos="709"/>
        </w:tabs>
        <w:spacing w:line="360" w:lineRule="auto"/>
        <w:rPr>
          <w:szCs w:val="28"/>
          <w:lang w:val="en-US"/>
        </w:rPr>
      </w:pPr>
      <w:r>
        <w:rPr>
          <w:szCs w:val="28"/>
          <w:lang w:val="en-US"/>
        </w:rPr>
        <w:t xml:space="preserve">numberHall – </w:t>
      </w:r>
      <w:r>
        <w:rPr>
          <w:szCs w:val="28"/>
        </w:rPr>
        <w:t>номер аудитории;</w:t>
      </w:r>
    </w:p>
    <w:p w:rsidR="006C75DD" w:rsidRDefault="006C75DD">
      <w:pPr>
        <w:pStyle w:val="Times1420"/>
        <w:numPr>
          <w:ilvl w:val="1"/>
          <w:numId w:val="15"/>
        </w:numPr>
        <w:tabs>
          <w:tab w:val="clear" w:pos="709"/>
        </w:tabs>
        <w:spacing w:line="360" w:lineRule="auto"/>
        <w:rPr>
          <w:szCs w:val="28"/>
        </w:rPr>
      </w:pPr>
      <w:r>
        <w:rPr>
          <w:szCs w:val="28"/>
          <w:lang w:val="en-US"/>
        </w:rPr>
        <w:t>nameHall</w:t>
      </w:r>
      <w:r>
        <w:rPr>
          <w:szCs w:val="28"/>
        </w:rPr>
        <w:t xml:space="preserve"> – название аудитории (если есть).</w:t>
      </w:r>
    </w:p>
    <w:p w:rsidR="006C75DD" w:rsidRPr="00994EFB" w:rsidRDefault="006C75DD">
      <w:pPr>
        <w:pStyle w:val="Times1420"/>
        <w:numPr>
          <w:ilvl w:val="0"/>
          <w:numId w:val="15"/>
        </w:numPr>
        <w:tabs>
          <w:tab w:val="clear" w:pos="709"/>
        </w:tabs>
        <w:spacing w:line="360" w:lineRule="auto"/>
        <w:rPr>
          <w:szCs w:val="28"/>
        </w:rPr>
      </w:pPr>
      <w:r>
        <w:rPr>
          <w:szCs w:val="28"/>
        </w:rPr>
        <w:t xml:space="preserve">Таблица </w:t>
      </w:r>
      <w:r>
        <w:rPr>
          <w:szCs w:val="28"/>
          <w:lang w:val="en-US"/>
        </w:rPr>
        <w:t>Weekday</w:t>
      </w:r>
      <w:r>
        <w:rPr>
          <w:szCs w:val="28"/>
        </w:rPr>
        <w:t xml:space="preserve"> содержит описание дня недели.</w:t>
      </w:r>
    </w:p>
    <w:p w:rsidR="006C75DD" w:rsidRPr="00994EFB" w:rsidRDefault="006C75DD">
      <w:pPr>
        <w:pStyle w:val="Times1420"/>
        <w:numPr>
          <w:ilvl w:val="1"/>
          <w:numId w:val="15"/>
        </w:numPr>
        <w:tabs>
          <w:tab w:val="clear" w:pos="709"/>
        </w:tabs>
        <w:spacing w:line="360" w:lineRule="auto"/>
        <w:rPr>
          <w:szCs w:val="28"/>
        </w:rPr>
      </w:pPr>
      <w:r>
        <w:rPr>
          <w:szCs w:val="28"/>
          <w:lang w:val="en-US"/>
        </w:rPr>
        <w:t>dayCode</w:t>
      </w:r>
      <w:r>
        <w:rPr>
          <w:szCs w:val="28"/>
        </w:rPr>
        <w:t xml:space="preserve"> – уникальный код дня недели;</w:t>
      </w:r>
    </w:p>
    <w:p w:rsidR="006C75DD" w:rsidRPr="00994EFB" w:rsidRDefault="006C75DD">
      <w:pPr>
        <w:pStyle w:val="Times1420"/>
        <w:numPr>
          <w:ilvl w:val="1"/>
          <w:numId w:val="15"/>
        </w:numPr>
        <w:tabs>
          <w:tab w:val="clear" w:pos="709"/>
        </w:tabs>
        <w:spacing w:line="360" w:lineRule="auto"/>
        <w:rPr>
          <w:szCs w:val="28"/>
        </w:rPr>
      </w:pPr>
      <w:r>
        <w:rPr>
          <w:szCs w:val="28"/>
          <w:lang w:val="en-US"/>
        </w:rPr>
        <w:t>dayName</w:t>
      </w:r>
      <w:r>
        <w:rPr>
          <w:szCs w:val="28"/>
        </w:rPr>
        <w:t xml:space="preserve"> – название дня недели (Понедельник, Вторник и т. д.);</w:t>
      </w:r>
    </w:p>
    <w:p w:rsidR="006C75DD" w:rsidRDefault="006C75DD">
      <w:pPr>
        <w:pStyle w:val="Times1420"/>
        <w:numPr>
          <w:ilvl w:val="1"/>
          <w:numId w:val="15"/>
        </w:numPr>
        <w:tabs>
          <w:tab w:val="clear" w:pos="709"/>
        </w:tabs>
        <w:spacing w:line="360" w:lineRule="auto"/>
        <w:rPr>
          <w:szCs w:val="28"/>
        </w:rPr>
      </w:pPr>
      <w:r>
        <w:rPr>
          <w:szCs w:val="28"/>
          <w:lang w:val="en-US"/>
        </w:rPr>
        <w:t xml:space="preserve">parity – </w:t>
      </w:r>
      <w:r>
        <w:rPr>
          <w:szCs w:val="28"/>
        </w:rPr>
        <w:t>четность недели.</w:t>
      </w:r>
    </w:p>
    <w:p w:rsidR="006C75DD" w:rsidRPr="00994EFB" w:rsidRDefault="006C75DD">
      <w:pPr>
        <w:pStyle w:val="Times1420"/>
        <w:numPr>
          <w:ilvl w:val="0"/>
          <w:numId w:val="15"/>
        </w:numPr>
        <w:tabs>
          <w:tab w:val="clear" w:pos="709"/>
        </w:tabs>
        <w:spacing w:line="360" w:lineRule="auto"/>
        <w:rPr>
          <w:szCs w:val="28"/>
        </w:rPr>
      </w:pPr>
      <w:r>
        <w:rPr>
          <w:szCs w:val="28"/>
        </w:rPr>
        <w:lastRenderedPageBreak/>
        <w:t xml:space="preserve">Таблица </w:t>
      </w:r>
      <w:r>
        <w:rPr>
          <w:szCs w:val="28"/>
          <w:lang w:val="en-US"/>
        </w:rPr>
        <w:t>Subject</w:t>
      </w:r>
      <w:r>
        <w:rPr>
          <w:szCs w:val="28"/>
        </w:rPr>
        <w:t xml:space="preserve"> краткое описание дисциплин вуза. </w:t>
      </w:r>
    </w:p>
    <w:p w:rsidR="006C75DD" w:rsidRPr="00994EFB" w:rsidRDefault="006C75DD">
      <w:pPr>
        <w:pStyle w:val="Times1420"/>
        <w:numPr>
          <w:ilvl w:val="1"/>
          <w:numId w:val="15"/>
        </w:numPr>
        <w:tabs>
          <w:tab w:val="clear" w:pos="709"/>
        </w:tabs>
        <w:spacing w:line="360" w:lineRule="auto"/>
        <w:rPr>
          <w:szCs w:val="28"/>
        </w:rPr>
      </w:pPr>
      <w:r>
        <w:rPr>
          <w:szCs w:val="28"/>
          <w:lang w:val="en-US"/>
        </w:rPr>
        <w:t>subjectCode</w:t>
      </w:r>
      <w:r>
        <w:rPr>
          <w:szCs w:val="28"/>
        </w:rPr>
        <w:t xml:space="preserve"> – уникальный код для каждой дисциплины;</w:t>
      </w:r>
    </w:p>
    <w:p w:rsidR="006C75DD" w:rsidRDefault="006C75DD">
      <w:pPr>
        <w:pStyle w:val="Times1420"/>
        <w:numPr>
          <w:ilvl w:val="1"/>
          <w:numId w:val="15"/>
        </w:numPr>
        <w:tabs>
          <w:tab w:val="clear" w:pos="709"/>
        </w:tabs>
        <w:spacing w:line="360" w:lineRule="auto"/>
        <w:rPr>
          <w:szCs w:val="28"/>
        </w:rPr>
      </w:pPr>
      <w:r>
        <w:rPr>
          <w:szCs w:val="28"/>
          <w:lang w:val="en-US"/>
        </w:rPr>
        <w:t xml:space="preserve">nameSubject – </w:t>
      </w:r>
      <w:r>
        <w:rPr>
          <w:szCs w:val="28"/>
        </w:rPr>
        <w:t>название дисциплины.</w:t>
      </w:r>
    </w:p>
    <w:p w:rsidR="006C75DD" w:rsidRDefault="006C75DD">
      <w:pPr>
        <w:pStyle w:val="Times1420"/>
        <w:numPr>
          <w:ilvl w:val="0"/>
          <w:numId w:val="15"/>
        </w:numPr>
        <w:tabs>
          <w:tab w:val="clear" w:pos="709"/>
        </w:tabs>
        <w:spacing w:line="360" w:lineRule="auto"/>
        <w:rPr>
          <w:szCs w:val="28"/>
        </w:rPr>
      </w:pPr>
      <w:r>
        <w:rPr>
          <w:szCs w:val="28"/>
        </w:rPr>
        <w:t xml:space="preserve">Таблица </w:t>
      </w:r>
      <w:r>
        <w:rPr>
          <w:szCs w:val="28"/>
          <w:lang w:val="en-US"/>
        </w:rPr>
        <w:t>Schedule</w:t>
      </w:r>
      <w:r>
        <w:rPr>
          <w:szCs w:val="28"/>
        </w:rPr>
        <w:t xml:space="preserve"> </w:t>
      </w:r>
      <w:r w:rsidR="001F5996">
        <w:rPr>
          <w:szCs w:val="28"/>
        </w:rPr>
        <w:t>–</w:t>
      </w:r>
      <w:r>
        <w:rPr>
          <w:szCs w:val="28"/>
        </w:rPr>
        <w:t xml:space="preserve"> объединение составляющих параметров расп</w:t>
      </w:r>
      <w:r>
        <w:rPr>
          <w:szCs w:val="28"/>
        </w:rPr>
        <w:t>и</w:t>
      </w:r>
      <w:r>
        <w:rPr>
          <w:szCs w:val="28"/>
        </w:rPr>
        <w:t>сания в единое целое. Каждое поле данной таблицы является ссы</w:t>
      </w:r>
      <w:r>
        <w:rPr>
          <w:szCs w:val="28"/>
        </w:rPr>
        <w:t>л</w:t>
      </w:r>
      <w:r>
        <w:rPr>
          <w:szCs w:val="28"/>
        </w:rPr>
        <w:t xml:space="preserve">кой на уникальный код той таблицы, информация которой должна содержаться в данном поле. </w:t>
      </w:r>
    </w:p>
    <w:p w:rsidR="00454073" w:rsidRPr="00C41E53" w:rsidRDefault="006C75DD" w:rsidP="00C41E53">
      <w:pPr>
        <w:pStyle w:val="Times1420"/>
        <w:tabs>
          <w:tab w:val="clear" w:pos="709"/>
        </w:tabs>
        <w:spacing w:line="360" w:lineRule="auto"/>
        <w:rPr>
          <w:szCs w:val="28"/>
        </w:rPr>
      </w:pPr>
      <w:r>
        <w:rPr>
          <w:szCs w:val="28"/>
        </w:rPr>
        <w:t>После создания и заполнения информацией всех таблиц стоит зад</w:t>
      </w:r>
      <w:r>
        <w:rPr>
          <w:szCs w:val="28"/>
        </w:rPr>
        <w:t>у</w:t>
      </w:r>
      <w:r>
        <w:rPr>
          <w:szCs w:val="28"/>
        </w:rPr>
        <w:t>маться о том, каким образом и по каким критериям стоит выбирать данные.  Расписание для каждой аудитории разделяется по трем параметрам: номер аудитории, день недели и четность этой недели в году. Имеем, что по данным параметрам стоит делать запрос к базе и совершать выборку данных.</w:t>
      </w:r>
    </w:p>
    <w:p w:rsidR="006C75DD" w:rsidRDefault="006C75DD">
      <w:pPr>
        <w:pStyle w:val="Times1420"/>
        <w:tabs>
          <w:tab w:val="clear" w:pos="709"/>
        </w:tabs>
        <w:spacing w:line="360" w:lineRule="auto"/>
        <w:jc w:val="left"/>
        <w:rPr>
          <w:szCs w:val="28"/>
        </w:rPr>
      </w:pPr>
      <w:r>
        <w:rPr>
          <w:b/>
          <w:szCs w:val="28"/>
        </w:rPr>
        <w:t>2.3.2 Клиент-серверное взаимодействие</w:t>
      </w:r>
    </w:p>
    <w:p w:rsidR="006C75DD" w:rsidRDefault="001F5996">
      <w:pPr>
        <w:pStyle w:val="Times1420"/>
        <w:tabs>
          <w:tab w:val="clear" w:pos="709"/>
        </w:tabs>
        <w:spacing w:line="360" w:lineRule="auto"/>
        <w:rPr>
          <w:szCs w:val="28"/>
        </w:rPr>
      </w:pPr>
      <w:r>
        <w:rPr>
          <w:szCs w:val="28"/>
        </w:rPr>
        <w:t>Для того</w:t>
      </w:r>
      <w:r w:rsidR="006C75DD">
        <w:rPr>
          <w:szCs w:val="28"/>
        </w:rPr>
        <w:t xml:space="preserve"> чтобы качественно отобразить </w:t>
      </w:r>
      <w:r w:rsidR="006C75DD">
        <w:rPr>
          <w:szCs w:val="28"/>
          <w:lang w:val="en-US"/>
        </w:rPr>
        <w:t>html</w:t>
      </w:r>
      <w:r w:rsidR="006C75DD">
        <w:rPr>
          <w:szCs w:val="28"/>
        </w:rPr>
        <w:t>-страницу и тестировать ее нужно создать такую систему, которая будет обрабатывать все данные, пол</w:t>
      </w:r>
      <w:r w:rsidR="006C75DD">
        <w:rPr>
          <w:szCs w:val="28"/>
        </w:rPr>
        <w:t>у</w:t>
      </w:r>
      <w:r w:rsidR="006C75DD">
        <w:rPr>
          <w:szCs w:val="28"/>
        </w:rPr>
        <w:t>ченные от страницы и осуществлять асинхронное взаимодействие с клие</w:t>
      </w:r>
      <w:r w:rsidR="006C75DD">
        <w:rPr>
          <w:szCs w:val="28"/>
        </w:rPr>
        <w:t>н</w:t>
      </w:r>
      <w:r w:rsidR="006C75DD">
        <w:rPr>
          <w:szCs w:val="28"/>
        </w:rPr>
        <w:t xml:space="preserve">том. </w:t>
      </w:r>
    </w:p>
    <w:p w:rsidR="006C75DD" w:rsidRDefault="006C75DD">
      <w:pPr>
        <w:pStyle w:val="Times1420"/>
        <w:tabs>
          <w:tab w:val="clear" w:pos="709"/>
        </w:tabs>
        <w:spacing w:line="360" w:lineRule="auto"/>
        <w:rPr>
          <w:szCs w:val="28"/>
        </w:rPr>
      </w:pPr>
      <w:r>
        <w:rPr>
          <w:szCs w:val="28"/>
        </w:rPr>
        <w:t xml:space="preserve">В интернете можно найти множество примеров, которые позволяют работать с </w:t>
      </w:r>
      <w:r>
        <w:rPr>
          <w:szCs w:val="28"/>
          <w:lang w:val="en-US"/>
        </w:rPr>
        <w:t>JavaScript</w:t>
      </w:r>
      <w:r>
        <w:rPr>
          <w:szCs w:val="28"/>
        </w:rPr>
        <w:t xml:space="preserve"> и в основном все они связаны с библиотекой </w:t>
      </w:r>
      <w:r>
        <w:rPr>
          <w:szCs w:val="28"/>
          <w:lang w:val="en-US"/>
        </w:rPr>
        <w:t>NodeJS</w:t>
      </w:r>
      <w:r>
        <w:rPr>
          <w:szCs w:val="28"/>
        </w:rPr>
        <w:t xml:space="preserve">. </w:t>
      </w:r>
      <w:r>
        <w:rPr>
          <w:szCs w:val="28"/>
          <w:lang w:val="en-US"/>
        </w:rPr>
        <w:t>Node</w:t>
      </w:r>
      <w:r>
        <w:rPr>
          <w:szCs w:val="28"/>
        </w:rPr>
        <w:t xml:space="preserve"> не является веб - сервером, сам по себе он ничего не делает, не соде</w:t>
      </w:r>
      <w:r>
        <w:rPr>
          <w:szCs w:val="28"/>
        </w:rPr>
        <w:t>р</w:t>
      </w:r>
      <w:r>
        <w:rPr>
          <w:szCs w:val="28"/>
        </w:rPr>
        <w:t xml:space="preserve">жит файлов конфигурации, в которых в большинстве серверов указывается путь до исходной страницы. </w:t>
      </w:r>
    </w:p>
    <w:p w:rsidR="006C75DD" w:rsidRDefault="006C75DD">
      <w:pPr>
        <w:pStyle w:val="Times1420"/>
        <w:tabs>
          <w:tab w:val="clear" w:pos="709"/>
        </w:tabs>
        <w:spacing w:line="360" w:lineRule="auto"/>
        <w:rPr>
          <w:szCs w:val="28"/>
        </w:rPr>
      </w:pPr>
      <w:r>
        <w:rPr>
          <w:szCs w:val="28"/>
        </w:rPr>
        <w:t xml:space="preserve"> </w:t>
      </w:r>
      <w:r>
        <w:rPr>
          <w:szCs w:val="28"/>
          <w:lang w:val="en-US"/>
        </w:rPr>
        <w:t>NodeJS</w:t>
      </w:r>
      <w:r>
        <w:rPr>
          <w:szCs w:val="28"/>
        </w:rPr>
        <w:t xml:space="preserve"> обладает инструментарием, который позволит создать </w:t>
      </w:r>
      <w:r>
        <w:rPr>
          <w:szCs w:val="28"/>
          <w:lang w:val="en-US"/>
        </w:rPr>
        <w:t>HTTP</w:t>
      </w:r>
      <w:r>
        <w:rPr>
          <w:szCs w:val="28"/>
        </w:rPr>
        <w:t xml:space="preserve">-сервер, подключить к нему базу данных и осуществить взаимодействие по </w:t>
      </w:r>
      <w:r>
        <w:rPr>
          <w:szCs w:val="28"/>
          <w:lang w:val="en-US"/>
        </w:rPr>
        <w:t>Request</w:t>
      </w:r>
      <w:r>
        <w:rPr>
          <w:szCs w:val="28"/>
        </w:rPr>
        <w:t xml:space="preserve"> и </w:t>
      </w:r>
      <w:r>
        <w:rPr>
          <w:szCs w:val="28"/>
          <w:lang w:val="en-US"/>
        </w:rPr>
        <w:t>Response</w:t>
      </w:r>
      <w:r>
        <w:rPr>
          <w:szCs w:val="28"/>
        </w:rPr>
        <w:t xml:space="preserve"> запросам с клиентом, в нашем случае – браузером. </w:t>
      </w:r>
    </w:p>
    <w:p w:rsidR="006C75DD" w:rsidRDefault="006C75DD">
      <w:pPr>
        <w:pStyle w:val="Times1420"/>
        <w:tabs>
          <w:tab w:val="clear" w:pos="709"/>
        </w:tabs>
        <w:spacing w:line="360" w:lineRule="auto"/>
      </w:pPr>
      <w:r>
        <w:rPr>
          <w:szCs w:val="28"/>
        </w:rPr>
        <w:t>Отобразим на рисунке 2 клиент-серверное взаимодействие в системе.</w:t>
      </w:r>
    </w:p>
    <w:p w:rsidR="006C75DD" w:rsidRDefault="008456EB">
      <w:pPr>
        <w:pStyle w:val="Times1420"/>
        <w:tabs>
          <w:tab w:val="clear" w:pos="709"/>
        </w:tabs>
        <w:spacing w:line="360" w:lineRule="auto"/>
        <w:rPr>
          <w:szCs w:val="28"/>
        </w:rPr>
      </w:pPr>
      <w:r>
        <w:rPr>
          <w:noProof/>
          <w:sz w:val="24"/>
          <w:lang w:eastAsia="ru-RU"/>
        </w:rPr>
        <w:lastRenderedPageBreak/>
        <w:drawing>
          <wp:inline distT="0" distB="0" distL="0" distR="0">
            <wp:extent cx="5008245" cy="4816475"/>
            <wp:effectExtent l="19050" t="0" r="1905"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a:srcRect/>
                    <a:stretch>
                      <a:fillRect/>
                    </a:stretch>
                  </pic:blipFill>
                  <pic:spPr bwMode="auto">
                    <a:xfrm>
                      <a:off x="0" y="0"/>
                      <a:ext cx="5008245" cy="4816475"/>
                    </a:xfrm>
                    <a:prstGeom prst="rect">
                      <a:avLst/>
                    </a:prstGeom>
                    <a:solidFill>
                      <a:srgbClr val="FFFFFF"/>
                    </a:solidFill>
                    <a:ln w="9525">
                      <a:noFill/>
                      <a:miter lim="800000"/>
                      <a:headEnd/>
                      <a:tailEnd/>
                    </a:ln>
                  </pic:spPr>
                </pic:pic>
              </a:graphicData>
            </a:graphic>
          </wp:inline>
        </w:drawing>
      </w:r>
    </w:p>
    <w:p w:rsidR="006C75DD" w:rsidRDefault="006C75DD">
      <w:pPr>
        <w:pStyle w:val="Times1420"/>
        <w:tabs>
          <w:tab w:val="clear" w:pos="709"/>
        </w:tabs>
        <w:spacing w:line="360" w:lineRule="auto"/>
        <w:jc w:val="center"/>
        <w:rPr>
          <w:szCs w:val="28"/>
        </w:rPr>
      </w:pPr>
      <w:r>
        <w:rPr>
          <w:szCs w:val="28"/>
        </w:rPr>
        <w:t xml:space="preserve">Рисунок 2 </w:t>
      </w:r>
      <w:r w:rsidR="001F5996">
        <w:rPr>
          <w:szCs w:val="28"/>
        </w:rPr>
        <w:t>–</w:t>
      </w:r>
      <w:r>
        <w:rPr>
          <w:szCs w:val="28"/>
        </w:rPr>
        <w:t xml:space="preserve"> Модель поведения клиент-серверного приложения</w:t>
      </w:r>
    </w:p>
    <w:p w:rsidR="006C75DD" w:rsidRDefault="006C75DD">
      <w:pPr>
        <w:pStyle w:val="Times1420"/>
        <w:tabs>
          <w:tab w:val="clear" w:pos="709"/>
        </w:tabs>
        <w:spacing w:line="360" w:lineRule="auto"/>
        <w:rPr>
          <w:szCs w:val="28"/>
        </w:rPr>
      </w:pPr>
      <w:r>
        <w:rPr>
          <w:szCs w:val="28"/>
        </w:rPr>
        <w:t>Поскольку обращение к базе данных является операцией блокиру</w:t>
      </w:r>
      <w:r>
        <w:rPr>
          <w:szCs w:val="28"/>
        </w:rPr>
        <w:t>ю</w:t>
      </w:r>
      <w:r>
        <w:rPr>
          <w:szCs w:val="28"/>
        </w:rPr>
        <w:t>щей, то возникают проблемы, связанные с конкурентными соединениями. Встает вопрос о том, как обозначить действия клиента до того, как данные будут считаны из базы.</w:t>
      </w:r>
    </w:p>
    <w:p w:rsidR="006C75DD" w:rsidRDefault="006C75DD">
      <w:pPr>
        <w:pStyle w:val="Times1420"/>
        <w:tabs>
          <w:tab w:val="clear" w:pos="709"/>
        </w:tabs>
        <w:spacing w:line="360" w:lineRule="auto"/>
        <w:rPr>
          <w:b/>
          <w:color w:val="101010"/>
          <w:sz w:val="32"/>
          <w:szCs w:val="32"/>
        </w:rPr>
      </w:pPr>
      <w:r>
        <w:rPr>
          <w:szCs w:val="28"/>
        </w:rPr>
        <w:t>При использовании данного подхода повышается отзывчивость сист</w:t>
      </w:r>
      <w:r>
        <w:rPr>
          <w:szCs w:val="28"/>
        </w:rPr>
        <w:t>е</w:t>
      </w:r>
      <w:r>
        <w:rPr>
          <w:szCs w:val="28"/>
        </w:rPr>
        <w:t>мы. Это полезно в том случае, что клиенту не требуется подтверждение о чтении или записи данных.  При помощи специальной инфраструктуры для кэширования из данных формируется очередь, и все они обрабатываются о</w:t>
      </w:r>
      <w:r>
        <w:rPr>
          <w:szCs w:val="28"/>
        </w:rPr>
        <w:t>т</w:t>
      </w:r>
      <w:r>
        <w:rPr>
          <w:szCs w:val="28"/>
        </w:rPr>
        <w:t>дельным процессом, предназначенным для данного типа задачи. Такое пов</w:t>
      </w:r>
      <w:r>
        <w:rPr>
          <w:szCs w:val="28"/>
        </w:rPr>
        <w:t>е</w:t>
      </w:r>
      <w:r>
        <w:rPr>
          <w:szCs w:val="28"/>
        </w:rPr>
        <w:t xml:space="preserve">дение можно реализовать с помощью других фреймворков, но все это будет происходить не с такой высокой скоростью и точностью, как с помощью </w:t>
      </w:r>
      <w:r>
        <w:rPr>
          <w:szCs w:val="28"/>
          <w:lang w:val="en-US"/>
        </w:rPr>
        <w:t>N</w:t>
      </w:r>
      <w:r>
        <w:rPr>
          <w:szCs w:val="28"/>
          <w:lang w:val="en-US"/>
        </w:rPr>
        <w:t>o</w:t>
      </w:r>
      <w:r>
        <w:rPr>
          <w:szCs w:val="28"/>
          <w:lang w:val="en-US"/>
        </w:rPr>
        <w:t>deJS</w:t>
      </w:r>
      <w:r>
        <w:rPr>
          <w:szCs w:val="28"/>
        </w:rPr>
        <w:t>.</w:t>
      </w:r>
    </w:p>
    <w:p w:rsidR="006C75DD" w:rsidRPr="00945A7B" w:rsidRDefault="00454073" w:rsidP="001B1D7A">
      <w:pPr>
        <w:pStyle w:val="1"/>
        <w:rPr>
          <w:szCs w:val="28"/>
        </w:rPr>
      </w:pPr>
      <w:r>
        <w:br w:type="page"/>
      </w:r>
      <w:bookmarkStart w:id="28" w:name="_Toc453623378"/>
      <w:bookmarkStart w:id="29" w:name="_Toc453623928"/>
      <w:r w:rsidR="006C75DD" w:rsidRPr="00945A7B">
        <w:lastRenderedPageBreak/>
        <w:t>3 Разработка интерактивной карты</w:t>
      </w:r>
      <w:bookmarkEnd w:id="28"/>
      <w:bookmarkEnd w:id="29"/>
    </w:p>
    <w:p w:rsidR="006C75DD" w:rsidRDefault="006C75DD">
      <w:pPr>
        <w:pStyle w:val="Times1420"/>
        <w:tabs>
          <w:tab w:val="clear" w:pos="709"/>
        </w:tabs>
        <w:spacing w:after="120" w:line="360" w:lineRule="auto"/>
        <w:rPr>
          <w:b/>
          <w:color w:val="101010"/>
          <w:sz w:val="32"/>
          <w:szCs w:val="32"/>
        </w:rPr>
      </w:pPr>
      <w:r>
        <w:rPr>
          <w:color w:val="101010"/>
          <w:szCs w:val="28"/>
        </w:rPr>
        <w:t>Определившись с архитектурой, способом хранения данных и взаим</w:t>
      </w:r>
      <w:r>
        <w:rPr>
          <w:color w:val="101010"/>
          <w:szCs w:val="28"/>
        </w:rPr>
        <w:t>о</w:t>
      </w:r>
      <w:r>
        <w:rPr>
          <w:color w:val="101010"/>
          <w:szCs w:val="28"/>
        </w:rPr>
        <w:t>действием модулей друг с другом стоит приступить к разработке как виз</w:t>
      </w:r>
      <w:r>
        <w:rPr>
          <w:color w:val="101010"/>
          <w:szCs w:val="28"/>
        </w:rPr>
        <w:t>у</w:t>
      </w:r>
      <w:r>
        <w:rPr>
          <w:color w:val="101010"/>
          <w:szCs w:val="28"/>
        </w:rPr>
        <w:t>альной составляющей, так всей логике работы приложения в целом.</w:t>
      </w:r>
    </w:p>
    <w:p w:rsidR="006C75DD" w:rsidRDefault="006C75DD" w:rsidP="00454073">
      <w:pPr>
        <w:pStyle w:val="2"/>
        <w:rPr>
          <w:szCs w:val="28"/>
        </w:rPr>
      </w:pPr>
      <w:bookmarkStart w:id="30" w:name="_Toc453623379"/>
      <w:bookmarkStart w:id="31" w:name="_Toc453623929"/>
      <w:r>
        <w:t>3.1 HTML – страница</w:t>
      </w:r>
      <w:bookmarkEnd w:id="30"/>
      <w:bookmarkEnd w:id="31"/>
    </w:p>
    <w:p w:rsidR="006C75DD" w:rsidRPr="00994EFB" w:rsidRDefault="006C75DD">
      <w:pPr>
        <w:pStyle w:val="Times1420"/>
        <w:tabs>
          <w:tab w:val="clear" w:pos="709"/>
        </w:tabs>
        <w:spacing w:line="360" w:lineRule="auto"/>
        <w:rPr>
          <w:color w:val="101010"/>
          <w:szCs w:val="28"/>
        </w:rPr>
      </w:pPr>
      <w:r>
        <w:rPr>
          <w:color w:val="101010"/>
          <w:szCs w:val="28"/>
        </w:rPr>
        <w:t>Первоначально следует обратить внимание на то, как будут распол</w:t>
      </w:r>
      <w:r>
        <w:rPr>
          <w:color w:val="101010"/>
          <w:szCs w:val="28"/>
        </w:rPr>
        <w:t>а</w:t>
      </w:r>
      <w:r>
        <w:rPr>
          <w:color w:val="101010"/>
          <w:szCs w:val="28"/>
        </w:rPr>
        <w:t>гаться элементы на предполагаемой веб – странице, в каких тегах будет н</w:t>
      </w:r>
      <w:r>
        <w:rPr>
          <w:color w:val="101010"/>
          <w:szCs w:val="28"/>
        </w:rPr>
        <w:t>а</w:t>
      </w:r>
      <w:r>
        <w:rPr>
          <w:color w:val="101010"/>
          <w:szCs w:val="28"/>
        </w:rPr>
        <w:t>ходиться тот или иной элемент.</w:t>
      </w:r>
    </w:p>
    <w:p w:rsidR="006C75DD" w:rsidRDefault="006C75DD">
      <w:pPr>
        <w:pStyle w:val="Times1420"/>
        <w:numPr>
          <w:ilvl w:val="0"/>
          <w:numId w:val="6"/>
        </w:numPr>
        <w:tabs>
          <w:tab w:val="clear" w:pos="709"/>
        </w:tabs>
        <w:spacing w:line="360" w:lineRule="auto"/>
        <w:ind w:left="0" w:firstLine="709"/>
        <w:rPr>
          <w:color w:val="101010"/>
          <w:szCs w:val="28"/>
        </w:rPr>
      </w:pPr>
      <w:r>
        <w:rPr>
          <w:color w:val="101010"/>
          <w:szCs w:val="28"/>
          <w:lang w:val="en-US"/>
        </w:rPr>
        <w:t>SVG</w:t>
      </w:r>
      <w:r>
        <w:rPr>
          <w:color w:val="101010"/>
          <w:szCs w:val="28"/>
        </w:rPr>
        <w:t xml:space="preserve"> – элемент</w:t>
      </w:r>
    </w:p>
    <w:p w:rsidR="006C75DD" w:rsidRDefault="006C75DD">
      <w:pPr>
        <w:pStyle w:val="Times1420"/>
        <w:tabs>
          <w:tab w:val="clear" w:pos="709"/>
        </w:tabs>
        <w:spacing w:line="360" w:lineRule="auto"/>
        <w:rPr>
          <w:color w:val="101010"/>
          <w:szCs w:val="28"/>
        </w:rPr>
      </w:pPr>
      <w:r>
        <w:rPr>
          <w:color w:val="101010"/>
          <w:szCs w:val="28"/>
        </w:rPr>
        <w:t xml:space="preserve">Существует 4 способа того, как можно вставить </w:t>
      </w:r>
      <w:r>
        <w:rPr>
          <w:color w:val="101010"/>
          <w:szCs w:val="28"/>
          <w:lang w:val="en-US"/>
        </w:rPr>
        <w:t>SVG</w:t>
      </w:r>
      <w:r>
        <w:rPr>
          <w:color w:val="101010"/>
          <w:szCs w:val="28"/>
        </w:rPr>
        <w:t xml:space="preserve"> картинку в </w:t>
      </w:r>
      <w:r>
        <w:rPr>
          <w:color w:val="101010"/>
          <w:szCs w:val="28"/>
          <w:lang w:val="en-US"/>
        </w:rPr>
        <w:t>html</w:t>
      </w:r>
      <w:r>
        <w:rPr>
          <w:color w:val="101010"/>
          <w:szCs w:val="28"/>
        </w:rPr>
        <w:t xml:space="preserve"> документ, каждый из которых различается не только кодом, но и функци</w:t>
      </w:r>
      <w:r>
        <w:rPr>
          <w:color w:val="101010"/>
          <w:szCs w:val="28"/>
        </w:rPr>
        <w:t>о</w:t>
      </w:r>
      <w:r>
        <w:rPr>
          <w:color w:val="101010"/>
          <w:szCs w:val="28"/>
        </w:rPr>
        <w:t xml:space="preserve">нальностью. Рассмотрим их поподробнее и выберем наиболее подходящий с учетом того, что </w:t>
      </w:r>
      <w:r>
        <w:rPr>
          <w:color w:val="101010"/>
          <w:szCs w:val="28"/>
          <w:lang w:val="en-US"/>
        </w:rPr>
        <w:t>SVG</w:t>
      </w:r>
      <w:r>
        <w:rPr>
          <w:color w:val="101010"/>
          <w:szCs w:val="28"/>
        </w:rPr>
        <w:t xml:space="preserve"> каждого этажа у нас хранится в отдельном файле.</w:t>
      </w:r>
    </w:p>
    <w:p w:rsidR="006C75DD" w:rsidRDefault="006C75DD">
      <w:pPr>
        <w:pStyle w:val="Times1420"/>
        <w:numPr>
          <w:ilvl w:val="1"/>
          <w:numId w:val="6"/>
        </w:numPr>
        <w:tabs>
          <w:tab w:val="clear" w:pos="709"/>
        </w:tabs>
        <w:spacing w:line="360" w:lineRule="auto"/>
        <w:ind w:left="0" w:firstLine="709"/>
        <w:jc w:val="left"/>
        <w:rPr>
          <w:rStyle w:val="crayon-o2"/>
        </w:rPr>
      </w:pPr>
      <w:r>
        <w:rPr>
          <w:color w:val="101010"/>
          <w:szCs w:val="28"/>
        </w:rPr>
        <w:t xml:space="preserve">Тег </w:t>
      </w:r>
      <w:r>
        <w:rPr>
          <w:color w:val="101010"/>
          <w:szCs w:val="28"/>
          <w:lang w:val="en-US"/>
        </w:rPr>
        <w:t>&lt;iframe&gt;</w:t>
      </w:r>
    </w:p>
    <w:p w:rsidR="006C75DD" w:rsidRDefault="006C75DD">
      <w:pPr>
        <w:pStyle w:val="Codestyle0"/>
        <w:rPr>
          <w:rStyle w:val="crayon-h2"/>
        </w:rPr>
      </w:pPr>
      <w:r>
        <w:rPr>
          <w:rStyle w:val="crayon-o2"/>
        </w:rPr>
        <w:t>&lt;</w:t>
      </w:r>
      <w:r>
        <w:rPr>
          <w:rStyle w:val="crayon-e2"/>
        </w:rPr>
        <w:t xml:space="preserve">iframe </w:t>
      </w:r>
      <w:r>
        <w:rPr>
          <w:rStyle w:val="crayon-v2"/>
        </w:rPr>
        <w:t>src</w:t>
      </w:r>
      <w:r>
        <w:rPr>
          <w:rStyle w:val="crayon-o2"/>
        </w:rPr>
        <w:t>=</w:t>
      </w:r>
      <w:r>
        <w:rPr>
          <w:rStyle w:val="crayon-s2"/>
        </w:rPr>
        <w:t>"SvgImg.svg"</w:t>
      </w:r>
      <w:r>
        <w:rPr>
          <w:rStyle w:val="crayon-o2"/>
        </w:rPr>
        <w:t>&gt;</w:t>
      </w:r>
    </w:p>
    <w:p w:rsidR="006C75DD" w:rsidRPr="00994EFB" w:rsidRDefault="006C75DD">
      <w:pPr>
        <w:pStyle w:val="Codestyle0"/>
        <w:rPr>
          <w:rStyle w:val="crayon-o2"/>
        </w:rPr>
      </w:pPr>
      <w:r>
        <w:rPr>
          <w:rStyle w:val="crayon-h2"/>
        </w:rPr>
        <w:t>  </w:t>
      </w:r>
      <w:r>
        <w:rPr>
          <w:rStyle w:val="crayon-o2"/>
        </w:rPr>
        <w:t>&lt;</w:t>
      </w:r>
      <w:r>
        <w:rPr>
          <w:rStyle w:val="crayon-e2"/>
        </w:rPr>
        <w:t xml:space="preserve">img </w:t>
      </w:r>
      <w:r>
        <w:rPr>
          <w:rStyle w:val="crayon-v2"/>
        </w:rPr>
        <w:t>src</w:t>
      </w:r>
      <w:r>
        <w:rPr>
          <w:rStyle w:val="crayon-o2"/>
        </w:rPr>
        <w:t>=</w:t>
      </w:r>
      <w:r>
        <w:rPr>
          <w:rStyle w:val="crayon-s2"/>
        </w:rPr>
        <w:t>"SvgImg.png"</w:t>
      </w:r>
      <w:r>
        <w:rPr>
          <w:rStyle w:val="crayon-h2"/>
        </w:rPr>
        <w:t xml:space="preserve"> </w:t>
      </w:r>
      <w:r>
        <w:rPr>
          <w:rStyle w:val="crayon-v2"/>
        </w:rPr>
        <w:t>width</w:t>
      </w:r>
      <w:r>
        <w:rPr>
          <w:rStyle w:val="crayon-o2"/>
        </w:rPr>
        <w:t>=</w:t>
      </w:r>
      <w:r>
        <w:rPr>
          <w:rStyle w:val="crayon-s2"/>
        </w:rPr>
        <w:t>"200"</w:t>
      </w:r>
      <w:r>
        <w:rPr>
          <w:rStyle w:val="crayon-h2"/>
        </w:rPr>
        <w:t xml:space="preserve"> </w:t>
      </w:r>
      <w:r>
        <w:rPr>
          <w:rStyle w:val="crayon-v2"/>
        </w:rPr>
        <w:t>height</w:t>
      </w:r>
      <w:r>
        <w:rPr>
          <w:rStyle w:val="crayon-o2"/>
        </w:rPr>
        <w:t>=</w:t>
      </w:r>
      <w:r>
        <w:rPr>
          <w:rStyle w:val="crayon-s2"/>
        </w:rPr>
        <w:t>"200"</w:t>
      </w:r>
      <w:r>
        <w:rPr>
          <w:rStyle w:val="crayon-h2"/>
        </w:rPr>
        <w:t xml:space="preserve"> </w:t>
      </w:r>
      <w:r>
        <w:rPr>
          <w:rStyle w:val="crayon-v2"/>
        </w:rPr>
        <w:t>alt</w:t>
      </w:r>
      <w:r>
        <w:rPr>
          <w:rStyle w:val="crayon-o2"/>
        </w:rPr>
        <w:t>=</w:t>
      </w:r>
      <w:r>
        <w:rPr>
          <w:rStyle w:val="crayon-s2"/>
        </w:rPr>
        <w:t>"image format png"</w:t>
      </w:r>
      <w:r>
        <w:rPr>
          <w:rStyle w:val="crayon-h2"/>
        </w:rPr>
        <w:t xml:space="preserve"> </w:t>
      </w:r>
      <w:r>
        <w:rPr>
          <w:rStyle w:val="crayon-o2"/>
        </w:rPr>
        <w:t>/&gt;</w:t>
      </w:r>
    </w:p>
    <w:p w:rsidR="006C75DD" w:rsidRPr="00994EFB" w:rsidRDefault="006C75DD">
      <w:pPr>
        <w:pStyle w:val="Codestyle0"/>
        <w:rPr>
          <w:color w:val="101010"/>
          <w:szCs w:val="28"/>
          <w:lang w:val="ru-RU"/>
        </w:rPr>
      </w:pPr>
      <w:r>
        <w:rPr>
          <w:rStyle w:val="crayon-o2"/>
          <w:lang w:val="ru-RU"/>
        </w:rPr>
        <w:t>&lt;/</w:t>
      </w:r>
      <w:r>
        <w:rPr>
          <w:rStyle w:val="crayon-i2"/>
        </w:rPr>
        <w:t>iframe</w:t>
      </w:r>
      <w:r>
        <w:rPr>
          <w:rStyle w:val="crayon-o2"/>
          <w:lang w:val="ru-RU"/>
        </w:rPr>
        <w:t>&gt;</w:t>
      </w:r>
    </w:p>
    <w:p w:rsidR="006C75DD" w:rsidRDefault="006C75DD">
      <w:pPr>
        <w:pStyle w:val="Times1420"/>
        <w:tabs>
          <w:tab w:val="clear" w:pos="709"/>
        </w:tabs>
        <w:spacing w:line="360" w:lineRule="auto"/>
        <w:rPr>
          <w:color w:val="101010"/>
          <w:szCs w:val="28"/>
        </w:rPr>
      </w:pPr>
      <w:r>
        <w:rPr>
          <w:color w:val="101010"/>
          <w:szCs w:val="28"/>
        </w:rPr>
        <w:t xml:space="preserve">Данный способ очень подходит для того, чтобы распределить отдельно по файлам изображение и </w:t>
      </w:r>
      <w:r>
        <w:rPr>
          <w:color w:val="101010"/>
          <w:szCs w:val="28"/>
          <w:lang w:val="en-US"/>
        </w:rPr>
        <w:t>JavaScript</w:t>
      </w:r>
      <w:r>
        <w:rPr>
          <w:color w:val="101010"/>
          <w:szCs w:val="28"/>
        </w:rPr>
        <w:t xml:space="preserve"> код, но манипуляции с главной стран</w:t>
      </w:r>
      <w:r>
        <w:rPr>
          <w:color w:val="101010"/>
          <w:szCs w:val="28"/>
        </w:rPr>
        <w:t>и</w:t>
      </w:r>
      <w:r>
        <w:rPr>
          <w:color w:val="101010"/>
          <w:szCs w:val="28"/>
        </w:rPr>
        <w:t>цы могут составить некоторые трудности.</w:t>
      </w:r>
    </w:p>
    <w:p w:rsidR="006C75DD" w:rsidRDefault="006C75DD">
      <w:pPr>
        <w:pStyle w:val="Times1420"/>
        <w:numPr>
          <w:ilvl w:val="1"/>
          <w:numId w:val="6"/>
        </w:numPr>
        <w:tabs>
          <w:tab w:val="clear" w:pos="709"/>
        </w:tabs>
        <w:spacing w:line="360" w:lineRule="auto"/>
        <w:ind w:left="0" w:firstLine="709"/>
        <w:jc w:val="left"/>
        <w:rPr>
          <w:rStyle w:val="crayon-o2"/>
        </w:rPr>
      </w:pPr>
      <w:r>
        <w:rPr>
          <w:color w:val="101010"/>
          <w:szCs w:val="28"/>
        </w:rPr>
        <w:t xml:space="preserve">Тег </w:t>
      </w:r>
      <w:r>
        <w:rPr>
          <w:color w:val="101010"/>
          <w:szCs w:val="28"/>
          <w:lang w:val="en-US"/>
        </w:rPr>
        <w:t>&lt;img&gt;</w:t>
      </w:r>
    </w:p>
    <w:p w:rsidR="006C75DD" w:rsidRDefault="006C75DD">
      <w:pPr>
        <w:pStyle w:val="Codestyle0"/>
        <w:rPr>
          <w:color w:val="101010"/>
          <w:szCs w:val="28"/>
        </w:rPr>
      </w:pPr>
      <w:r>
        <w:rPr>
          <w:rStyle w:val="crayon-o2"/>
        </w:rPr>
        <w:t>&lt;</w:t>
      </w:r>
      <w:r>
        <w:rPr>
          <w:rStyle w:val="crayon-e2"/>
        </w:rPr>
        <w:t xml:space="preserve">img </w:t>
      </w:r>
      <w:r>
        <w:rPr>
          <w:rStyle w:val="crayon-v2"/>
        </w:rPr>
        <w:t>src</w:t>
      </w:r>
      <w:r>
        <w:rPr>
          <w:rStyle w:val="crayon-o2"/>
        </w:rPr>
        <w:t>=</w:t>
      </w:r>
      <w:r>
        <w:rPr>
          <w:rStyle w:val="crayon-s2"/>
        </w:rPr>
        <w:t>"image.svg"</w:t>
      </w:r>
      <w:r>
        <w:rPr>
          <w:rStyle w:val="crayon-h2"/>
        </w:rPr>
        <w:t xml:space="preserve"> </w:t>
      </w:r>
      <w:r>
        <w:rPr>
          <w:rStyle w:val="crayon-v2"/>
        </w:rPr>
        <w:t>width</w:t>
      </w:r>
      <w:r>
        <w:rPr>
          <w:rStyle w:val="crayon-o2"/>
        </w:rPr>
        <w:t>=</w:t>
      </w:r>
      <w:r>
        <w:rPr>
          <w:rStyle w:val="crayon-s2"/>
        </w:rPr>
        <w:t>"200"</w:t>
      </w:r>
      <w:r>
        <w:rPr>
          <w:rStyle w:val="crayon-h2"/>
        </w:rPr>
        <w:t xml:space="preserve"> </w:t>
      </w:r>
      <w:r>
        <w:rPr>
          <w:rStyle w:val="crayon-v2"/>
        </w:rPr>
        <w:t>height</w:t>
      </w:r>
      <w:r>
        <w:rPr>
          <w:rStyle w:val="crayon-o2"/>
        </w:rPr>
        <w:t>=</w:t>
      </w:r>
      <w:r>
        <w:rPr>
          <w:rStyle w:val="crayon-s2"/>
        </w:rPr>
        <w:t>"200"</w:t>
      </w:r>
      <w:r>
        <w:rPr>
          <w:rStyle w:val="crayon-h2"/>
        </w:rPr>
        <w:t xml:space="preserve"> </w:t>
      </w:r>
      <w:r>
        <w:rPr>
          <w:rStyle w:val="crayon-v2"/>
        </w:rPr>
        <w:t>alt</w:t>
      </w:r>
      <w:r>
        <w:rPr>
          <w:rStyle w:val="crayon-o2"/>
        </w:rPr>
        <w:t>=</w:t>
      </w:r>
      <w:r>
        <w:rPr>
          <w:rStyle w:val="crayon-s2"/>
        </w:rPr>
        <w:t>"image description"</w:t>
      </w:r>
      <w:r>
        <w:rPr>
          <w:rStyle w:val="crayon-o2"/>
        </w:rPr>
        <w:t>&gt;</w:t>
      </w:r>
    </w:p>
    <w:p w:rsidR="006C75DD" w:rsidRDefault="006C75DD">
      <w:pPr>
        <w:pStyle w:val="Times1420"/>
        <w:tabs>
          <w:tab w:val="clear" w:pos="709"/>
        </w:tabs>
        <w:spacing w:line="360" w:lineRule="auto"/>
        <w:rPr>
          <w:color w:val="101010"/>
          <w:szCs w:val="28"/>
        </w:rPr>
      </w:pPr>
      <w:r>
        <w:rPr>
          <w:color w:val="101010"/>
          <w:szCs w:val="28"/>
        </w:rPr>
        <w:t xml:space="preserve">При использовании данного тега с </w:t>
      </w:r>
      <w:r>
        <w:rPr>
          <w:color w:val="101010"/>
          <w:szCs w:val="28"/>
          <w:lang w:val="en-US"/>
        </w:rPr>
        <w:t>svg</w:t>
      </w:r>
      <w:r>
        <w:rPr>
          <w:color w:val="101010"/>
          <w:szCs w:val="28"/>
        </w:rPr>
        <w:t xml:space="preserve"> изображениями отключается любая интерактивность, которую можно использовать.</w:t>
      </w:r>
    </w:p>
    <w:p w:rsidR="006C75DD" w:rsidRDefault="006C75DD">
      <w:pPr>
        <w:pStyle w:val="Times1420"/>
        <w:numPr>
          <w:ilvl w:val="1"/>
          <w:numId w:val="6"/>
        </w:numPr>
        <w:tabs>
          <w:tab w:val="clear" w:pos="709"/>
        </w:tabs>
        <w:spacing w:line="360" w:lineRule="auto"/>
        <w:ind w:left="0" w:firstLine="709"/>
        <w:jc w:val="left"/>
        <w:rPr>
          <w:rStyle w:val="crayon-o2"/>
        </w:rPr>
      </w:pPr>
      <w:r>
        <w:rPr>
          <w:color w:val="101010"/>
          <w:szCs w:val="28"/>
        </w:rPr>
        <w:t xml:space="preserve">Тег </w:t>
      </w:r>
      <w:r>
        <w:rPr>
          <w:color w:val="101010"/>
          <w:szCs w:val="28"/>
          <w:lang w:val="en-US"/>
        </w:rPr>
        <w:t>&lt;svg&gt;</w:t>
      </w:r>
    </w:p>
    <w:p w:rsidR="006C75DD" w:rsidRDefault="006C75DD">
      <w:pPr>
        <w:pStyle w:val="Codestyle0"/>
        <w:rPr>
          <w:rStyle w:val="crayon-h2"/>
        </w:rPr>
      </w:pPr>
      <w:r>
        <w:rPr>
          <w:rStyle w:val="crayon-o2"/>
        </w:rPr>
        <w:t>&lt;</w:t>
      </w:r>
      <w:r>
        <w:rPr>
          <w:rStyle w:val="crayon-e2"/>
        </w:rPr>
        <w:t xml:space="preserve">svg </w:t>
      </w:r>
      <w:r>
        <w:rPr>
          <w:rStyle w:val="crayon-v2"/>
        </w:rPr>
        <w:t>width</w:t>
      </w:r>
      <w:r>
        <w:rPr>
          <w:rStyle w:val="crayon-o2"/>
        </w:rPr>
        <w:t>=</w:t>
      </w:r>
      <w:r>
        <w:rPr>
          <w:rStyle w:val="crayon-s2"/>
        </w:rPr>
        <w:t>"300px"</w:t>
      </w:r>
      <w:r>
        <w:rPr>
          <w:rStyle w:val="crayon-h2"/>
        </w:rPr>
        <w:t xml:space="preserve"> </w:t>
      </w:r>
      <w:r>
        <w:rPr>
          <w:rStyle w:val="crayon-v2"/>
        </w:rPr>
        <w:t>height</w:t>
      </w:r>
      <w:r>
        <w:rPr>
          <w:rStyle w:val="crayon-o2"/>
        </w:rPr>
        <w:t>=</w:t>
      </w:r>
      <w:r>
        <w:rPr>
          <w:rStyle w:val="crayon-s2"/>
        </w:rPr>
        <w:t>"300px"</w:t>
      </w:r>
      <w:r>
        <w:rPr>
          <w:rStyle w:val="crayon-h2"/>
        </w:rPr>
        <w:t xml:space="preserve"> </w:t>
      </w:r>
      <w:r>
        <w:rPr>
          <w:rStyle w:val="crayon-v2"/>
        </w:rPr>
        <w:t>xmlns</w:t>
      </w:r>
      <w:r>
        <w:rPr>
          <w:rStyle w:val="crayon-o2"/>
        </w:rPr>
        <w:t>=</w:t>
      </w:r>
      <w:r>
        <w:rPr>
          <w:rStyle w:val="crayon-s2"/>
        </w:rPr>
        <w:t>"http://www.w3.org/2000/svg"</w:t>
      </w:r>
      <w:r>
        <w:rPr>
          <w:rStyle w:val="crayon-o2"/>
        </w:rPr>
        <w:t>&gt;</w:t>
      </w:r>
    </w:p>
    <w:p w:rsidR="006C75DD" w:rsidRPr="00994EFB" w:rsidRDefault="006C75DD">
      <w:pPr>
        <w:pStyle w:val="Codestyle0"/>
        <w:rPr>
          <w:rStyle w:val="crayon-o2"/>
        </w:rPr>
      </w:pPr>
      <w:r>
        <w:rPr>
          <w:rStyle w:val="crayon-h2"/>
        </w:rPr>
        <w:t>    </w:t>
      </w:r>
      <w:r>
        <w:rPr>
          <w:rStyle w:val="crayon-o2"/>
        </w:rPr>
        <w:t>&lt;</w:t>
      </w:r>
      <w:r>
        <w:rPr>
          <w:rStyle w:val="crayon-i2"/>
        </w:rPr>
        <w:t>text</w:t>
      </w:r>
      <w:r>
        <w:rPr>
          <w:rStyle w:val="crayon-h2"/>
        </w:rPr>
        <w:t xml:space="preserve"> </w:t>
      </w:r>
      <w:r>
        <w:rPr>
          <w:rStyle w:val="crayon-v2"/>
        </w:rPr>
        <w:t>x</w:t>
      </w:r>
      <w:r>
        <w:rPr>
          <w:rStyle w:val="crayon-o2"/>
        </w:rPr>
        <w:t>=</w:t>
      </w:r>
      <w:r>
        <w:rPr>
          <w:rStyle w:val="crayon-s2"/>
        </w:rPr>
        <w:t>"10"</w:t>
      </w:r>
      <w:r>
        <w:rPr>
          <w:rStyle w:val="crayon-h2"/>
        </w:rPr>
        <w:t xml:space="preserve"> </w:t>
      </w:r>
      <w:r>
        <w:rPr>
          <w:rStyle w:val="crayon-v2"/>
        </w:rPr>
        <w:t>y</w:t>
      </w:r>
      <w:r>
        <w:rPr>
          <w:rStyle w:val="crayon-o2"/>
        </w:rPr>
        <w:t>=</w:t>
      </w:r>
      <w:r>
        <w:rPr>
          <w:rStyle w:val="crayon-s2"/>
        </w:rPr>
        <w:t>"50"</w:t>
      </w:r>
      <w:r>
        <w:rPr>
          <w:rStyle w:val="crayon-h2"/>
        </w:rPr>
        <w:t xml:space="preserve"> </w:t>
      </w:r>
      <w:r>
        <w:rPr>
          <w:rStyle w:val="crayon-i2"/>
        </w:rPr>
        <w:t>font</w:t>
      </w:r>
      <w:r>
        <w:rPr>
          <w:rStyle w:val="crayon-o2"/>
        </w:rPr>
        <w:t>-</w:t>
      </w:r>
      <w:r>
        <w:rPr>
          <w:rStyle w:val="crayon-v2"/>
        </w:rPr>
        <w:t>size</w:t>
      </w:r>
      <w:r>
        <w:rPr>
          <w:rStyle w:val="crayon-o2"/>
        </w:rPr>
        <w:t>=</w:t>
      </w:r>
      <w:r>
        <w:rPr>
          <w:rStyle w:val="crayon-s2"/>
        </w:rPr>
        <w:t>"30"</w:t>
      </w:r>
      <w:r>
        <w:rPr>
          <w:rStyle w:val="crayon-o2"/>
        </w:rPr>
        <w:t>&gt;</w:t>
      </w:r>
      <w:r>
        <w:rPr>
          <w:rStyle w:val="crayon-e2"/>
        </w:rPr>
        <w:t xml:space="preserve">My </w:t>
      </w:r>
      <w:r>
        <w:rPr>
          <w:rStyle w:val="crayon-i2"/>
        </w:rPr>
        <w:t>SVG</w:t>
      </w:r>
      <w:r>
        <w:rPr>
          <w:rStyle w:val="crayon-o2"/>
        </w:rPr>
        <w:t>&lt;/</w:t>
      </w:r>
      <w:r>
        <w:rPr>
          <w:rStyle w:val="crayon-i2"/>
        </w:rPr>
        <w:t>text</w:t>
      </w:r>
      <w:r>
        <w:rPr>
          <w:rStyle w:val="crayon-o2"/>
        </w:rPr>
        <w:t>&gt;</w:t>
      </w:r>
    </w:p>
    <w:p w:rsidR="006C75DD" w:rsidRPr="00994EFB" w:rsidRDefault="006C75DD">
      <w:pPr>
        <w:pStyle w:val="Codestyle0"/>
        <w:rPr>
          <w:color w:val="101010"/>
          <w:szCs w:val="28"/>
          <w:lang w:val="ru-RU"/>
        </w:rPr>
      </w:pPr>
      <w:r>
        <w:rPr>
          <w:rStyle w:val="crayon-o2"/>
          <w:lang w:val="ru-RU"/>
        </w:rPr>
        <w:t>&lt;/</w:t>
      </w:r>
      <w:r>
        <w:rPr>
          <w:rStyle w:val="crayon-i2"/>
        </w:rPr>
        <w:t>svg</w:t>
      </w:r>
      <w:r>
        <w:rPr>
          <w:rStyle w:val="crayon-o2"/>
          <w:lang w:val="ru-RU"/>
        </w:rPr>
        <w:t>&gt;</w:t>
      </w:r>
    </w:p>
    <w:p w:rsidR="006C75DD" w:rsidRDefault="006C75DD">
      <w:pPr>
        <w:pStyle w:val="Times1420"/>
        <w:tabs>
          <w:tab w:val="clear" w:pos="709"/>
        </w:tabs>
        <w:spacing w:line="360" w:lineRule="auto"/>
        <w:rPr>
          <w:color w:val="101010"/>
          <w:szCs w:val="28"/>
        </w:rPr>
      </w:pPr>
      <w:r>
        <w:rPr>
          <w:color w:val="101010"/>
          <w:szCs w:val="28"/>
        </w:rPr>
        <w:t>Этот метод работает почти во всех браузерах, очень качественно от</w:t>
      </w:r>
      <w:r>
        <w:rPr>
          <w:color w:val="101010"/>
          <w:szCs w:val="28"/>
        </w:rPr>
        <w:t>о</w:t>
      </w:r>
      <w:r>
        <w:rPr>
          <w:color w:val="101010"/>
          <w:szCs w:val="28"/>
        </w:rPr>
        <w:t xml:space="preserve">бражает и анимацию, и интерактивность, но имеет существенный минус. </w:t>
      </w:r>
    </w:p>
    <w:p w:rsidR="006C75DD" w:rsidRDefault="006C75DD">
      <w:pPr>
        <w:pStyle w:val="Times1420"/>
        <w:tabs>
          <w:tab w:val="clear" w:pos="709"/>
        </w:tabs>
        <w:spacing w:line="360" w:lineRule="auto"/>
        <w:rPr>
          <w:color w:val="101010"/>
          <w:szCs w:val="28"/>
        </w:rPr>
      </w:pPr>
      <w:r>
        <w:rPr>
          <w:color w:val="101010"/>
          <w:szCs w:val="28"/>
        </w:rPr>
        <w:t xml:space="preserve">Такой вариант возможен, когда имеем дело с небольшими </w:t>
      </w:r>
      <w:r>
        <w:rPr>
          <w:color w:val="101010"/>
          <w:szCs w:val="28"/>
          <w:lang w:val="en-US"/>
        </w:rPr>
        <w:t>SVG</w:t>
      </w:r>
      <w:r>
        <w:rPr>
          <w:color w:val="101010"/>
          <w:szCs w:val="28"/>
        </w:rPr>
        <w:t xml:space="preserve"> из</w:t>
      </w:r>
      <w:r>
        <w:rPr>
          <w:color w:val="101010"/>
          <w:szCs w:val="28"/>
        </w:rPr>
        <w:t>о</w:t>
      </w:r>
      <w:r>
        <w:rPr>
          <w:color w:val="101010"/>
          <w:szCs w:val="28"/>
        </w:rPr>
        <w:t>бражениями, все элементы нужно явным образом переписывать в код стр</w:t>
      </w:r>
      <w:r>
        <w:rPr>
          <w:color w:val="101010"/>
          <w:szCs w:val="28"/>
        </w:rPr>
        <w:t>а</w:t>
      </w:r>
      <w:r>
        <w:rPr>
          <w:color w:val="101010"/>
          <w:szCs w:val="28"/>
        </w:rPr>
        <w:t>ницы.</w:t>
      </w:r>
    </w:p>
    <w:p w:rsidR="006C75DD" w:rsidRDefault="006C75DD">
      <w:pPr>
        <w:pStyle w:val="Times1420"/>
        <w:numPr>
          <w:ilvl w:val="1"/>
          <w:numId w:val="6"/>
        </w:numPr>
        <w:tabs>
          <w:tab w:val="clear" w:pos="709"/>
        </w:tabs>
        <w:ind w:left="0" w:firstLine="709"/>
        <w:jc w:val="left"/>
        <w:rPr>
          <w:rStyle w:val="crayon-o2"/>
        </w:rPr>
      </w:pPr>
      <w:r>
        <w:rPr>
          <w:color w:val="101010"/>
          <w:szCs w:val="28"/>
        </w:rPr>
        <w:lastRenderedPageBreak/>
        <w:t xml:space="preserve">Тег </w:t>
      </w:r>
      <w:r>
        <w:rPr>
          <w:color w:val="101010"/>
          <w:szCs w:val="28"/>
          <w:lang w:val="en-US"/>
        </w:rPr>
        <w:t>&lt;object&gt;</w:t>
      </w:r>
    </w:p>
    <w:p w:rsidR="006C75DD" w:rsidRDefault="006C75DD">
      <w:pPr>
        <w:pStyle w:val="Codestyle0"/>
        <w:rPr>
          <w:rStyle w:val="crayon-h2"/>
        </w:rPr>
      </w:pPr>
      <w:r>
        <w:rPr>
          <w:rStyle w:val="crayon-o2"/>
        </w:rPr>
        <w:t>&lt;</w:t>
      </w:r>
      <w:r>
        <w:rPr>
          <w:rStyle w:val="crayon-k2"/>
        </w:rPr>
        <w:t>object</w:t>
      </w:r>
      <w:r>
        <w:rPr>
          <w:rStyle w:val="crayon-h2"/>
        </w:rPr>
        <w:t xml:space="preserve"> </w:t>
      </w:r>
      <w:r>
        <w:rPr>
          <w:rStyle w:val="crayon-k2"/>
        </w:rPr>
        <w:t>type</w:t>
      </w:r>
      <w:r>
        <w:rPr>
          <w:rStyle w:val="crayon-o2"/>
        </w:rPr>
        <w:t>=</w:t>
      </w:r>
      <w:r>
        <w:rPr>
          <w:rStyle w:val="crayon-s2"/>
        </w:rPr>
        <w:t>"image/svg+xml"</w:t>
      </w:r>
      <w:r>
        <w:rPr>
          <w:rStyle w:val="crayon-h2"/>
        </w:rPr>
        <w:t xml:space="preserve"> </w:t>
      </w:r>
      <w:r>
        <w:rPr>
          <w:rStyle w:val="crayon-v2"/>
        </w:rPr>
        <w:t>data</w:t>
      </w:r>
      <w:r>
        <w:rPr>
          <w:rStyle w:val="crayon-o2"/>
        </w:rPr>
        <w:t>=</w:t>
      </w:r>
      <w:r>
        <w:rPr>
          <w:rStyle w:val="crayon-s2"/>
        </w:rPr>
        <w:t>"image.svg"</w:t>
      </w:r>
      <w:r>
        <w:rPr>
          <w:rStyle w:val="crayon-h2"/>
        </w:rPr>
        <w:t xml:space="preserve"> </w:t>
      </w:r>
      <w:r>
        <w:rPr>
          <w:rStyle w:val="crayon-v2"/>
        </w:rPr>
        <w:t>width</w:t>
      </w:r>
      <w:r>
        <w:rPr>
          <w:rStyle w:val="crayon-o2"/>
        </w:rPr>
        <w:t>=</w:t>
      </w:r>
      <w:r>
        <w:rPr>
          <w:rStyle w:val="crayon-s2"/>
        </w:rPr>
        <w:t>"200"</w:t>
      </w:r>
      <w:r>
        <w:rPr>
          <w:rStyle w:val="crayon-h2"/>
        </w:rPr>
        <w:t xml:space="preserve"> </w:t>
      </w:r>
      <w:r>
        <w:rPr>
          <w:rStyle w:val="crayon-v2"/>
        </w:rPr>
        <w:t>height</w:t>
      </w:r>
      <w:r>
        <w:rPr>
          <w:rStyle w:val="crayon-o2"/>
        </w:rPr>
        <w:t>=</w:t>
      </w:r>
      <w:r>
        <w:rPr>
          <w:rStyle w:val="crayon-s2"/>
        </w:rPr>
        <w:t>"200"</w:t>
      </w:r>
      <w:r>
        <w:rPr>
          <w:rStyle w:val="crayon-h2"/>
        </w:rPr>
        <w:t xml:space="preserve"> </w:t>
      </w:r>
      <w:r>
        <w:rPr>
          <w:rStyle w:val="crayon-o2"/>
        </w:rPr>
        <w:t>&gt;</w:t>
      </w:r>
    </w:p>
    <w:p w:rsidR="006C75DD" w:rsidRPr="00994EFB" w:rsidRDefault="006C75DD">
      <w:pPr>
        <w:pStyle w:val="Codestyle0"/>
        <w:rPr>
          <w:rStyle w:val="crayon-o2"/>
        </w:rPr>
      </w:pPr>
      <w:r>
        <w:rPr>
          <w:rStyle w:val="crayon-h2"/>
        </w:rPr>
        <w:t>  </w:t>
      </w:r>
      <w:r>
        <w:rPr>
          <w:rStyle w:val="crayon-h2"/>
          <w:rFonts w:eastAsia="Courier New"/>
        </w:rPr>
        <w:t xml:space="preserve"> </w:t>
      </w:r>
      <w:r>
        <w:rPr>
          <w:rStyle w:val="crayon-e2"/>
        </w:rPr>
        <w:t xml:space="preserve">Your browser does </w:t>
      </w:r>
      <w:r>
        <w:rPr>
          <w:rStyle w:val="crayon-st2"/>
        </w:rPr>
        <w:t>not</w:t>
      </w:r>
      <w:r>
        <w:rPr>
          <w:rStyle w:val="crayon-h2"/>
        </w:rPr>
        <w:t xml:space="preserve"> </w:t>
      </w:r>
      <w:r>
        <w:rPr>
          <w:rStyle w:val="crayon-e2"/>
        </w:rPr>
        <w:t xml:space="preserve">support </w:t>
      </w:r>
      <w:r>
        <w:rPr>
          <w:rStyle w:val="crayon-i2"/>
        </w:rPr>
        <w:t>SVG</w:t>
      </w:r>
    </w:p>
    <w:p w:rsidR="006C75DD" w:rsidRPr="00994EFB" w:rsidRDefault="006C75DD">
      <w:pPr>
        <w:pStyle w:val="Codestyle0"/>
        <w:rPr>
          <w:color w:val="101010"/>
          <w:szCs w:val="28"/>
          <w:lang w:val="ru-RU"/>
        </w:rPr>
      </w:pPr>
      <w:r>
        <w:rPr>
          <w:rStyle w:val="crayon-o2"/>
          <w:lang w:val="ru-RU"/>
        </w:rPr>
        <w:t>&lt;/</w:t>
      </w:r>
      <w:r>
        <w:rPr>
          <w:rStyle w:val="crayon-k2"/>
        </w:rPr>
        <w:t>object</w:t>
      </w:r>
      <w:r>
        <w:rPr>
          <w:rStyle w:val="crayon-o2"/>
          <w:lang w:val="ru-RU"/>
        </w:rPr>
        <w:t>&gt;</w:t>
      </w:r>
    </w:p>
    <w:p w:rsidR="006C75DD" w:rsidRDefault="006C75DD">
      <w:pPr>
        <w:pStyle w:val="Times1420"/>
        <w:tabs>
          <w:tab w:val="clear" w:pos="709"/>
        </w:tabs>
        <w:spacing w:line="360" w:lineRule="auto"/>
        <w:rPr>
          <w:color w:val="101010"/>
          <w:szCs w:val="28"/>
        </w:rPr>
      </w:pPr>
      <w:r>
        <w:rPr>
          <w:color w:val="101010"/>
          <w:szCs w:val="28"/>
        </w:rPr>
        <w:t>Данный способ очень подходит в том случае, когда планируется и</w:t>
      </w:r>
      <w:r>
        <w:rPr>
          <w:color w:val="101010"/>
          <w:szCs w:val="28"/>
        </w:rPr>
        <w:t>с</w:t>
      </w:r>
      <w:r>
        <w:rPr>
          <w:color w:val="101010"/>
          <w:szCs w:val="28"/>
        </w:rPr>
        <w:t xml:space="preserve">пользовать таблицы стилей, </w:t>
      </w:r>
      <w:r>
        <w:rPr>
          <w:color w:val="101010"/>
          <w:szCs w:val="28"/>
          <w:lang w:val="en-US"/>
        </w:rPr>
        <w:t>SVG</w:t>
      </w:r>
      <w:r>
        <w:rPr>
          <w:color w:val="101010"/>
          <w:szCs w:val="28"/>
        </w:rPr>
        <w:t xml:space="preserve"> изображения [5] и скрипты, разбив их на несколько файлов. Данный вариант имеет большую поддержку среди многих браузеров.</w:t>
      </w:r>
    </w:p>
    <w:p w:rsidR="006C75DD" w:rsidRDefault="006C75DD">
      <w:pPr>
        <w:pStyle w:val="Times1420"/>
        <w:tabs>
          <w:tab w:val="clear" w:pos="709"/>
        </w:tabs>
        <w:spacing w:line="360" w:lineRule="auto"/>
        <w:rPr>
          <w:b/>
          <w:color w:val="101010"/>
          <w:sz w:val="32"/>
          <w:szCs w:val="32"/>
        </w:rPr>
      </w:pPr>
      <w:r>
        <w:rPr>
          <w:color w:val="101010"/>
          <w:szCs w:val="28"/>
        </w:rPr>
        <w:t xml:space="preserve">Вывод: изучив основные способы добавления </w:t>
      </w:r>
      <w:r>
        <w:rPr>
          <w:color w:val="101010"/>
          <w:szCs w:val="28"/>
          <w:lang w:val="en-US"/>
        </w:rPr>
        <w:t>SVG</w:t>
      </w:r>
      <w:r>
        <w:rPr>
          <w:color w:val="101010"/>
          <w:szCs w:val="28"/>
        </w:rPr>
        <w:t xml:space="preserve"> изображения на страницу, их плюсы и минусы можно придти к выводу, что для того, чтобы использовать множество стилей для изменения свойств объектов и удобнее реализовать интерактивность стоит использовать тег &lt;</w:t>
      </w:r>
      <w:r>
        <w:rPr>
          <w:color w:val="101010"/>
          <w:szCs w:val="28"/>
          <w:lang w:val="en-US"/>
        </w:rPr>
        <w:t>object</w:t>
      </w:r>
      <w:r>
        <w:rPr>
          <w:color w:val="101010"/>
          <w:szCs w:val="28"/>
        </w:rPr>
        <w:t>&gt;.</w:t>
      </w:r>
    </w:p>
    <w:p w:rsidR="006C75DD" w:rsidRDefault="006C75DD" w:rsidP="00454073">
      <w:pPr>
        <w:pStyle w:val="2"/>
        <w:rPr>
          <w:szCs w:val="28"/>
        </w:rPr>
      </w:pPr>
      <w:bookmarkStart w:id="32" w:name="_Toc453623380"/>
      <w:bookmarkStart w:id="33" w:name="_Toc453623930"/>
      <w:r>
        <w:t>3.2 Веб – сервер</w:t>
      </w:r>
      <w:bookmarkEnd w:id="32"/>
      <w:bookmarkEnd w:id="33"/>
    </w:p>
    <w:p w:rsidR="006C75DD" w:rsidRDefault="0077736C">
      <w:pPr>
        <w:pStyle w:val="Times1420"/>
        <w:tabs>
          <w:tab w:val="clear" w:pos="709"/>
        </w:tabs>
        <w:spacing w:line="360" w:lineRule="auto"/>
        <w:rPr>
          <w:color w:val="101010"/>
          <w:szCs w:val="28"/>
        </w:rPr>
      </w:pPr>
      <w:r>
        <w:rPr>
          <w:color w:val="101010"/>
          <w:szCs w:val="28"/>
        </w:rPr>
        <w:t>Для того</w:t>
      </w:r>
      <w:r w:rsidR="006C75DD">
        <w:rPr>
          <w:color w:val="101010"/>
          <w:szCs w:val="28"/>
        </w:rPr>
        <w:t xml:space="preserve"> чтобы начать разработку сервера, на котором будет происх</w:t>
      </w:r>
      <w:r w:rsidR="006C75DD">
        <w:rPr>
          <w:color w:val="101010"/>
          <w:szCs w:val="28"/>
        </w:rPr>
        <w:t>о</w:t>
      </w:r>
      <w:r w:rsidR="006C75DD">
        <w:rPr>
          <w:color w:val="101010"/>
          <w:szCs w:val="28"/>
        </w:rPr>
        <w:t>дить обработка всей поступившей информации, нужно разобраться с тем, как его создать. Воспользуемся инструментарием, который предлагает библиот</w:t>
      </w:r>
      <w:r w:rsidR="006C75DD">
        <w:rPr>
          <w:color w:val="101010"/>
          <w:szCs w:val="28"/>
        </w:rPr>
        <w:t>е</w:t>
      </w:r>
      <w:r w:rsidR="006C75DD">
        <w:rPr>
          <w:color w:val="101010"/>
          <w:szCs w:val="28"/>
        </w:rPr>
        <w:t xml:space="preserve">ка </w:t>
      </w:r>
      <w:r w:rsidR="006C75DD">
        <w:rPr>
          <w:color w:val="101010"/>
          <w:szCs w:val="28"/>
          <w:lang w:val="en-US"/>
        </w:rPr>
        <w:t>NodeJS</w:t>
      </w:r>
      <w:r w:rsidR="006C75DD">
        <w:rPr>
          <w:color w:val="101010"/>
          <w:szCs w:val="28"/>
        </w:rPr>
        <w:t>.</w:t>
      </w:r>
    </w:p>
    <w:p w:rsidR="006C75DD" w:rsidRDefault="006C75DD">
      <w:pPr>
        <w:pStyle w:val="Times1420"/>
        <w:tabs>
          <w:tab w:val="clear" w:pos="709"/>
        </w:tabs>
        <w:spacing w:line="360" w:lineRule="auto"/>
        <w:rPr>
          <w:color w:val="101010"/>
          <w:szCs w:val="28"/>
        </w:rPr>
      </w:pPr>
      <w:r>
        <w:rPr>
          <w:color w:val="101010"/>
          <w:szCs w:val="28"/>
        </w:rPr>
        <w:t>Общепринято среди веб – разработчиков создавать единую папку, в к</w:t>
      </w:r>
      <w:r>
        <w:rPr>
          <w:color w:val="101010"/>
          <w:szCs w:val="28"/>
        </w:rPr>
        <w:t>о</w:t>
      </w:r>
      <w:r>
        <w:rPr>
          <w:color w:val="101010"/>
          <w:szCs w:val="28"/>
        </w:rPr>
        <w:t xml:space="preserve">торой будет находиться </w:t>
      </w:r>
      <w:r>
        <w:rPr>
          <w:color w:val="101010"/>
          <w:szCs w:val="28"/>
          <w:lang w:val="en-US"/>
        </w:rPr>
        <w:t>html</w:t>
      </w:r>
      <w:r>
        <w:rPr>
          <w:color w:val="101010"/>
          <w:szCs w:val="28"/>
        </w:rPr>
        <w:t xml:space="preserve"> страница со всеми приложенными к ней исхо</w:t>
      </w:r>
      <w:r>
        <w:rPr>
          <w:color w:val="101010"/>
          <w:szCs w:val="28"/>
        </w:rPr>
        <w:t>д</w:t>
      </w:r>
      <w:r>
        <w:rPr>
          <w:color w:val="101010"/>
          <w:szCs w:val="28"/>
        </w:rPr>
        <w:t xml:space="preserve">ными файлами: скрипты, таблицы стилей, изображения, базы данных и т. д. В нашем случае эта папка будет называться </w:t>
      </w:r>
      <w:r w:rsidR="001F5996">
        <w:rPr>
          <w:color w:val="101010"/>
          <w:szCs w:val="28"/>
        </w:rPr>
        <w:t>–</w:t>
      </w:r>
      <w:r>
        <w:rPr>
          <w:color w:val="101010"/>
          <w:szCs w:val="28"/>
        </w:rPr>
        <w:t xml:space="preserve"> </w:t>
      </w:r>
      <w:r>
        <w:rPr>
          <w:color w:val="101010"/>
          <w:szCs w:val="28"/>
          <w:lang w:val="en-US"/>
        </w:rPr>
        <w:t>static</w:t>
      </w:r>
      <w:r>
        <w:rPr>
          <w:color w:val="101010"/>
          <w:szCs w:val="28"/>
        </w:rPr>
        <w:t>. Поместим в нее все и</w:t>
      </w:r>
      <w:r>
        <w:rPr>
          <w:color w:val="101010"/>
          <w:szCs w:val="28"/>
        </w:rPr>
        <w:t>с</w:t>
      </w:r>
      <w:r>
        <w:rPr>
          <w:color w:val="101010"/>
          <w:szCs w:val="28"/>
        </w:rPr>
        <w:t>ходные файлы, распределив их по соответствующим папкам, зависящим от их назначения.</w:t>
      </w:r>
    </w:p>
    <w:p w:rsidR="006C75DD" w:rsidRDefault="006C75DD">
      <w:pPr>
        <w:pStyle w:val="Times1420"/>
        <w:tabs>
          <w:tab w:val="clear" w:pos="709"/>
        </w:tabs>
        <w:spacing w:line="276" w:lineRule="auto"/>
        <w:rPr>
          <w:rStyle w:val="token"/>
        </w:rPr>
      </w:pPr>
      <w:r>
        <w:rPr>
          <w:color w:val="101010"/>
          <w:szCs w:val="28"/>
        </w:rPr>
        <w:t xml:space="preserve">Далее, вне папки создадим файл </w:t>
      </w:r>
      <w:r>
        <w:rPr>
          <w:color w:val="101010"/>
          <w:szCs w:val="28"/>
          <w:lang w:val="en-US"/>
        </w:rPr>
        <w:t>server</w:t>
      </w:r>
      <w:r>
        <w:rPr>
          <w:color w:val="101010"/>
          <w:szCs w:val="28"/>
        </w:rPr>
        <w:t>.</w:t>
      </w:r>
      <w:r>
        <w:rPr>
          <w:color w:val="101010"/>
          <w:szCs w:val="28"/>
          <w:lang w:val="en-US"/>
        </w:rPr>
        <w:t>js</w:t>
      </w:r>
      <w:r>
        <w:rPr>
          <w:color w:val="101010"/>
          <w:szCs w:val="28"/>
        </w:rPr>
        <w:t>, в котором будет находиться код нашего сервера.</w:t>
      </w:r>
    </w:p>
    <w:p w:rsidR="006C75DD" w:rsidRDefault="006C75DD">
      <w:pPr>
        <w:pStyle w:val="Codestyle0"/>
        <w:rPr>
          <w:rStyle w:val="token"/>
        </w:rPr>
      </w:pPr>
      <w:r>
        <w:rPr>
          <w:rStyle w:val="token"/>
        </w:rPr>
        <w:t>var</w:t>
      </w:r>
      <w:r>
        <w:rPr>
          <w:rStyle w:val="HTML"/>
          <w:rFonts w:ascii="Times New Roman" w:hAnsi="Times New Roman" w:cs="Times New Roman"/>
          <w:sz w:val="24"/>
          <w:szCs w:val="24"/>
        </w:rPr>
        <w:t xml:space="preserve"> http </w:t>
      </w:r>
      <w:r>
        <w:rPr>
          <w:rStyle w:val="token"/>
        </w:rPr>
        <w:t>=</w:t>
      </w:r>
      <w:r>
        <w:rPr>
          <w:rStyle w:val="HTML"/>
          <w:rFonts w:ascii="Times New Roman" w:hAnsi="Times New Roman" w:cs="Times New Roman"/>
          <w:sz w:val="24"/>
          <w:szCs w:val="24"/>
        </w:rPr>
        <w:t xml:space="preserve"> </w:t>
      </w:r>
      <w:r>
        <w:rPr>
          <w:rStyle w:val="token"/>
        </w:rPr>
        <w:t>require('http');</w:t>
      </w:r>
    </w:p>
    <w:p w:rsidR="006C75DD" w:rsidRDefault="006C75DD">
      <w:pPr>
        <w:pStyle w:val="Codestyle0"/>
        <w:rPr>
          <w:rStyle w:val="token"/>
        </w:rPr>
      </w:pPr>
      <w:r>
        <w:rPr>
          <w:rStyle w:val="token"/>
        </w:rPr>
        <w:t>var</w:t>
      </w:r>
      <w:r>
        <w:rPr>
          <w:rStyle w:val="HTML"/>
          <w:rFonts w:ascii="Times New Roman" w:hAnsi="Times New Roman" w:cs="Times New Roman"/>
          <w:sz w:val="24"/>
          <w:szCs w:val="24"/>
        </w:rPr>
        <w:t xml:space="preserve"> </w:t>
      </w:r>
      <w:r>
        <w:rPr>
          <w:rStyle w:val="token"/>
        </w:rPr>
        <w:t>static</w:t>
      </w:r>
      <w:r>
        <w:rPr>
          <w:rStyle w:val="HTML"/>
          <w:rFonts w:ascii="Times New Roman" w:hAnsi="Times New Roman" w:cs="Times New Roman"/>
          <w:sz w:val="24"/>
          <w:szCs w:val="24"/>
        </w:rPr>
        <w:t xml:space="preserve"> </w:t>
      </w:r>
      <w:r>
        <w:rPr>
          <w:rStyle w:val="token"/>
        </w:rPr>
        <w:t>=</w:t>
      </w:r>
      <w:r>
        <w:rPr>
          <w:rStyle w:val="HTML"/>
          <w:rFonts w:ascii="Times New Roman" w:hAnsi="Times New Roman" w:cs="Times New Roman"/>
          <w:sz w:val="24"/>
          <w:szCs w:val="24"/>
        </w:rPr>
        <w:t xml:space="preserve"> </w:t>
      </w:r>
      <w:r>
        <w:rPr>
          <w:rStyle w:val="token"/>
        </w:rPr>
        <w:t>require('node-static');</w:t>
      </w:r>
    </w:p>
    <w:p w:rsidR="006C75DD" w:rsidRDefault="006C75DD">
      <w:pPr>
        <w:pStyle w:val="Codestyle0"/>
        <w:rPr>
          <w:rStyle w:val="HTML"/>
          <w:rFonts w:ascii="Times New Roman" w:hAnsi="Times New Roman" w:cs="Times New Roman"/>
          <w:sz w:val="24"/>
          <w:szCs w:val="24"/>
        </w:rPr>
      </w:pPr>
      <w:r>
        <w:rPr>
          <w:rStyle w:val="token"/>
        </w:rPr>
        <w:t>var</w:t>
      </w:r>
      <w:r>
        <w:rPr>
          <w:rStyle w:val="HTML"/>
          <w:rFonts w:ascii="Times New Roman" w:hAnsi="Times New Roman" w:cs="Times New Roman"/>
          <w:sz w:val="24"/>
          <w:szCs w:val="24"/>
        </w:rPr>
        <w:t xml:space="preserve"> file </w:t>
      </w:r>
      <w:r>
        <w:rPr>
          <w:rStyle w:val="token"/>
        </w:rPr>
        <w:t>=</w:t>
      </w:r>
      <w:r>
        <w:rPr>
          <w:rStyle w:val="HTML"/>
          <w:rFonts w:ascii="Times New Roman" w:hAnsi="Times New Roman" w:cs="Times New Roman"/>
          <w:sz w:val="24"/>
          <w:szCs w:val="24"/>
        </w:rPr>
        <w:t xml:space="preserve"> </w:t>
      </w:r>
      <w:r>
        <w:rPr>
          <w:rStyle w:val="token"/>
        </w:rPr>
        <w:t>new</w:t>
      </w:r>
      <w:r>
        <w:rPr>
          <w:rStyle w:val="HTML"/>
          <w:rFonts w:ascii="Times New Roman" w:hAnsi="Times New Roman" w:cs="Times New Roman"/>
          <w:sz w:val="24"/>
          <w:szCs w:val="24"/>
        </w:rPr>
        <w:t xml:space="preserve"> </w:t>
      </w:r>
      <w:r>
        <w:rPr>
          <w:rStyle w:val="token"/>
        </w:rPr>
        <w:t>static.Server('./static');</w:t>
      </w:r>
    </w:p>
    <w:p w:rsidR="006C75DD" w:rsidRDefault="006C75DD">
      <w:pPr>
        <w:pStyle w:val="Codestyle0"/>
        <w:rPr>
          <w:rStyle w:val="HTML"/>
          <w:rFonts w:ascii="Times New Roman" w:hAnsi="Times New Roman" w:cs="Times New Roman"/>
          <w:sz w:val="24"/>
          <w:szCs w:val="24"/>
        </w:rPr>
      </w:pPr>
      <w:r>
        <w:rPr>
          <w:rStyle w:val="HTML"/>
          <w:rFonts w:ascii="Times New Roman" w:hAnsi="Times New Roman" w:cs="Times New Roman"/>
          <w:sz w:val="24"/>
          <w:szCs w:val="24"/>
        </w:rPr>
        <w:t>http</w:t>
      </w:r>
      <w:r>
        <w:rPr>
          <w:rStyle w:val="token"/>
        </w:rPr>
        <w:t>.createServer(function(</w:t>
      </w:r>
      <w:r>
        <w:rPr>
          <w:rStyle w:val="HTML"/>
          <w:rFonts w:ascii="Times New Roman" w:hAnsi="Times New Roman" w:cs="Times New Roman"/>
          <w:sz w:val="24"/>
          <w:szCs w:val="24"/>
        </w:rPr>
        <w:t>req</w:t>
      </w:r>
      <w:r>
        <w:rPr>
          <w:rStyle w:val="token"/>
        </w:rPr>
        <w:t>,</w:t>
      </w:r>
      <w:r>
        <w:rPr>
          <w:rStyle w:val="HTML"/>
          <w:rFonts w:ascii="Times New Roman" w:hAnsi="Times New Roman" w:cs="Times New Roman"/>
          <w:sz w:val="24"/>
          <w:szCs w:val="24"/>
        </w:rPr>
        <w:t xml:space="preserve"> res</w:t>
      </w:r>
      <w:r>
        <w:rPr>
          <w:rStyle w:val="token"/>
        </w:rPr>
        <w:t>)</w:t>
      </w:r>
      <w:r>
        <w:rPr>
          <w:rStyle w:val="HTML"/>
          <w:rFonts w:ascii="Times New Roman" w:hAnsi="Times New Roman" w:cs="Times New Roman"/>
          <w:sz w:val="24"/>
          <w:szCs w:val="24"/>
        </w:rPr>
        <w:t xml:space="preserve"> </w:t>
      </w:r>
      <w:r>
        <w:rPr>
          <w:rStyle w:val="token"/>
        </w:rPr>
        <w:t>{</w:t>
      </w:r>
    </w:p>
    <w:p w:rsidR="006C75DD" w:rsidRPr="00994EFB" w:rsidRDefault="006C75DD">
      <w:pPr>
        <w:pStyle w:val="Codestyle0"/>
        <w:rPr>
          <w:rStyle w:val="token"/>
        </w:rPr>
      </w:pPr>
      <w:r>
        <w:rPr>
          <w:rStyle w:val="HTML"/>
          <w:rFonts w:ascii="Times New Roman" w:hAnsi="Times New Roman" w:cs="Times New Roman"/>
          <w:sz w:val="24"/>
          <w:szCs w:val="24"/>
        </w:rPr>
        <w:t xml:space="preserve">  file</w:t>
      </w:r>
      <w:r>
        <w:rPr>
          <w:rStyle w:val="token"/>
        </w:rPr>
        <w:t>.serve(</w:t>
      </w:r>
      <w:r>
        <w:rPr>
          <w:rStyle w:val="HTML"/>
          <w:rFonts w:ascii="Times New Roman" w:hAnsi="Times New Roman" w:cs="Times New Roman"/>
          <w:sz w:val="24"/>
          <w:szCs w:val="24"/>
        </w:rPr>
        <w:t>req</w:t>
      </w:r>
      <w:r>
        <w:rPr>
          <w:rStyle w:val="token"/>
        </w:rPr>
        <w:t>,</w:t>
      </w:r>
      <w:r>
        <w:rPr>
          <w:rStyle w:val="HTML"/>
          <w:rFonts w:ascii="Times New Roman" w:hAnsi="Times New Roman" w:cs="Times New Roman"/>
          <w:sz w:val="24"/>
          <w:szCs w:val="24"/>
        </w:rPr>
        <w:t xml:space="preserve"> res</w:t>
      </w:r>
      <w:r>
        <w:rPr>
          <w:rStyle w:val="token"/>
        </w:rPr>
        <w:t>);</w:t>
      </w:r>
    </w:p>
    <w:p w:rsidR="006C75DD" w:rsidRDefault="006C75DD">
      <w:pPr>
        <w:pStyle w:val="Codestyle0"/>
        <w:rPr>
          <w:color w:val="101010"/>
          <w:szCs w:val="28"/>
        </w:rPr>
      </w:pPr>
      <w:r w:rsidRPr="00994EFB">
        <w:rPr>
          <w:rStyle w:val="token"/>
        </w:rPr>
        <w:t>}).</w:t>
      </w:r>
      <w:r>
        <w:rPr>
          <w:rStyle w:val="token"/>
        </w:rPr>
        <w:t>listen</w:t>
      </w:r>
      <w:r w:rsidRPr="00994EFB">
        <w:rPr>
          <w:rStyle w:val="token"/>
        </w:rPr>
        <w:t>(8080);</w:t>
      </w:r>
    </w:p>
    <w:p w:rsidR="006C75DD" w:rsidRDefault="006C75DD">
      <w:pPr>
        <w:pStyle w:val="Times1420"/>
        <w:tabs>
          <w:tab w:val="clear" w:pos="709"/>
        </w:tabs>
        <w:spacing w:line="360" w:lineRule="auto"/>
        <w:rPr>
          <w:color w:val="101010"/>
          <w:szCs w:val="28"/>
        </w:rPr>
      </w:pPr>
      <w:r>
        <w:rPr>
          <w:color w:val="101010"/>
          <w:szCs w:val="28"/>
        </w:rPr>
        <w:t>Как можно заметить, код для создания сервера выглядит очень ко</w:t>
      </w:r>
      <w:r>
        <w:rPr>
          <w:color w:val="101010"/>
          <w:szCs w:val="28"/>
        </w:rPr>
        <w:t>м</w:t>
      </w:r>
      <w:r>
        <w:rPr>
          <w:color w:val="101010"/>
          <w:szCs w:val="28"/>
        </w:rPr>
        <w:t xml:space="preserve">пактно и занимает всего пару строк. В результате, запустив данный скрипт с помощью команды </w:t>
      </w:r>
      <w:r>
        <w:rPr>
          <w:color w:val="101010"/>
          <w:szCs w:val="28"/>
          <w:lang w:val="en-US"/>
        </w:rPr>
        <w:t>node</w:t>
      </w:r>
      <w:r>
        <w:rPr>
          <w:color w:val="101010"/>
          <w:szCs w:val="28"/>
        </w:rPr>
        <w:t xml:space="preserve"> </w:t>
      </w:r>
      <w:r>
        <w:rPr>
          <w:color w:val="101010"/>
          <w:szCs w:val="28"/>
          <w:lang w:val="en-US"/>
        </w:rPr>
        <w:t>server</w:t>
      </w:r>
      <w:r>
        <w:rPr>
          <w:color w:val="101010"/>
          <w:szCs w:val="28"/>
        </w:rPr>
        <w:t>.</w:t>
      </w:r>
      <w:r>
        <w:rPr>
          <w:color w:val="101010"/>
          <w:szCs w:val="28"/>
          <w:lang w:val="en-US"/>
        </w:rPr>
        <w:t>js</w:t>
      </w:r>
      <w:r>
        <w:rPr>
          <w:color w:val="101010"/>
          <w:szCs w:val="28"/>
        </w:rPr>
        <w:t xml:space="preserve"> и открыв в браузере страницу </w:t>
      </w:r>
      <w:r>
        <w:rPr>
          <w:color w:val="101010"/>
          <w:szCs w:val="28"/>
          <w:lang w:val="en-US"/>
        </w:rPr>
        <w:t>localhost</w:t>
      </w:r>
      <w:r>
        <w:rPr>
          <w:color w:val="101010"/>
          <w:szCs w:val="28"/>
        </w:rPr>
        <w:t xml:space="preserve"> с </w:t>
      </w:r>
      <w:r>
        <w:rPr>
          <w:color w:val="101010"/>
          <w:szCs w:val="28"/>
        </w:rPr>
        <w:lastRenderedPageBreak/>
        <w:t xml:space="preserve">портом, который указан в </w:t>
      </w:r>
      <w:r>
        <w:rPr>
          <w:color w:val="101010"/>
          <w:szCs w:val="28"/>
          <w:lang w:val="en-US"/>
        </w:rPr>
        <w:t>listen</w:t>
      </w:r>
      <w:r>
        <w:rPr>
          <w:color w:val="101010"/>
          <w:szCs w:val="28"/>
        </w:rPr>
        <w:t xml:space="preserve"> (в данном случае это порт 8080), отобразится та страница, которая находилась в корне папки </w:t>
      </w:r>
      <w:r>
        <w:rPr>
          <w:color w:val="101010"/>
          <w:szCs w:val="28"/>
          <w:lang w:val="en-US"/>
        </w:rPr>
        <w:t>static</w:t>
      </w:r>
      <w:r>
        <w:rPr>
          <w:color w:val="101010"/>
          <w:szCs w:val="28"/>
        </w:rPr>
        <w:t>.</w:t>
      </w:r>
    </w:p>
    <w:p w:rsidR="006C75DD" w:rsidRDefault="006C75DD">
      <w:pPr>
        <w:pStyle w:val="Times1420"/>
        <w:tabs>
          <w:tab w:val="clear" w:pos="709"/>
        </w:tabs>
        <w:spacing w:line="360" w:lineRule="auto"/>
        <w:rPr>
          <w:b/>
          <w:color w:val="101010"/>
          <w:sz w:val="32"/>
          <w:szCs w:val="32"/>
        </w:rPr>
      </w:pPr>
      <w:r>
        <w:rPr>
          <w:color w:val="101010"/>
          <w:szCs w:val="28"/>
        </w:rPr>
        <w:t>После того как сервер создан, нужно подумать о том, чтобы он мог принимать запросы от клиента. Для этого нужно обозначить ту часть адреса, с которого мы неявно будем отправлять данные, и разделить их функци</w:t>
      </w:r>
      <w:r>
        <w:rPr>
          <w:color w:val="101010"/>
          <w:szCs w:val="28"/>
        </w:rPr>
        <w:t>о</w:t>
      </w:r>
      <w:r>
        <w:rPr>
          <w:color w:val="101010"/>
          <w:szCs w:val="28"/>
        </w:rPr>
        <w:t xml:space="preserve">нально. Обозначим функцию обработки запросов как </w:t>
      </w:r>
      <w:r>
        <w:rPr>
          <w:color w:val="101010"/>
          <w:szCs w:val="28"/>
          <w:lang w:val="en-US"/>
        </w:rPr>
        <w:t>processGetData</w:t>
      </w:r>
      <w:r>
        <w:rPr>
          <w:color w:val="101010"/>
          <w:szCs w:val="28"/>
        </w:rPr>
        <w:t>, которая будет активизироваться, если запрос приходит с адреса /</w:t>
      </w:r>
      <w:r>
        <w:rPr>
          <w:color w:val="101010"/>
          <w:szCs w:val="28"/>
          <w:lang w:val="en-US"/>
        </w:rPr>
        <w:t>getData</w:t>
      </w:r>
      <w:r>
        <w:rPr>
          <w:color w:val="101010"/>
          <w:szCs w:val="28"/>
        </w:rPr>
        <w:t>.</w:t>
      </w:r>
    </w:p>
    <w:p w:rsidR="006C75DD" w:rsidRDefault="006C75DD" w:rsidP="00454073">
      <w:pPr>
        <w:pStyle w:val="2"/>
        <w:rPr>
          <w:szCs w:val="28"/>
        </w:rPr>
      </w:pPr>
      <w:bookmarkStart w:id="34" w:name="_Toc453623381"/>
      <w:bookmarkStart w:id="35" w:name="_Toc453623931"/>
      <w:r>
        <w:t>3.3 Интерактивность</w:t>
      </w:r>
      <w:bookmarkEnd w:id="34"/>
      <w:bookmarkEnd w:id="35"/>
    </w:p>
    <w:p w:rsidR="006C75DD" w:rsidRDefault="006C75DD">
      <w:pPr>
        <w:pStyle w:val="Times1420"/>
        <w:tabs>
          <w:tab w:val="clear" w:pos="709"/>
        </w:tabs>
        <w:spacing w:line="360" w:lineRule="auto"/>
        <w:rPr>
          <w:szCs w:val="28"/>
        </w:rPr>
      </w:pPr>
      <w:r>
        <w:rPr>
          <w:szCs w:val="28"/>
        </w:rPr>
        <w:t xml:space="preserve">Чтобы иметь возможность взаимодействовать с каждым объектом, из которого состоит та или иная </w:t>
      </w:r>
      <w:r>
        <w:rPr>
          <w:szCs w:val="28"/>
          <w:lang w:val="en-US"/>
        </w:rPr>
        <w:t>SVG</w:t>
      </w:r>
      <w:r>
        <w:rPr>
          <w:szCs w:val="28"/>
        </w:rPr>
        <w:t xml:space="preserve"> картинка, нужно во время ее создания к</w:t>
      </w:r>
      <w:r>
        <w:rPr>
          <w:szCs w:val="28"/>
        </w:rPr>
        <w:t>а</w:t>
      </w:r>
      <w:r>
        <w:rPr>
          <w:szCs w:val="28"/>
        </w:rPr>
        <w:t xml:space="preserve">ждому элементу присвоить уникальный идентификатор, а также желательно, чтобы каждая отдельная карта имела свой </w:t>
      </w:r>
      <w:r>
        <w:rPr>
          <w:szCs w:val="28"/>
          <w:lang w:val="en-US"/>
        </w:rPr>
        <w:t>ID</w:t>
      </w:r>
      <w:r>
        <w:rPr>
          <w:szCs w:val="28"/>
        </w:rPr>
        <w:t>.</w:t>
      </w:r>
    </w:p>
    <w:p w:rsidR="006C75DD" w:rsidRDefault="006C75DD">
      <w:pPr>
        <w:pStyle w:val="Times1420"/>
        <w:tabs>
          <w:tab w:val="clear" w:pos="709"/>
        </w:tabs>
        <w:spacing w:line="360" w:lineRule="auto"/>
        <w:rPr>
          <w:szCs w:val="28"/>
        </w:rPr>
      </w:pPr>
      <w:r>
        <w:rPr>
          <w:szCs w:val="28"/>
        </w:rPr>
        <w:t xml:space="preserve">Основным инструментом работы с объектами на странице является </w:t>
      </w:r>
      <w:r>
        <w:rPr>
          <w:szCs w:val="28"/>
          <w:lang w:val="en-US"/>
        </w:rPr>
        <w:t>DOM</w:t>
      </w:r>
      <w:r>
        <w:rPr>
          <w:szCs w:val="28"/>
        </w:rPr>
        <w:t xml:space="preserve"> (</w:t>
      </w:r>
      <w:r>
        <w:rPr>
          <w:szCs w:val="28"/>
          <w:lang w:val="en-US"/>
        </w:rPr>
        <w:t>Document</w:t>
      </w:r>
      <w:r>
        <w:rPr>
          <w:szCs w:val="28"/>
        </w:rPr>
        <w:t xml:space="preserve"> </w:t>
      </w:r>
      <w:r>
        <w:rPr>
          <w:szCs w:val="28"/>
          <w:lang w:val="en-US"/>
        </w:rPr>
        <w:t>Object</w:t>
      </w:r>
      <w:r>
        <w:rPr>
          <w:szCs w:val="28"/>
        </w:rPr>
        <w:t xml:space="preserve"> </w:t>
      </w:r>
      <w:r>
        <w:rPr>
          <w:szCs w:val="28"/>
          <w:lang w:val="en-US"/>
        </w:rPr>
        <w:t>Model</w:t>
      </w:r>
      <w:r>
        <w:rPr>
          <w:szCs w:val="28"/>
        </w:rPr>
        <w:t>) согласно которой страница представляет с</w:t>
      </w:r>
      <w:r>
        <w:rPr>
          <w:szCs w:val="28"/>
        </w:rPr>
        <w:t>о</w:t>
      </w:r>
      <w:r>
        <w:rPr>
          <w:szCs w:val="28"/>
        </w:rPr>
        <w:t xml:space="preserve">бой иерархию из множества элементов, тесно взаимодействующих друг с другом, иначе сказать – </w:t>
      </w:r>
      <w:r>
        <w:rPr>
          <w:szCs w:val="28"/>
          <w:lang w:val="en-US"/>
        </w:rPr>
        <w:t>DOM</w:t>
      </w:r>
      <w:r>
        <w:rPr>
          <w:szCs w:val="28"/>
        </w:rPr>
        <w:t xml:space="preserve"> это дерево тегов.</w:t>
      </w:r>
    </w:p>
    <w:p w:rsidR="006C75DD" w:rsidRDefault="006C75DD">
      <w:pPr>
        <w:pStyle w:val="Times1420"/>
        <w:tabs>
          <w:tab w:val="clear" w:pos="709"/>
        </w:tabs>
        <w:spacing w:line="360" w:lineRule="auto"/>
      </w:pPr>
      <w:r>
        <w:rPr>
          <w:szCs w:val="28"/>
        </w:rPr>
        <w:t xml:space="preserve">Рассмотрим на примере кода, как выглядит </w:t>
      </w:r>
      <w:r>
        <w:rPr>
          <w:szCs w:val="28"/>
          <w:lang w:val="en-US"/>
        </w:rPr>
        <w:t>DOM</w:t>
      </w:r>
      <w:r>
        <w:rPr>
          <w:szCs w:val="28"/>
        </w:rPr>
        <w:t xml:space="preserve"> дерево.</w:t>
      </w:r>
    </w:p>
    <w:p w:rsidR="006C75DD" w:rsidRDefault="006C75DD">
      <w:pPr>
        <w:pStyle w:val="Codestyle0"/>
        <w:rPr>
          <w:rFonts w:eastAsia="Courier New"/>
        </w:rPr>
      </w:pPr>
      <w:r>
        <w:t>&lt;html&gt;</w:t>
      </w:r>
    </w:p>
    <w:p w:rsidR="006C75DD" w:rsidRDefault="006C75DD">
      <w:pPr>
        <w:pStyle w:val="Codestyle0"/>
        <w:rPr>
          <w:rFonts w:eastAsia="Courier New"/>
        </w:rPr>
      </w:pPr>
      <w:r>
        <w:rPr>
          <w:rFonts w:eastAsia="Courier New"/>
        </w:rPr>
        <w:t xml:space="preserve">  </w:t>
      </w:r>
      <w:r>
        <w:t>&lt;head&gt;</w:t>
      </w:r>
    </w:p>
    <w:p w:rsidR="006C75DD" w:rsidRDefault="006C75DD">
      <w:pPr>
        <w:pStyle w:val="Codestyle0"/>
        <w:rPr>
          <w:rFonts w:eastAsia="Courier New"/>
        </w:rPr>
      </w:pPr>
      <w:r>
        <w:rPr>
          <w:rFonts w:eastAsia="Courier New"/>
        </w:rPr>
        <w:t xml:space="preserve">    </w:t>
      </w:r>
      <w:r>
        <w:t>&lt;title&gt;Заголовок&lt;/title&gt;</w:t>
      </w:r>
    </w:p>
    <w:p w:rsidR="006C75DD" w:rsidRPr="00994EFB" w:rsidRDefault="006C75DD">
      <w:pPr>
        <w:pStyle w:val="Codestyle0"/>
        <w:rPr>
          <w:rFonts w:eastAsia="Courier New"/>
          <w:lang w:val="ru-RU"/>
        </w:rPr>
      </w:pPr>
      <w:r>
        <w:rPr>
          <w:rFonts w:eastAsia="Courier New"/>
        </w:rPr>
        <w:t xml:space="preserve">  </w:t>
      </w:r>
      <w:r w:rsidRPr="00994EFB">
        <w:rPr>
          <w:lang w:val="ru-RU"/>
        </w:rPr>
        <w:t>&lt;/</w:t>
      </w:r>
      <w:r>
        <w:t>head</w:t>
      </w:r>
      <w:r w:rsidRPr="00994EFB">
        <w:rPr>
          <w:lang w:val="ru-RU"/>
        </w:rPr>
        <w:t>&gt;</w:t>
      </w:r>
    </w:p>
    <w:p w:rsidR="006C75DD" w:rsidRPr="00994EFB" w:rsidRDefault="006C75DD">
      <w:pPr>
        <w:pStyle w:val="Codestyle0"/>
        <w:rPr>
          <w:rFonts w:eastAsia="Courier New"/>
          <w:lang w:val="ru-RU"/>
        </w:rPr>
      </w:pPr>
      <w:r w:rsidRPr="00994EFB">
        <w:rPr>
          <w:rFonts w:eastAsia="Courier New"/>
          <w:lang w:val="ru-RU"/>
        </w:rPr>
        <w:t xml:space="preserve">  </w:t>
      </w:r>
      <w:r w:rsidRPr="00994EFB">
        <w:rPr>
          <w:lang w:val="ru-RU"/>
        </w:rPr>
        <w:t>&lt;</w:t>
      </w:r>
      <w:r>
        <w:t>body</w:t>
      </w:r>
      <w:r w:rsidRPr="00994EFB">
        <w:rPr>
          <w:lang w:val="ru-RU"/>
        </w:rPr>
        <w:t>&gt;</w:t>
      </w:r>
    </w:p>
    <w:p w:rsidR="006C75DD" w:rsidRPr="00994EFB" w:rsidRDefault="006C75DD">
      <w:pPr>
        <w:pStyle w:val="Codestyle0"/>
        <w:rPr>
          <w:rFonts w:eastAsia="Courier New"/>
          <w:lang w:val="ru-RU"/>
        </w:rPr>
      </w:pPr>
      <w:r w:rsidRPr="00994EFB">
        <w:rPr>
          <w:rFonts w:eastAsia="Courier New"/>
          <w:lang w:val="ru-RU"/>
        </w:rPr>
        <w:t xml:space="preserve">     </w:t>
      </w:r>
      <w:r w:rsidRPr="00994EFB">
        <w:rPr>
          <w:lang w:val="ru-RU"/>
        </w:rPr>
        <w:t>Прекрасный документа</w:t>
      </w:r>
    </w:p>
    <w:p w:rsidR="006C75DD" w:rsidRDefault="006C75DD">
      <w:pPr>
        <w:pStyle w:val="Codestyle0"/>
        <w:rPr>
          <w:lang w:val="ru-RU"/>
        </w:rPr>
      </w:pPr>
      <w:r w:rsidRPr="00994EFB">
        <w:rPr>
          <w:rFonts w:eastAsia="Courier New"/>
          <w:lang w:val="ru-RU"/>
        </w:rPr>
        <w:t xml:space="preserve">   </w:t>
      </w:r>
      <w:r w:rsidRPr="00994EFB">
        <w:rPr>
          <w:lang w:val="ru-RU"/>
        </w:rPr>
        <w:t>&lt;/</w:t>
      </w:r>
      <w:r>
        <w:t>body</w:t>
      </w:r>
      <w:r w:rsidRPr="00994EFB">
        <w:rPr>
          <w:lang w:val="ru-RU"/>
        </w:rPr>
        <w:t>&gt;</w:t>
      </w:r>
    </w:p>
    <w:p w:rsidR="006C75DD" w:rsidRPr="00994EFB" w:rsidRDefault="006C75DD">
      <w:pPr>
        <w:pStyle w:val="Codestyle0"/>
        <w:rPr>
          <w:color w:val="000000"/>
          <w:szCs w:val="28"/>
          <w:lang w:val="ru-RU"/>
        </w:rPr>
      </w:pPr>
      <w:r>
        <w:rPr>
          <w:lang w:val="ru-RU"/>
        </w:rPr>
        <w:t>&lt;/</w:t>
      </w:r>
      <w:r>
        <w:t>html</w:t>
      </w:r>
      <w:r>
        <w:rPr>
          <w:lang w:val="ru-RU"/>
        </w:rPr>
        <w:t>&gt;</w:t>
      </w:r>
    </w:p>
    <w:p w:rsidR="006C75DD" w:rsidRDefault="006C75DD">
      <w:pPr>
        <w:pStyle w:val="Times1420"/>
        <w:tabs>
          <w:tab w:val="clear" w:pos="709"/>
        </w:tabs>
        <w:spacing w:line="360" w:lineRule="auto"/>
        <w:rPr>
          <w:color w:val="000000"/>
          <w:szCs w:val="28"/>
        </w:rPr>
      </w:pPr>
      <w:r>
        <w:rPr>
          <w:color w:val="000000"/>
          <w:szCs w:val="28"/>
        </w:rPr>
        <w:t>Самым верхним тегом в дереве является &lt;</w:t>
      </w:r>
      <w:r>
        <w:rPr>
          <w:color w:val="000000"/>
          <w:szCs w:val="28"/>
          <w:lang w:val="en-US"/>
        </w:rPr>
        <w:t>html</w:t>
      </w:r>
      <w:r>
        <w:rPr>
          <w:color w:val="000000"/>
          <w:szCs w:val="28"/>
        </w:rPr>
        <w:t xml:space="preserve">&gt; и оно начинает расти из него. </w:t>
      </w:r>
    </w:p>
    <w:p w:rsidR="006C75DD" w:rsidRDefault="006C75DD">
      <w:pPr>
        <w:pStyle w:val="Times1420"/>
        <w:tabs>
          <w:tab w:val="clear" w:pos="709"/>
        </w:tabs>
        <w:spacing w:line="360" w:lineRule="auto"/>
        <w:rPr>
          <w:color w:val="000000"/>
          <w:szCs w:val="28"/>
        </w:rPr>
      </w:pPr>
      <w:r>
        <w:rPr>
          <w:color w:val="000000"/>
          <w:szCs w:val="28"/>
        </w:rPr>
        <w:t>Внутри &lt;</w:t>
      </w:r>
      <w:r>
        <w:rPr>
          <w:color w:val="000000"/>
          <w:szCs w:val="28"/>
          <w:lang w:val="en-US"/>
        </w:rPr>
        <w:t>html</w:t>
      </w:r>
      <w:r>
        <w:rPr>
          <w:color w:val="000000"/>
          <w:szCs w:val="28"/>
        </w:rPr>
        <w:t>&gt; находится два обязательных узла: &lt;</w:t>
      </w:r>
      <w:r>
        <w:rPr>
          <w:color w:val="000000"/>
          <w:szCs w:val="28"/>
          <w:lang w:val="en-US"/>
        </w:rPr>
        <w:t>head</w:t>
      </w:r>
      <w:r>
        <w:rPr>
          <w:color w:val="000000"/>
          <w:szCs w:val="28"/>
        </w:rPr>
        <w:t xml:space="preserve">&gt; </w:t>
      </w:r>
      <w:r w:rsidR="001F5996">
        <w:rPr>
          <w:color w:val="000000"/>
          <w:szCs w:val="28"/>
        </w:rPr>
        <w:t>–</w:t>
      </w:r>
      <w:r>
        <w:rPr>
          <w:color w:val="000000"/>
          <w:szCs w:val="28"/>
        </w:rPr>
        <w:t xml:space="preserve"> отвечающий за заголовок и &lt;</w:t>
      </w:r>
      <w:r>
        <w:rPr>
          <w:color w:val="000000"/>
          <w:szCs w:val="28"/>
          <w:lang w:val="en-US"/>
        </w:rPr>
        <w:t>body</w:t>
      </w:r>
      <w:r>
        <w:rPr>
          <w:color w:val="000000"/>
          <w:szCs w:val="28"/>
        </w:rPr>
        <w:t xml:space="preserve">&gt; </w:t>
      </w:r>
      <w:r w:rsidR="001F5996">
        <w:rPr>
          <w:color w:val="000000"/>
          <w:szCs w:val="28"/>
        </w:rPr>
        <w:t>–</w:t>
      </w:r>
      <w:r>
        <w:rPr>
          <w:color w:val="000000"/>
          <w:szCs w:val="28"/>
        </w:rPr>
        <w:t xml:space="preserve"> тело страницы. </w:t>
      </w:r>
    </w:p>
    <w:p w:rsidR="006C75DD" w:rsidRDefault="006C75DD">
      <w:pPr>
        <w:pStyle w:val="Times1420"/>
        <w:tabs>
          <w:tab w:val="clear" w:pos="709"/>
        </w:tabs>
        <w:spacing w:line="360" w:lineRule="auto"/>
      </w:pPr>
      <w:r>
        <w:rPr>
          <w:color w:val="000000"/>
          <w:szCs w:val="28"/>
        </w:rPr>
        <w:t>Все теги образуют узлы-элементы (</w:t>
      </w:r>
      <w:r>
        <w:rPr>
          <w:color w:val="000000"/>
          <w:szCs w:val="28"/>
          <w:lang w:val="en-US"/>
        </w:rPr>
        <w:t>element</w:t>
      </w:r>
      <w:r>
        <w:rPr>
          <w:color w:val="000000"/>
          <w:szCs w:val="28"/>
        </w:rPr>
        <w:t>-</w:t>
      </w:r>
      <w:r>
        <w:rPr>
          <w:color w:val="000000"/>
          <w:szCs w:val="28"/>
          <w:lang w:val="en-US"/>
        </w:rPr>
        <w:t>node</w:t>
      </w:r>
      <w:r>
        <w:rPr>
          <w:color w:val="000000"/>
          <w:szCs w:val="28"/>
        </w:rPr>
        <w:t>), а текста представлен в виде текст-элементов (</w:t>
      </w:r>
      <w:r>
        <w:rPr>
          <w:color w:val="000000"/>
          <w:szCs w:val="28"/>
          <w:lang w:val="en-US"/>
        </w:rPr>
        <w:t>text</w:t>
      </w:r>
      <w:r>
        <w:rPr>
          <w:color w:val="000000"/>
          <w:szCs w:val="28"/>
        </w:rPr>
        <w:t xml:space="preserve"> </w:t>
      </w:r>
      <w:r>
        <w:rPr>
          <w:color w:val="000000"/>
          <w:szCs w:val="28"/>
          <w:lang w:val="en-US"/>
        </w:rPr>
        <w:t>node</w:t>
      </w:r>
      <w:r>
        <w:rPr>
          <w:color w:val="000000"/>
          <w:szCs w:val="28"/>
        </w:rPr>
        <w:t>). Отобразим все это на рисунке 3.</w:t>
      </w:r>
    </w:p>
    <w:p w:rsidR="006C75DD" w:rsidRDefault="008456EB">
      <w:pPr>
        <w:pStyle w:val="Times1420"/>
        <w:tabs>
          <w:tab w:val="clear" w:pos="709"/>
        </w:tabs>
        <w:jc w:val="center"/>
        <w:rPr>
          <w:color w:val="000000"/>
          <w:szCs w:val="28"/>
        </w:rPr>
      </w:pPr>
      <w:r>
        <w:rPr>
          <w:noProof/>
          <w:color w:val="000000"/>
          <w:szCs w:val="28"/>
          <w:lang w:eastAsia="ru-RU"/>
        </w:rPr>
        <w:lastRenderedPageBreak/>
        <w:drawing>
          <wp:inline distT="0" distB="0" distL="0" distR="0">
            <wp:extent cx="4986655" cy="3051810"/>
            <wp:effectExtent l="19050" t="0" r="4445"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a:srcRect/>
                    <a:stretch>
                      <a:fillRect/>
                    </a:stretch>
                  </pic:blipFill>
                  <pic:spPr bwMode="auto">
                    <a:xfrm>
                      <a:off x="0" y="0"/>
                      <a:ext cx="4986655" cy="3051810"/>
                    </a:xfrm>
                    <a:prstGeom prst="rect">
                      <a:avLst/>
                    </a:prstGeom>
                    <a:solidFill>
                      <a:srgbClr val="FFFFFF"/>
                    </a:solidFill>
                    <a:ln w="9525">
                      <a:noFill/>
                      <a:miter lim="800000"/>
                      <a:headEnd/>
                      <a:tailEnd/>
                    </a:ln>
                  </pic:spPr>
                </pic:pic>
              </a:graphicData>
            </a:graphic>
          </wp:inline>
        </w:drawing>
      </w:r>
    </w:p>
    <w:p w:rsidR="006C75DD" w:rsidRDefault="006C75DD">
      <w:pPr>
        <w:pStyle w:val="Times1420"/>
        <w:tabs>
          <w:tab w:val="clear" w:pos="709"/>
        </w:tabs>
        <w:spacing w:line="360" w:lineRule="auto"/>
        <w:jc w:val="center"/>
        <w:rPr>
          <w:szCs w:val="28"/>
        </w:rPr>
      </w:pPr>
      <w:r>
        <w:rPr>
          <w:color w:val="000000"/>
          <w:szCs w:val="28"/>
        </w:rPr>
        <w:t xml:space="preserve">Рисунок 3 </w:t>
      </w:r>
      <w:r w:rsidR="001F5996">
        <w:rPr>
          <w:color w:val="000000"/>
          <w:szCs w:val="28"/>
        </w:rPr>
        <w:t>–</w:t>
      </w:r>
      <w:r>
        <w:rPr>
          <w:color w:val="000000"/>
          <w:szCs w:val="28"/>
        </w:rPr>
        <w:t xml:space="preserve"> Простейшее </w:t>
      </w:r>
      <w:r>
        <w:rPr>
          <w:color w:val="000000"/>
          <w:szCs w:val="28"/>
          <w:lang w:val="en-US"/>
        </w:rPr>
        <w:t>DOM</w:t>
      </w:r>
      <w:r>
        <w:rPr>
          <w:color w:val="000000"/>
          <w:szCs w:val="28"/>
        </w:rPr>
        <w:t xml:space="preserve"> -дерево</w:t>
      </w:r>
    </w:p>
    <w:p w:rsidR="006C75DD" w:rsidRDefault="006C75DD">
      <w:pPr>
        <w:pStyle w:val="Times1420"/>
        <w:tabs>
          <w:tab w:val="clear" w:pos="709"/>
        </w:tabs>
        <w:spacing w:line="360" w:lineRule="auto"/>
        <w:rPr>
          <w:szCs w:val="28"/>
        </w:rPr>
      </w:pPr>
      <w:r>
        <w:rPr>
          <w:szCs w:val="28"/>
        </w:rPr>
        <w:t xml:space="preserve">Разобравшись со структурой </w:t>
      </w:r>
      <w:r>
        <w:rPr>
          <w:szCs w:val="28"/>
          <w:lang w:val="en-US"/>
        </w:rPr>
        <w:t>html</w:t>
      </w:r>
      <w:r>
        <w:rPr>
          <w:szCs w:val="28"/>
        </w:rPr>
        <w:t xml:space="preserve"> – страницы, можно приступить к отображению на ней элементов и добавления к ним соответствующей инт</w:t>
      </w:r>
      <w:r>
        <w:rPr>
          <w:szCs w:val="28"/>
        </w:rPr>
        <w:t>е</w:t>
      </w:r>
      <w:r>
        <w:rPr>
          <w:szCs w:val="28"/>
        </w:rPr>
        <w:t>рактивности.</w:t>
      </w:r>
    </w:p>
    <w:p w:rsidR="006C75DD" w:rsidRDefault="006C75DD">
      <w:pPr>
        <w:pStyle w:val="Times1420"/>
        <w:tabs>
          <w:tab w:val="clear" w:pos="709"/>
        </w:tabs>
        <w:spacing w:line="360" w:lineRule="auto"/>
        <w:rPr>
          <w:szCs w:val="28"/>
        </w:rPr>
      </w:pPr>
      <w:r>
        <w:rPr>
          <w:szCs w:val="28"/>
        </w:rPr>
        <w:t>Первоначально мы имеем два типа карт: общая (</w:t>
      </w:r>
      <w:r>
        <w:rPr>
          <w:szCs w:val="28"/>
          <w:lang w:val="en-US"/>
        </w:rPr>
        <w:t>lmap</w:t>
      </w:r>
      <w:r>
        <w:rPr>
          <w:szCs w:val="28"/>
        </w:rPr>
        <w:t>) и карта этажей (</w:t>
      </w:r>
      <w:r>
        <w:rPr>
          <w:szCs w:val="28"/>
          <w:lang w:val="en-US"/>
        </w:rPr>
        <w:t>floor</w:t>
      </w:r>
      <w:r>
        <w:rPr>
          <w:szCs w:val="28"/>
        </w:rPr>
        <w:t>), каждая из которых находится в соответствующем теге &lt;</w:t>
      </w:r>
      <w:r>
        <w:rPr>
          <w:szCs w:val="28"/>
          <w:lang w:val="en-US"/>
        </w:rPr>
        <w:t>object</w:t>
      </w:r>
      <w:r>
        <w:rPr>
          <w:szCs w:val="28"/>
        </w:rPr>
        <w:t xml:space="preserve">&gt; на странице. </w:t>
      </w:r>
    </w:p>
    <w:p w:rsidR="006C75DD" w:rsidRDefault="006C75DD">
      <w:pPr>
        <w:pStyle w:val="Times1420"/>
        <w:tabs>
          <w:tab w:val="clear" w:pos="709"/>
        </w:tabs>
        <w:spacing w:line="360" w:lineRule="auto"/>
      </w:pPr>
      <w:r>
        <w:rPr>
          <w:szCs w:val="28"/>
        </w:rPr>
        <w:t xml:space="preserve">Во время загрузки </w:t>
      </w:r>
      <w:r>
        <w:rPr>
          <w:szCs w:val="28"/>
          <w:lang w:val="en-US"/>
        </w:rPr>
        <w:t>html</w:t>
      </w:r>
      <w:r>
        <w:rPr>
          <w:szCs w:val="28"/>
        </w:rPr>
        <w:t xml:space="preserve"> нужно определить для каждого элемента тот сценарий, который будет выполняться вследствие того или иного дейс</w:t>
      </w:r>
      <w:r>
        <w:rPr>
          <w:szCs w:val="28"/>
        </w:rPr>
        <w:t>т</w:t>
      </w:r>
      <w:r>
        <w:rPr>
          <w:szCs w:val="28"/>
        </w:rPr>
        <w:t>вия</w:t>
      </w:r>
      <w:r w:rsidR="001341DA">
        <w:rPr>
          <w:szCs w:val="28"/>
        </w:rPr>
        <w:t>[4]</w:t>
      </w:r>
      <w:r>
        <w:rPr>
          <w:szCs w:val="28"/>
        </w:rPr>
        <w:t xml:space="preserve">. В нашем случае имеем действие </w:t>
      </w:r>
      <w:r>
        <w:rPr>
          <w:szCs w:val="28"/>
          <w:lang w:val="en-US"/>
        </w:rPr>
        <w:t>click</w:t>
      </w:r>
      <w:r>
        <w:rPr>
          <w:b/>
          <w:szCs w:val="28"/>
        </w:rPr>
        <w:t xml:space="preserve"> </w:t>
      </w:r>
      <w:r>
        <w:rPr>
          <w:szCs w:val="28"/>
        </w:rPr>
        <w:t>и два элемента, обработав кот</w:t>
      </w:r>
      <w:r>
        <w:rPr>
          <w:szCs w:val="28"/>
        </w:rPr>
        <w:t>о</w:t>
      </w:r>
      <w:r>
        <w:rPr>
          <w:szCs w:val="28"/>
        </w:rPr>
        <w:t>рые нужно после выполнения нажатия.</w:t>
      </w:r>
    </w:p>
    <w:p w:rsidR="006C75DD" w:rsidRDefault="006C75DD">
      <w:pPr>
        <w:pStyle w:val="Codestyle0"/>
        <w:rPr>
          <w:rFonts w:eastAsia="Courier New"/>
        </w:rPr>
      </w:pPr>
      <w:r w:rsidRPr="00994EFB">
        <w:t>$(</w:t>
      </w:r>
      <w:r>
        <w:t>window</w:t>
      </w:r>
      <w:r w:rsidRPr="00994EFB">
        <w:t>).</w:t>
      </w:r>
      <w:r>
        <w:t>load</w:t>
      </w:r>
      <w:r w:rsidRPr="00994EFB">
        <w:t>(</w:t>
      </w:r>
      <w:r>
        <w:t>function</w:t>
      </w:r>
      <w:r w:rsidRPr="00994EFB">
        <w:t xml:space="preserve"> () {</w:t>
      </w:r>
    </w:p>
    <w:p w:rsidR="006C75DD" w:rsidRDefault="006C75DD">
      <w:pPr>
        <w:pStyle w:val="Codestyle0"/>
        <w:rPr>
          <w:rFonts w:eastAsia="Courier New"/>
        </w:rPr>
      </w:pPr>
      <w:r>
        <w:rPr>
          <w:rFonts w:eastAsia="Courier New"/>
        </w:rPr>
        <w:t xml:space="preserve">    </w:t>
      </w:r>
      <w:r>
        <w:t>var svgobject = document.getElementById('imap');</w:t>
      </w:r>
    </w:p>
    <w:p w:rsidR="006C75DD" w:rsidRDefault="006C75DD">
      <w:pPr>
        <w:pStyle w:val="Codestyle0"/>
        <w:rPr>
          <w:rFonts w:eastAsia="Courier New"/>
        </w:rPr>
      </w:pPr>
      <w:r>
        <w:rPr>
          <w:rFonts w:eastAsia="Courier New"/>
        </w:rPr>
        <w:t xml:space="preserve">    </w:t>
      </w:r>
      <w:r>
        <w:t>if ('contentDocument' in svgobject)</w:t>
      </w:r>
    </w:p>
    <w:p w:rsidR="006C75DD" w:rsidRPr="00994EFB" w:rsidRDefault="006C75DD">
      <w:pPr>
        <w:pStyle w:val="Codestyle0"/>
      </w:pPr>
      <w:r>
        <w:rPr>
          <w:rFonts w:eastAsia="Courier New"/>
        </w:rPr>
        <w:t xml:space="preserve">        </w:t>
      </w:r>
      <w:r>
        <w:t>var svgdom = svgobject.contentDocument;</w:t>
      </w:r>
    </w:p>
    <w:p w:rsidR="006C75DD" w:rsidRPr="00994EFB" w:rsidRDefault="006C75DD">
      <w:pPr>
        <w:pStyle w:val="Codestyle0"/>
      </w:pPr>
    </w:p>
    <w:p w:rsidR="006C75DD" w:rsidRDefault="006C75DD">
      <w:pPr>
        <w:pStyle w:val="Codestyle0"/>
        <w:rPr>
          <w:rFonts w:eastAsia="Courier New"/>
        </w:rPr>
      </w:pPr>
      <w:r>
        <w:rPr>
          <w:rFonts w:eastAsia="Courier New"/>
        </w:rPr>
        <w:t xml:space="preserve">    </w:t>
      </w:r>
      <w:r>
        <w:t>svgdom.getElementById('lmap').addEventListener('click', function corp(event) {</w:t>
      </w:r>
    </w:p>
    <w:p w:rsidR="006C75DD" w:rsidRDefault="006C75DD">
      <w:pPr>
        <w:pStyle w:val="Codestyle0"/>
        <w:rPr>
          <w:rFonts w:eastAsia="Courier New"/>
        </w:rPr>
      </w:pPr>
      <w:r>
        <w:rPr>
          <w:rFonts w:eastAsia="Courier New"/>
        </w:rPr>
        <w:t xml:space="preserve">        </w:t>
      </w:r>
      <w:r>
        <w:t>var target = event.target;</w:t>
      </w:r>
    </w:p>
    <w:p w:rsidR="006C75DD" w:rsidRDefault="006C75DD">
      <w:pPr>
        <w:pStyle w:val="Codestyle0"/>
        <w:rPr>
          <w:rFonts w:eastAsia="Courier New"/>
        </w:rPr>
      </w:pPr>
      <w:r>
        <w:rPr>
          <w:rFonts w:eastAsia="Courier New"/>
        </w:rPr>
        <w:t xml:space="preserve">        </w:t>
      </w:r>
      <w:r>
        <w:t>if(target.correspondingUseElement)</w:t>
      </w:r>
    </w:p>
    <w:p w:rsidR="006C75DD" w:rsidRDefault="006C75DD">
      <w:pPr>
        <w:pStyle w:val="Codestyle0"/>
        <w:rPr>
          <w:rFonts w:eastAsia="Courier New"/>
        </w:rPr>
      </w:pPr>
      <w:r>
        <w:rPr>
          <w:rFonts w:eastAsia="Courier New"/>
        </w:rPr>
        <w:t xml:space="preserve">            </w:t>
      </w:r>
      <w:r>
        <w:t>target = target.correspondingUseElement;</w:t>
      </w:r>
    </w:p>
    <w:p w:rsidR="006C75DD" w:rsidRDefault="006C75DD">
      <w:pPr>
        <w:pStyle w:val="Codestyle0"/>
        <w:rPr>
          <w:rFonts w:eastAsia="Courier New"/>
        </w:rPr>
      </w:pPr>
      <w:r>
        <w:rPr>
          <w:rFonts w:eastAsia="Courier New"/>
        </w:rPr>
        <w:t xml:space="preserve">        </w:t>
      </w:r>
      <w:r>
        <w:t>toCorp(target);</w:t>
      </w:r>
    </w:p>
    <w:p w:rsidR="006C75DD" w:rsidRDefault="006C75DD">
      <w:pPr>
        <w:pStyle w:val="Codestyle0"/>
        <w:rPr>
          <w:rFonts w:eastAsia="Courier New"/>
        </w:rPr>
      </w:pPr>
      <w:r>
        <w:rPr>
          <w:rFonts w:eastAsia="Courier New"/>
        </w:rPr>
        <w:t xml:space="preserve">    </w:t>
      </w:r>
      <w:r>
        <w:t>}, false);</w:t>
      </w:r>
    </w:p>
    <w:p w:rsidR="006C75DD" w:rsidRDefault="006C75DD">
      <w:pPr>
        <w:pStyle w:val="Codestyle0"/>
        <w:rPr>
          <w:rFonts w:eastAsia="Courier New"/>
        </w:rPr>
      </w:pPr>
      <w:r>
        <w:rPr>
          <w:rFonts w:eastAsia="Courier New"/>
        </w:rPr>
        <w:t xml:space="preserve">    </w:t>
      </w:r>
      <w:r>
        <w:t>var svgObjectFloor = document.getElementById('floorMap');</w:t>
      </w:r>
    </w:p>
    <w:p w:rsidR="006C75DD" w:rsidRDefault="006C75DD">
      <w:pPr>
        <w:pStyle w:val="Codestyle0"/>
        <w:rPr>
          <w:rFonts w:eastAsia="Courier New"/>
        </w:rPr>
      </w:pPr>
      <w:r>
        <w:rPr>
          <w:rFonts w:eastAsia="Courier New"/>
        </w:rPr>
        <w:t xml:space="preserve">    </w:t>
      </w:r>
      <w:r>
        <w:t>if ('contentDocument' in svgobject)</w:t>
      </w:r>
    </w:p>
    <w:p w:rsidR="006C75DD" w:rsidRDefault="006C75DD">
      <w:pPr>
        <w:pStyle w:val="Codestyle0"/>
        <w:rPr>
          <w:rFonts w:eastAsia="Courier New"/>
        </w:rPr>
      </w:pPr>
      <w:r>
        <w:rPr>
          <w:rFonts w:eastAsia="Courier New"/>
        </w:rPr>
        <w:t xml:space="preserve">        </w:t>
      </w:r>
      <w:r>
        <w:t>var svgDomFloor = svgObjectFloor.contentDocument;</w:t>
      </w:r>
    </w:p>
    <w:p w:rsidR="006C75DD" w:rsidRDefault="006C75DD">
      <w:pPr>
        <w:pStyle w:val="Codestyle0"/>
        <w:rPr>
          <w:rFonts w:eastAsia="Courier New"/>
        </w:rPr>
      </w:pPr>
      <w:r>
        <w:rPr>
          <w:rFonts w:eastAsia="Courier New"/>
        </w:rPr>
        <w:t xml:space="preserve">    </w:t>
      </w:r>
      <w:r>
        <w:t>svgDomFloor.getElementById('floor').addEventListener('click', function corp(event) {</w:t>
      </w:r>
    </w:p>
    <w:p w:rsidR="006C75DD" w:rsidRDefault="006C75DD">
      <w:pPr>
        <w:pStyle w:val="Codestyle0"/>
        <w:rPr>
          <w:rFonts w:eastAsia="Courier New"/>
        </w:rPr>
      </w:pPr>
      <w:r>
        <w:rPr>
          <w:rFonts w:eastAsia="Courier New"/>
        </w:rPr>
        <w:lastRenderedPageBreak/>
        <w:t xml:space="preserve">        </w:t>
      </w:r>
      <w:r>
        <w:t>var target = event.target;</w:t>
      </w:r>
    </w:p>
    <w:p w:rsidR="006C75DD" w:rsidRDefault="006C75DD">
      <w:pPr>
        <w:pStyle w:val="Codestyle0"/>
        <w:rPr>
          <w:rFonts w:eastAsia="Courier New"/>
        </w:rPr>
      </w:pPr>
      <w:r>
        <w:rPr>
          <w:rFonts w:eastAsia="Courier New"/>
        </w:rPr>
        <w:t xml:space="preserve">        </w:t>
      </w:r>
      <w:r>
        <w:t>if(target.correspondingUseElement)</w:t>
      </w:r>
    </w:p>
    <w:p w:rsidR="006C75DD" w:rsidRDefault="006C75DD">
      <w:pPr>
        <w:pStyle w:val="Codestyle0"/>
        <w:rPr>
          <w:rFonts w:eastAsia="Courier New"/>
        </w:rPr>
      </w:pPr>
      <w:r>
        <w:rPr>
          <w:rFonts w:eastAsia="Courier New"/>
        </w:rPr>
        <w:t xml:space="preserve">            </w:t>
      </w:r>
      <w:r>
        <w:t>target = target.correspondingUseElement;</w:t>
      </w:r>
    </w:p>
    <w:p w:rsidR="006C75DD" w:rsidRDefault="006C75DD">
      <w:pPr>
        <w:pStyle w:val="Codestyle0"/>
        <w:rPr>
          <w:rFonts w:eastAsia="Courier New"/>
        </w:rPr>
      </w:pPr>
      <w:r>
        <w:rPr>
          <w:rFonts w:eastAsia="Courier New"/>
        </w:rPr>
        <w:t xml:space="preserve">        </w:t>
      </w:r>
      <w:r>
        <w:t>toFloor(target);</w:t>
      </w:r>
    </w:p>
    <w:p w:rsidR="006C75DD" w:rsidRDefault="006C75DD">
      <w:pPr>
        <w:pStyle w:val="Codestyle0"/>
        <w:rPr>
          <w:lang w:val="ru-RU"/>
        </w:rPr>
      </w:pPr>
      <w:r>
        <w:rPr>
          <w:rFonts w:eastAsia="Courier New"/>
        </w:rPr>
        <w:t xml:space="preserve">    </w:t>
      </w:r>
      <w:r>
        <w:rPr>
          <w:lang w:val="ru-RU"/>
        </w:rPr>
        <w:t xml:space="preserve">}, </w:t>
      </w:r>
      <w:r>
        <w:t>false</w:t>
      </w:r>
      <w:r>
        <w:rPr>
          <w:lang w:val="ru-RU"/>
        </w:rPr>
        <w:t>);</w:t>
      </w:r>
    </w:p>
    <w:p w:rsidR="006C75DD" w:rsidRPr="00994EFB" w:rsidRDefault="006C75DD">
      <w:pPr>
        <w:pStyle w:val="Codestyle0"/>
        <w:rPr>
          <w:szCs w:val="28"/>
          <w:lang w:val="ru-RU"/>
        </w:rPr>
      </w:pPr>
      <w:r>
        <w:rPr>
          <w:lang w:val="ru-RU"/>
        </w:rPr>
        <w:t>});</w:t>
      </w:r>
    </w:p>
    <w:p w:rsidR="006C75DD" w:rsidRDefault="006C75DD">
      <w:pPr>
        <w:pStyle w:val="Times1420"/>
        <w:tabs>
          <w:tab w:val="clear" w:pos="709"/>
        </w:tabs>
        <w:spacing w:line="360" w:lineRule="auto"/>
        <w:rPr>
          <w:szCs w:val="28"/>
        </w:rPr>
      </w:pPr>
      <w:r>
        <w:rPr>
          <w:szCs w:val="28"/>
        </w:rPr>
        <w:t xml:space="preserve">Как можно заметить, оба сценария в своей обработке посылают в функции </w:t>
      </w:r>
      <w:r>
        <w:rPr>
          <w:szCs w:val="28"/>
          <w:lang w:val="en-US"/>
        </w:rPr>
        <w:t>toCorp</w:t>
      </w:r>
      <w:r>
        <w:rPr>
          <w:szCs w:val="28"/>
        </w:rPr>
        <w:t xml:space="preserve"> и </w:t>
      </w:r>
      <w:r>
        <w:rPr>
          <w:szCs w:val="28"/>
          <w:lang w:val="en-US"/>
        </w:rPr>
        <w:t>toFloor</w:t>
      </w:r>
      <w:r>
        <w:rPr>
          <w:szCs w:val="28"/>
        </w:rPr>
        <w:t xml:space="preserve">, аналогично, переменную </w:t>
      </w:r>
      <w:r>
        <w:rPr>
          <w:szCs w:val="28"/>
          <w:lang w:val="en-US"/>
        </w:rPr>
        <w:t>target</w:t>
      </w:r>
      <w:r>
        <w:rPr>
          <w:szCs w:val="28"/>
        </w:rPr>
        <w:t>, которая в свою очередь является тем элементом, на который было произведено нажатие.</w:t>
      </w:r>
    </w:p>
    <w:p w:rsidR="006C75DD" w:rsidRDefault="006C75DD">
      <w:pPr>
        <w:pStyle w:val="Times1420"/>
        <w:tabs>
          <w:tab w:val="clear" w:pos="709"/>
        </w:tabs>
        <w:spacing w:line="360" w:lineRule="auto"/>
        <w:ind w:firstLine="0"/>
        <w:rPr>
          <w:szCs w:val="28"/>
        </w:rPr>
      </w:pPr>
      <w:r>
        <w:rPr>
          <w:szCs w:val="28"/>
        </w:rPr>
        <w:tab/>
        <w:t>Но, это не интерактивность. Для добавления переходов, затухании и более качественного отображения данных на странице, нужно обозначить определенные стили для элементов.</w:t>
      </w:r>
    </w:p>
    <w:p w:rsidR="006C75DD" w:rsidRDefault="006C75DD">
      <w:pPr>
        <w:pStyle w:val="Times1420"/>
        <w:tabs>
          <w:tab w:val="clear" w:pos="709"/>
        </w:tabs>
        <w:spacing w:line="360" w:lineRule="auto"/>
        <w:ind w:firstLine="0"/>
        <w:rPr>
          <w:szCs w:val="28"/>
        </w:rPr>
      </w:pPr>
      <w:r>
        <w:rPr>
          <w:szCs w:val="28"/>
        </w:rPr>
        <w:tab/>
        <w:t xml:space="preserve">Основная карта, которая содержит в себе информацию о расположении корпусов, которые в свою очередь имеют неправильную форму, описаны с помощью </w:t>
      </w:r>
      <w:r>
        <w:rPr>
          <w:szCs w:val="28"/>
          <w:lang w:val="en-US"/>
        </w:rPr>
        <w:t>svg</w:t>
      </w:r>
      <w:r>
        <w:rPr>
          <w:szCs w:val="28"/>
        </w:rPr>
        <w:t xml:space="preserve"> элемента – </w:t>
      </w:r>
      <w:r>
        <w:rPr>
          <w:szCs w:val="28"/>
          <w:lang w:val="en-US"/>
        </w:rPr>
        <w:t>polygon</w:t>
      </w:r>
      <w:r>
        <w:rPr>
          <w:szCs w:val="28"/>
        </w:rPr>
        <w:t xml:space="preserve">. </w:t>
      </w:r>
      <w:r>
        <w:rPr>
          <w:szCs w:val="28"/>
          <w:lang w:val="en-US"/>
        </w:rPr>
        <w:t>ID</w:t>
      </w:r>
      <w:r>
        <w:rPr>
          <w:szCs w:val="28"/>
        </w:rPr>
        <w:t xml:space="preserve"> каждого такого элемента является н</w:t>
      </w:r>
      <w:r>
        <w:rPr>
          <w:szCs w:val="28"/>
        </w:rPr>
        <w:t>а</w:t>
      </w:r>
      <w:r>
        <w:rPr>
          <w:szCs w:val="28"/>
        </w:rPr>
        <w:t>именованием каждого из зданий, а чтобы отобразить их, воспользуемся эл</w:t>
      </w:r>
      <w:r>
        <w:rPr>
          <w:szCs w:val="28"/>
        </w:rPr>
        <w:t>е</w:t>
      </w:r>
      <w:r>
        <w:rPr>
          <w:szCs w:val="28"/>
        </w:rPr>
        <w:t>ментом &lt;</w:t>
      </w:r>
      <w:r>
        <w:rPr>
          <w:szCs w:val="28"/>
          <w:lang w:val="en-US"/>
        </w:rPr>
        <w:t>text</w:t>
      </w:r>
      <w:r>
        <w:rPr>
          <w:szCs w:val="28"/>
        </w:rPr>
        <w:t>&gt; и присвоим каждому имя.</w:t>
      </w:r>
    </w:p>
    <w:p w:rsidR="006C75DD" w:rsidRDefault="006C75DD">
      <w:pPr>
        <w:pStyle w:val="Times1420"/>
        <w:tabs>
          <w:tab w:val="clear" w:pos="709"/>
        </w:tabs>
        <w:spacing w:line="360" w:lineRule="auto"/>
        <w:ind w:firstLine="0"/>
        <w:rPr>
          <w:szCs w:val="28"/>
        </w:rPr>
      </w:pPr>
      <w:r>
        <w:rPr>
          <w:szCs w:val="28"/>
        </w:rPr>
        <w:tab/>
        <w:t>Для того чтобы отобразить затухание на карте при наведении, у кажд</w:t>
      </w:r>
      <w:r>
        <w:rPr>
          <w:szCs w:val="28"/>
        </w:rPr>
        <w:t>о</w:t>
      </w:r>
      <w:r>
        <w:rPr>
          <w:szCs w:val="28"/>
        </w:rPr>
        <w:t xml:space="preserve">го элемента есть свойство </w:t>
      </w:r>
      <w:r>
        <w:rPr>
          <w:szCs w:val="28"/>
          <w:lang w:val="en-US"/>
        </w:rPr>
        <w:t>opacity</w:t>
      </w:r>
      <w:r w:rsidR="001341DA">
        <w:rPr>
          <w:szCs w:val="28"/>
        </w:rPr>
        <w:t>[3]</w:t>
      </w:r>
      <w:r>
        <w:rPr>
          <w:szCs w:val="28"/>
        </w:rPr>
        <w:t>. Задав определенную заливку для пол</w:t>
      </w:r>
      <w:r>
        <w:rPr>
          <w:szCs w:val="28"/>
        </w:rPr>
        <w:t>и</w:t>
      </w:r>
      <w:r>
        <w:rPr>
          <w:szCs w:val="28"/>
        </w:rPr>
        <w:t xml:space="preserve">гонов и в методе </w:t>
      </w:r>
      <w:r>
        <w:rPr>
          <w:szCs w:val="28"/>
          <w:lang w:val="en-US"/>
        </w:rPr>
        <w:t>hover</w:t>
      </w:r>
      <w:r>
        <w:rPr>
          <w:szCs w:val="28"/>
        </w:rPr>
        <w:t xml:space="preserve"> присвоив значение </w:t>
      </w:r>
      <w:r>
        <w:rPr>
          <w:szCs w:val="28"/>
          <w:lang w:val="en-US"/>
        </w:rPr>
        <w:t>opacity</w:t>
      </w:r>
      <w:r>
        <w:rPr>
          <w:szCs w:val="28"/>
        </w:rPr>
        <w:t xml:space="preserve"> 0.5, при наведении пол</w:t>
      </w:r>
      <w:r>
        <w:rPr>
          <w:szCs w:val="28"/>
        </w:rPr>
        <w:t>у</w:t>
      </w:r>
      <w:r>
        <w:rPr>
          <w:szCs w:val="28"/>
        </w:rPr>
        <w:t>чим тот результат, которого и планировали.</w:t>
      </w:r>
    </w:p>
    <w:p w:rsidR="006C75DD" w:rsidRDefault="006C75DD">
      <w:pPr>
        <w:pStyle w:val="Times1420"/>
        <w:tabs>
          <w:tab w:val="clear" w:pos="709"/>
        </w:tabs>
        <w:spacing w:line="360" w:lineRule="auto"/>
        <w:ind w:firstLine="0"/>
      </w:pPr>
      <w:r>
        <w:rPr>
          <w:szCs w:val="28"/>
        </w:rPr>
        <w:tab/>
        <w:t>Следует отметить, что при наведении на текстовое поле, затухание р</w:t>
      </w:r>
      <w:r>
        <w:rPr>
          <w:szCs w:val="28"/>
        </w:rPr>
        <w:t>а</w:t>
      </w:r>
      <w:r>
        <w:rPr>
          <w:szCs w:val="28"/>
        </w:rPr>
        <w:t>ботать перестает и, к тому же мы можем обратиться к содержимому данного поля, что ни есть хорошо. Чтобы этого избежать, для текстового поля зад</w:t>
      </w:r>
      <w:r>
        <w:rPr>
          <w:szCs w:val="28"/>
        </w:rPr>
        <w:t>а</w:t>
      </w:r>
      <w:r>
        <w:rPr>
          <w:szCs w:val="28"/>
        </w:rPr>
        <w:t>дим определенные свойства:</w:t>
      </w:r>
    </w:p>
    <w:p w:rsidR="006C75DD" w:rsidRPr="00994EFB" w:rsidRDefault="006C75DD">
      <w:pPr>
        <w:pStyle w:val="Codestyle0"/>
        <w:rPr>
          <w:lang w:val="ru-RU"/>
        </w:rPr>
      </w:pPr>
      <w:r w:rsidRPr="00994EFB">
        <w:rPr>
          <w:lang w:val="ru-RU"/>
        </w:rPr>
        <w:t>#</w:t>
      </w:r>
      <w:r>
        <w:t>textId</w:t>
      </w:r>
    </w:p>
    <w:p w:rsidR="006C75DD" w:rsidRPr="00994EFB" w:rsidRDefault="006C75DD">
      <w:pPr>
        <w:pStyle w:val="Codestyle0"/>
        <w:rPr>
          <w:lang w:val="ru-RU"/>
        </w:rPr>
      </w:pPr>
      <w:r w:rsidRPr="00994EFB">
        <w:rPr>
          <w:lang w:val="ru-RU"/>
        </w:rPr>
        <w:t>{</w:t>
      </w:r>
    </w:p>
    <w:p w:rsidR="006C75DD" w:rsidRDefault="006C75DD">
      <w:pPr>
        <w:pStyle w:val="Codestyle0"/>
      </w:pPr>
      <w:r w:rsidRPr="00994EFB">
        <w:rPr>
          <w:lang w:val="ru-RU"/>
        </w:rPr>
        <w:tab/>
      </w:r>
      <w:r>
        <w:t>pointer-events: none;</w:t>
      </w:r>
    </w:p>
    <w:p w:rsidR="006C75DD" w:rsidRDefault="006C75DD">
      <w:pPr>
        <w:pStyle w:val="Codestyle0"/>
      </w:pPr>
      <w:r>
        <w:tab/>
        <w:t>font-weight:normal;</w:t>
      </w:r>
    </w:p>
    <w:p w:rsidR="006C75DD" w:rsidRDefault="006C75DD">
      <w:pPr>
        <w:pStyle w:val="Codestyle0"/>
      </w:pPr>
      <w:r>
        <w:tab/>
        <w:t>font-size:500px;</w:t>
      </w:r>
    </w:p>
    <w:p w:rsidR="006C75DD" w:rsidRDefault="006C75DD">
      <w:pPr>
        <w:pStyle w:val="Codestyle0"/>
      </w:pPr>
      <w:r>
        <w:tab/>
        <w:t>font-family:'Arial';</w:t>
      </w:r>
    </w:p>
    <w:p w:rsidR="006C75DD" w:rsidRDefault="006C75DD">
      <w:pPr>
        <w:pStyle w:val="Codestyle0"/>
      </w:pPr>
      <w:r>
        <w:tab/>
        <w:t>filter: alpha(Opacity=50);</w:t>
      </w:r>
    </w:p>
    <w:p w:rsidR="006C75DD" w:rsidRDefault="006C75DD">
      <w:pPr>
        <w:pStyle w:val="Codestyle0"/>
      </w:pPr>
      <w:r>
        <w:tab/>
        <w:t>-moz-opacity: 0.5;</w:t>
      </w:r>
    </w:p>
    <w:p w:rsidR="006C75DD" w:rsidRDefault="006C75DD">
      <w:pPr>
        <w:pStyle w:val="Codestyle0"/>
      </w:pPr>
      <w:r>
        <w:tab/>
        <w:t>-khtml-opacity: 0.5;</w:t>
      </w:r>
    </w:p>
    <w:p w:rsidR="006C75DD" w:rsidRDefault="006C75DD">
      <w:pPr>
        <w:pStyle w:val="Codestyle0"/>
      </w:pPr>
      <w:r>
        <w:tab/>
        <w:t>cursor: default;</w:t>
      </w:r>
    </w:p>
    <w:p w:rsidR="006C75DD" w:rsidRDefault="006C75DD">
      <w:pPr>
        <w:pStyle w:val="Codestyle0"/>
      </w:pPr>
    </w:p>
    <w:p w:rsidR="006C75DD" w:rsidRDefault="006C75DD">
      <w:pPr>
        <w:pStyle w:val="Codestyle0"/>
      </w:pPr>
      <w:r>
        <w:tab/>
        <w:t>-webkit-user-select: none;</w:t>
      </w:r>
    </w:p>
    <w:p w:rsidR="006C75DD" w:rsidRPr="00994EFB" w:rsidRDefault="006C75DD">
      <w:pPr>
        <w:pStyle w:val="Codestyle0"/>
        <w:rPr>
          <w:lang w:val="ru-RU"/>
        </w:rPr>
      </w:pPr>
      <w:r>
        <w:tab/>
      </w:r>
      <w:r w:rsidRPr="00994EFB">
        <w:rPr>
          <w:lang w:val="ru-RU"/>
        </w:rPr>
        <w:t>-</w:t>
      </w:r>
      <w:r>
        <w:t>moz</w:t>
      </w:r>
      <w:r w:rsidRPr="00994EFB">
        <w:rPr>
          <w:lang w:val="ru-RU"/>
        </w:rPr>
        <w:t>-</w:t>
      </w:r>
      <w:r>
        <w:t>user</w:t>
      </w:r>
      <w:r w:rsidRPr="00994EFB">
        <w:rPr>
          <w:lang w:val="ru-RU"/>
        </w:rPr>
        <w:t>-</w:t>
      </w:r>
      <w:r>
        <w:t>select</w:t>
      </w:r>
      <w:r w:rsidRPr="00994EFB">
        <w:rPr>
          <w:lang w:val="ru-RU"/>
        </w:rPr>
        <w:t xml:space="preserve">: </w:t>
      </w:r>
      <w:r>
        <w:t>none</w:t>
      </w:r>
      <w:r w:rsidRPr="00994EFB">
        <w:rPr>
          <w:lang w:val="ru-RU"/>
        </w:rPr>
        <w:t>;</w:t>
      </w:r>
    </w:p>
    <w:p w:rsidR="006C75DD" w:rsidRPr="00994EFB" w:rsidRDefault="006C75DD">
      <w:pPr>
        <w:pStyle w:val="Codestyle0"/>
        <w:rPr>
          <w:szCs w:val="28"/>
          <w:lang w:val="ru-RU"/>
        </w:rPr>
      </w:pPr>
      <w:r w:rsidRPr="00994EFB">
        <w:rPr>
          <w:lang w:val="ru-RU"/>
        </w:rPr>
        <w:t>}</w:t>
      </w:r>
    </w:p>
    <w:p w:rsidR="006C75DD" w:rsidRDefault="006C75DD">
      <w:pPr>
        <w:pStyle w:val="Times1420"/>
        <w:tabs>
          <w:tab w:val="clear" w:pos="709"/>
        </w:tabs>
        <w:spacing w:line="360" w:lineRule="auto"/>
        <w:ind w:firstLine="0"/>
        <w:rPr>
          <w:b/>
          <w:sz w:val="32"/>
          <w:szCs w:val="32"/>
        </w:rPr>
      </w:pPr>
      <w:r>
        <w:rPr>
          <w:szCs w:val="28"/>
        </w:rPr>
        <w:t>Аналогичные действия нужно совершить и со стилями карты «</w:t>
      </w:r>
      <w:r>
        <w:rPr>
          <w:szCs w:val="28"/>
          <w:lang w:val="en-US"/>
        </w:rPr>
        <w:t>Floor</w:t>
      </w:r>
      <w:r>
        <w:rPr>
          <w:szCs w:val="28"/>
        </w:rPr>
        <w:t>».</w:t>
      </w:r>
    </w:p>
    <w:p w:rsidR="006C75DD" w:rsidRDefault="006C75DD" w:rsidP="00454073">
      <w:pPr>
        <w:pStyle w:val="2"/>
        <w:rPr>
          <w:szCs w:val="28"/>
        </w:rPr>
      </w:pPr>
      <w:bookmarkStart w:id="36" w:name="_Toc453623382"/>
      <w:bookmarkStart w:id="37" w:name="_Toc453623932"/>
      <w:r>
        <w:lastRenderedPageBreak/>
        <w:t>3.4 Взаимодействие с данными</w:t>
      </w:r>
      <w:bookmarkEnd w:id="36"/>
      <w:bookmarkEnd w:id="37"/>
    </w:p>
    <w:p w:rsidR="006C75DD" w:rsidRDefault="006C75DD">
      <w:pPr>
        <w:pStyle w:val="Times1420"/>
        <w:tabs>
          <w:tab w:val="clear" w:pos="709"/>
        </w:tabs>
        <w:spacing w:line="360" w:lineRule="auto"/>
        <w:rPr>
          <w:szCs w:val="28"/>
        </w:rPr>
      </w:pPr>
      <w:r>
        <w:rPr>
          <w:szCs w:val="28"/>
        </w:rPr>
        <w:t>Определившись с тем, что все данные расписания хранятся в базе да</w:t>
      </w:r>
      <w:r>
        <w:rPr>
          <w:szCs w:val="28"/>
        </w:rPr>
        <w:t>н</w:t>
      </w:r>
      <w:r>
        <w:rPr>
          <w:szCs w:val="28"/>
        </w:rPr>
        <w:t xml:space="preserve">ных, на уровне сервера нужно обеспечить </w:t>
      </w:r>
      <w:r>
        <w:rPr>
          <w:szCs w:val="28"/>
          <w:lang w:val="en-US"/>
        </w:rPr>
        <w:t>connect</w:t>
      </w:r>
      <w:r>
        <w:rPr>
          <w:szCs w:val="28"/>
        </w:rPr>
        <w:t xml:space="preserve"> с нужной нам системой таблиц и составить методы, благодаря которым будет возможно получить отобразить данные на </w:t>
      </w:r>
      <w:r>
        <w:rPr>
          <w:szCs w:val="28"/>
          <w:lang w:val="en-US"/>
        </w:rPr>
        <w:t>html</w:t>
      </w:r>
      <w:r>
        <w:rPr>
          <w:szCs w:val="28"/>
        </w:rPr>
        <w:t xml:space="preserve"> – странице.</w:t>
      </w:r>
    </w:p>
    <w:p w:rsidR="006C75DD" w:rsidRDefault="006C75DD">
      <w:pPr>
        <w:pStyle w:val="Times1420"/>
        <w:tabs>
          <w:tab w:val="clear" w:pos="709"/>
        </w:tabs>
        <w:spacing w:line="360" w:lineRule="auto"/>
        <w:rPr>
          <w:szCs w:val="28"/>
        </w:rPr>
      </w:pPr>
      <w:r>
        <w:rPr>
          <w:szCs w:val="28"/>
        </w:rPr>
        <w:t xml:space="preserve">Библиотека </w:t>
      </w:r>
      <w:r>
        <w:rPr>
          <w:szCs w:val="28"/>
          <w:lang w:val="en-US"/>
        </w:rPr>
        <w:t>NodeJS</w:t>
      </w:r>
      <w:r w:rsidR="001341DA">
        <w:rPr>
          <w:szCs w:val="28"/>
        </w:rPr>
        <w:t xml:space="preserve"> [8]</w:t>
      </w:r>
      <w:r>
        <w:rPr>
          <w:szCs w:val="28"/>
        </w:rPr>
        <w:t xml:space="preserve"> в своем инструментарии содержит модуль, п</w:t>
      </w:r>
      <w:r>
        <w:rPr>
          <w:szCs w:val="28"/>
        </w:rPr>
        <w:t>о</w:t>
      </w:r>
      <w:r>
        <w:rPr>
          <w:szCs w:val="28"/>
        </w:rPr>
        <w:t>зволяющий удобно подключиться к БД.</w:t>
      </w:r>
    </w:p>
    <w:p w:rsidR="006C75DD" w:rsidRDefault="006C75DD">
      <w:pPr>
        <w:pStyle w:val="Times1420"/>
        <w:tabs>
          <w:tab w:val="clear" w:pos="709"/>
        </w:tabs>
        <w:spacing w:line="360" w:lineRule="auto"/>
        <w:rPr>
          <w:szCs w:val="28"/>
        </w:rPr>
      </w:pPr>
      <w:r>
        <w:rPr>
          <w:szCs w:val="28"/>
        </w:rPr>
        <w:t>Перед тем, как реализовывать подключение, нужно подготовить да</w:t>
      </w:r>
      <w:r>
        <w:rPr>
          <w:szCs w:val="28"/>
        </w:rPr>
        <w:t>н</w:t>
      </w:r>
      <w:r>
        <w:rPr>
          <w:szCs w:val="28"/>
        </w:rPr>
        <w:t xml:space="preserve">ные, по которым будем производить запрос. </w:t>
      </w:r>
    </w:p>
    <w:p w:rsidR="006C75DD" w:rsidRDefault="006C75DD">
      <w:pPr>
        <w:pStyle w:val="Times1420"/>
        <w:tabs>
          <w:tab w:val="clear" w:pos="709"/>
        </w:tabs>
        <w:spacing w:line="360" w:lineRule="auto"/>
      </w:pPr>
      <w:r>
        <w:rPr>
          <w:szCs w:val="28"/>
        </w:rPr>
        <w:t>Напишем функцию, которая в своем содержании будет определять н</w:t>
      </w:r>
      <w:r>
        <w:rPr>
          <w:szCs w:val="28"/>
        </w:rPr>
        <w:t>а</w:t>
      </w:r>
      <w:r>
        <w:rPr>
          <w:szCs w:val="28"/>
        </w:rPr>
        <w:t>звание текущей недели и высчитывать ее номер, а также записывать эти да</w:t>
      </w:r>
      <w:r>
        <w:rPr>
          <w:szCs w:val="28"/>
        </w:rPr>
        <w:t>н</w:t>
      </w:r>
      <w:r>
        <w:rPr>
          <w:szCs w:val="28"/>
        </w:rPr>
        <w:t xml:space="preserve">ные в заранее подготовленный </w:t>
      </w:r>
      <w:r>
        <w:rPr>
          <w:szCs w:val="28"/>
          <w:lang w:val="en-US"/>
        </w:rPr>
        <w:t>SQL</w:t>
      </w:r>
      <w:r>
        <w:rPr>
          <w:szCs w:val="28"/>
        </w:rPr>
        <w:t xml:space="preserve"> – запрос.</w:t>
      </w:r>
    </w:p>
    <w:p w:rsidR="006C75DD" w:rsidRPr="00994EFB" w:rsidRDefault="006C75DD">
      <w:pPr>
        <w:pStyle w:val="Codestyle0"/>
        <w:rPr>
          <w:rFonts w:eastAsia="Courier New"/>
          <w:lang w:val="ru-RU"/>
        </w:rPr>
      </w:pPr>
      <w:r>
        <w:t>function</w:t>
      </w:r>
      <w:r w:rsidRPr="00994EFB">
        <w:rPr>
          <w:lang w:val="ru-RU"/>
        </w:rPr>
        <w:t xml:space="preserve"> </w:t>
      </w:r>
      <w:r>
        <w:t>createSelect</w:t>
      </w:r>
      <w:r w:rsidRPr="00994EFB">
        <w:rPr>
          <w:lang w:val="ru-RU"/>
        </w:rPr>
        <w:t>() {</w:t>
      </w:r>
    </w:p>
    <w:p w:rsidR="006C75DD" w:rsidRPr="00994EFB" w:rsidRDefault="006C75DD">
      <w:pPr>
        <w:pStyle w:val="Codestyle0"/>
        <w:rPr>
          <w:rFonts w:eastAsia="Courier New"/>
          <w:lang w:val="ru-RU"/>
        </w:rPr>
      </w:pPr>
      <w:r w:rsidRPr="00994EFB">
        <w:rPr>
          <w:rFonts w:eastAsia="Courier New"/>
          <w:lang w:val="ru-RU"/>
        </w:rPr>
        <w:t xml:space="preserve">    </w:t>
      </w:r>
      <w:r w:rsidRPr="00994EFB">
        <w:rPr>
          <w:lang w:val="ru-RU"/>
        </w:rPr>
        <w:t>//Получение названия дня недели</w:t>
      </w:r>
    </w:p>
    <w:p w:rsidR="006C75DD" w:rsidRDefault="006C75DD">
      <w:pPr>
        <w:pStyle w:val="Codestyle0"/>
        <w:rPr>
          <w:rFonts w:eastAsia="Courier New"/>
        </w:rPr>
      </w:pPr>
      <w:r w:rsidRPr="00994EFB">
        <w:rPr>
          <w:rFonts w:eastAsia="Courier New"/>
          <w:lang w:val="ru-RU"/>
        </w:rPr>
        <w:t xml:space="preserve">    </w:t>
      </w:r>
      <w:r>
        <w:t>var date = new Date(); //текущая дата</w:t>
      </w:r>
    </w:p>
    <w:p w:rsidR="006C75DD" w:rsidRDefault="006C75DD">
      <w:pPr>
        <w:pStyle w:val="Codestyle0"/>
        <w:rPr>
          <w:rFonts w:eastAsia="Courier New"/>
        </w:rPr>
      </w:pPr>
      <w:r>
        <w:rPr>
          <w:rFonts w:eastAsia="Courier New"/>
        </w:rPr>
        <w:t xml:space="preserve">    </w:t>
      </w:r>
      <w:r>
        <w:t>var nameDay = date.toLocaleString('en', {weekday: 'long'});</w:t>
      </w:r>
    </w:p>
    <w:p w:rsidR="006C75DD" w:rsidRDefault="006C75DD">
      <w:pPr>
        <w:pStyle w:val="Codestyle0"/>
        <w:rPr>
          <w:rFonts w:eastAsia="Courier New"/>
        </w:rPr>
      </w:pPr>
      <w:r>
        <w:rPr>
          <w:rFonts w:eastAsia="Courier New"/>
        </w:rPr>
        <w:t xml:space="preserve">    </w:t>
      </w:r>
      <w:r>
        <w:t>var parity;</w:t>
      </w:r>
    </w:p>
    <w:p w:rsidR="006C75DD" w:rsidRDefault="006C75DD">
      <w:pPr>
        <w:pStyle w:val="Codestyle0"/>
        <w:rPr>
          <w:rFonts w:eastAsia="Courier New"/>
        </w:rPr>
      </w:pPr>
      <w:r>
        <w:rPr>
          <w:rFonts w:eastAsia="Courier New"/>
        </w:rPr>
        <w:t xml:space="preserve">    </w:t>
      </w:r>
      <w:r>
        <w:t>var year = new Date().getFullYear();</w:t>
      </w:r>
    </w:p>
    <w:p w:rsidR="006C75DD" w:rsidRDefault="006C75DD">
      <w:pPr>
        <w:pStyle w:val="Codestyle0"/>
        <w:rPr>
          <w:rFonts w:eastAsia="Courier New"/>
        </w:rPr>
      </w:pPr>
      <w:r>
        <w:rPr>
          <w:rFonts w:eastAsia="Courier New"/>
        </w:rPr>
        <w:t xml:space="preserve">    </w:t>
      </w:r>
      <w:r>
        <w:t>var month = new Date().getMonth();</w:t>
      </w:r>
    </w:p>
    <w:p w:rsidR="006C75DD" w:rsidRDefault="006C75DD">
      <w:pPr>
        <w:pStyle w:val="Codestyle0"/>
        <w:rPr>
          <w:rFonts w:eastAsia="Courier New"/>
        </w:rPr>
      </w:pPr>
      <w:r>
        <w:rPr>
          <w:rFonts w:eastAsia="Courier New"/>
        </w:rPr>
        <w:t xml:space="preserve">    </w:t>
      </w:r>
      <w:r>
        <w:t>var today = new Date(year, month, 0).getTime();</w:t>
      </w:r>
    </w:p>
    <w:p w:rsidR="006C75DD" w:rsidRDefault="006C75DD">
      <w:pPr>
        <w:pStyle w:val="Codestyle0"/>
        <w:rPr>
          <w:rFonts w:eastAsia="Courier New"/>
        </w:rPr>
      </w:pPr>
      <w:r>
        <w:rPr>
          <w:rFonts w:eastAsia="Courier New"/>
        </w:rPr>
        <w:t xml:space="preserve">    </w:t>
      </w:r>
      <w:r>
        <w:t>var now = new Date().getTime();</w:t>
      </w:r>
    </w:p>
    <w:p w:rsidR="006C75DD" w:rsidRDefault="006C75DD">
      <w:pPr>
        <w:pStyle w:val="Codestyle0"/>
        <w:rPr>
          <w:rFonts w:eastAsia="Courier New"/>
        </w:rPr>
      </w:pPr>
      <w:r>
        <w:rPr>
          <w:rFonts w:eastAsia="Courier New"/>
        </w:rPr>
        <w:t xml:space="preserve">    </w:t>
      </w:r>
      <w:r>
        <w:t>var week = Math.round((now - today) / (1000 * 60 * 60 * 24 * 7));</w:t>
      </w:r>
    </w:p>
    <w:p w:rsidR="006C75DD" w:rsidRDefault="006C75DD">
      <w:pPr>
        <w:pStyle w:val="Codestyle0"/>
        <w:rPr>
          <w:rFonts w:eastAsia="Courier New"/>
        </w:rPr>
      </w:pPr>
      <w:r>
        <w:rPr>
          <w:rFonts w:eastAsia="Courier New"/>
        </w:rPr>
        <w:t xml:space="preserve">    </w:t>
      </w:r>
      <w:r>
        <w:t>if (week % 2) {</w:t>
      </w:r>
    </w:p>
    <w:p w:rsidR="006C75DD" w:rsidRDefault="006C75DD">
      <w:pPr>
        <w:pStyle w:val="Codestyle0"/>
        <w:rPr>
          <w:rFonts w:eastAsia="Courier New"/>
        </w:rPr>
      </w:pPr>
      <w:r>
        <w:rPr>
          <w:rFonts w:eastAsia="Courier New"/>
        </w:rPr>
        <w:t xml:space="preserve">        </w:t>
      </w:r>
      <w:r>
        <w:t>parity = 0;</w:t>
      </w:r>
    </w:p>
    <w:p w:rsidR="006C75DD" w:rsidRDefault="006C75DD">
      <w:pPr>
        <w:pStyle w:val="Codestyle0"/>
        <w:rPr>
          <w:rFonts w:eastAsia="Courier New"/>
        </w:rPr>
      </w:pPr>
      <w:r>
        <w:rPr>
          <w:rFonts w:eastAsia="Courier New"/>
        </w:rPr>
        <w:t xml:space="preserve">    </w:t>
      </w:r>
      <w:r>
        <w:t>} else {</w:t>
      </w:r>
    </w:p>
    <w:p w:rsidR="006C75DD" w:rsidRDefault="006C75DD">
      <w:pPr>
        <w:pStyle w:val="Codestyle0"/>
        <w:rPr>
          <w:rFonts w:eastAsia="Courier New"/>
        </w:rPr>
      </w:pPr>
      <w:r>
        <w:rPr>
          <w:rFonts w:eastAsia="Courier New"/>
        </w:rPr>
        <w:t xml:space="preserve">        </w:t>
      </w:r>
      <w:r>
        <w:t>parity = 1;</w:t>
      </w:r>
    </w:p>
    <w:p w:rsidR="006C75DD" w:rsidRDefault="006C75DD">
      <w:pPr>
        <w:pStyle w:val="Codestyle0"/>
        <w:rPr>
          <w:rFonts w:eastAsia="Courier New"/>
        </w:rPr>
      </w:pPr>
      <w:r>
        <w:rPr>
          <w:rFonts w:eastAsia="Courier New"/>
        </w:rPr>
        <w:t xml:space="preserve">    </w:t>
      </w:r>
      <w:r>
        <w:t>}</w:t>
      </w:r>
    </w:p>
    <w:p w:rsidR="006C75DD" w:rsidRDefault="006C75DD">
      <w:pPr>
        <w:pStyle w:val="Codestyle0"/>
        <w:rPr>
          <w:rFonts w:eastAsia="Courier New"/>
        </w:rPr>
      </w:pPr>
      <w:r>
        <w:rPr>
          <w:rFonts w:eastAsia="Courier New"/>
        </w:rPr>
        <w:t xml:space="preserve">    </w:t>
      </w:r>
      <w:r>
        <w:t>var select = 'SELECT * FROM schedule WHERE ' +</w:t>
      </w:r>
    </w:p>
    <w:p w:rsidR="006C75DD" w:rsidRDefault="006C75DD">
      <w:pPr>
        <w:pStyle w:val="Codestyle0"/>
        <w:rPr>
          <w:rFonts w:eastAsia="Courier New"/>
        </w:rPr>
      </w:pPr>
      <w:r>
        <w:rPr>
          <w:rFonts w:eastAsia="Courier New"/>
        </w:rPr>
        <w:t xml:space="preserve">        </w:t>
      </w:r>
      <w:r>
        <w:t>'( Room = (SELECT codeHall FROM map.room WHERE room.numberHall=?)' +</w:t>
      </w:r>
    </w:p>
    <w:p w:rsidR="006C75DD" w:rsidRDefault="006C75DD">
      <w:pPr>
        <w:pStyle w:val="Codestyle0"/>
        <w:rPr>
          <w:rFonts w:eastAsia="Courier New"/>
        </w:rPr>
      </w:pPr>
      <w:r>
        <w:rPr>
          <w:rFonts w:eastAsia="Courier New"/>
        </w:rPr>
        <w:t xml:space="preserve">        </w:t>
      </w:r>
      <w:r>
        <w:t>' AND Weekday = (SELECT dayCode FROM map.weekday WHERE wee</w:t>
      </w:r>
      <w:r>
        <w:t>k</w:t>
      </w:r>
      <w:r>
        <w:t>day.dayName '  + '= "' +  nameDay +'" AND weekday.parity = ' + parity + '))';</w:t>
      </w:r>
    </w:p>
    <w:p w:rsidR="006C75DD" w:rsidRDefault="006C75DD">
      <w:pPr>
        <w:pStyle w:val="Codestyle0"/>
        <w:rPr>
          <w:lang w:val="ru-RU"/>
        </w:rPr>
      </w:pPr>
      <w:r>
        <w:rPr>
          <w:rFonts w:eastAsia="Courier New"/>
        </w:rPr>
        <w:t xml:space="preserve">    </w:t>
      </w:r>
      <w:r>
        <w:t>return</w:t>
      </w:r>
      <w:r>
        <w:rPr>
          <w:lang w:val="ru-RU"/>
        </w:rPr>
        <w:t xml:space="preserve"> </w:t>
      </w:r>
      <w:r>
        <w:t>select</w:t>
      </w:r>
      <w:r>
        <w:rPr>
          <w:lang w:val="ru-RU"/>
        </w:rPr>
        <w:t>;</w:t>
      </w:r>
    </w:p>
    <w:p w:rsidR="006C75DD" w:rsidRPr="00994EFB" w:rsidRDefault="006C75DD">
      <w:pPr>
        <w:pStyle w:val="Codestyle0"/>
        <w:rPr>
          <w:szCs w:val="28"/>
          <w:lang w:val="ru-RU"/>
        </w:rPr>
      </w:pPr>
      <w:r>
        <w:rPr>
          <w:lang w:val="ru-RU"/>
        </w:rPr>
        <w:t>}</w:t>
      </w:r>
    </w:p>
    <w:p w:rsidR="006C75DD" w:rsidRDefault="006C75DD">
      <w:pPr>
        <w:pStyle w:val="Times1420"/>
        <w:tabs>
          <w:tab w:val="clear" w:pos="709"/>
        </w:tabs>
        <w:spacing w:line="360" w:lineRule="auto"/>
        <w:rPr>
          <w:szCs w:val="28"/>
        </w:rPr>
      </w:pPr>
      <w:r>
        <w:rPr>
          <w:szCs w:val="28"/>
        </w:rPr>
        <w:t xml:space="preserve">Так как таблица </w:t>
      </w:r>
      <w:r>
        <w:rPr>
          <w:szCs w:val="28"/>
          <w:lang w:val="en-US"/>
        </w:rPr>
        <w:t>schedule</w:t>
      </w:r>
      <w:r>
        <w:rPr>
          <w:szCs w:val="28"/>
        </w:rPr>
        <w:t xml:space="preserve"> в каждом из своих полей содержит </w:t>
      </w:r>
      <w:r>
        <w:rPr>
          <w:szCs w:val="28"/>
          <w:lang w:val="en-US"/>
        </w:rPr>
        <w:t>ID</w:t>
      </w:r>
      <w:r>
        <w:rPr>
          <w:szCs w:val="28"/>
        </w:rPr>
        <w:t xml:space="preserve"> на о</w:t>
      </w:r>
      <w:r>
        <w:rPr>
          <w:szCs w:val="28"/>
        </w:rPr>
        <w:t>п</w:t>
      </w:r>
      <w:r>
        <w:rPr>
          <w:szCs w:val="28"/>
        </w:rPr>
        <w:t>ределенный элемент в других таблицах, то нам нужно создать запрос, в кот</w:t>
      </w:r>
      <w:r>
        <w:rPr>
          <w:szCs w:val="28"/>
        </w:rPr>
        <w:t>о</w:t>
      </w:r>
      <w:r>
        <w:rPr>
          <w:szCs w:val="28"/>
        </w:rPr>
        <w:t>ром идентификаторы нужных нам элементов получим, обращаясь к другим таблицам.</w:t>
      </w:r>
    </w:p>
    <w:p w:rsidR="006C75DD" w:rsidRDefault="006C75DD">
      <w:pPr>
        <w:pStyle w:val="Times1420"/>
        <w:tabs>
          <w:tab w:val="clear" w:pos="709"/>
        </w:tabs>
        <w:spacing w:line="360" w:lineRule="auto"/>
      </w:pPr>
      <w:r>
        <w:rPr>
          <w:szCs w:val="28"/>
        </w:rPr>
        <w:t xml:space="preserve">После того, как данные подготовлены, можно подключаться к БД. Для этого, нужно создать элемент </w:t>
      </w:r>
      <w:r>
        <w:rPr>
          <w:szCs w:val="28"/>
          <w:lang w:val="en-US"/>
        </w:rPr>
        <w:t>mysql</w:t>
      </w:r>
      <w:r>
        <w:rPr>
          <w:szCs w:val="28"/>
        </w:rPr>
        <w:t xml:space="preserve"> и создать коннект к нужно нам базе да</w:t>
      </w:r>
      <w:r>
        <w:rPr>
          <w:szCs w:val="28"/>
        </w:rPr>
        <w:t>н</w:t>
      </w:r>
      <w:r>
        <w:rPr>
          <w:szCs w:val="28"/>
        </w:rPr>
        <w:t>ных через логин и пароль пользователя, у которого есть к ней доступ.</w:t>
      </w:r>
    </w:p>
    <w:p w:rsidR="006C75DD" w:rsidRDefault="006C75DD">
      <w:pPr>
        <w:pStyle w:val="Codestyle0"/>
        <w:rPr>
          <w:lang w:val="ru-RU"/>
        </w:rPr>
      </w:pPr>
    </w:p>
    <w:p w:rsidR="006C75DD" w:rsidRDefault="006C75DD">
      <w:pPr>
        <w:pStyle w:val="Codestyle0"/>
        <w:rPr>
          <w:rFonts w:eastAsia="Courier New"/>
        </w:rPr>
      </w:pPr>
      <w:r>
        <w:lastRenderedPageBreak/>
        <w:t>var connection = mysql.createConnection({</w:t>
      </w:r>
    </w:p>
    <w:p w:rsidR="006C75DD" w:rsidRDefault="006C75DD">
      <w:pPr>
        <w:pStyle w:val="Codestyle0"/>
        <w:rPr>
          <w:rFonts w:eastAsia="Courier New"/>
        </w:rPr>
      </w:pPr>
      <w:r>
        <w:rPr>
          <w:rFonts w:eastAsia="Courier New"/>
        </w:rPr>
        <w:t xml:space="preserve">            </w:t>
      </w:r>
      <w:r>
        <w:t>host     : 'localhost',</w:t>
      </w:r>
    </w:p>
    <w:p w:rsidR="006C75DD" w:rsidRDefault="006C75DD">
      <w:pPr>
        <w:pStyle w:val="Codestyle0"/>
        <w:rPr>
          <w:rFonts w:eastAsia="Courier New"/>
        </w:rPr>
      </w:pPr>
      <w:r>
        <w:rPr>
          <w:rFonts w:eastAsia="Courier New"/>
        </w:rPr>
        <w:t xml:space="preserve">            </w:t>
      </w:r>
      <w:r>
        <w:t>user     : 'user',</w:t>
      </w:r>
    </w:p>
    <w:p w:rsidR="006C75DD" w:rsidRDefault="006C75DD">
      <w:pPr>
        <w:pStyle w:val="Codestyle0"/>
        <w:rPr>
          <w:rFonts w:eastAsia="Courier New"/>
        </w:rPr>
      </w:pPr>
      <w:r>
        <w:rPr>
          <w:rFonts w:eastAsia="Courier New"/>
        </w:rPr>
        <w:t xml:space="preserve">            </w:t>
      </w:r>
      <w:r>
        <w:t>password : 'password',</w:t>
      </w:r>
    </w:p>
    <w:p w:rsidR="006C75DD" w:rsidRPr="00994EFB" w:rsidRDefault="006C75DD">
      <w:pPr>
        <w:pStyle w:val="Codestyle0"/>
      </w:pPr>
      <w:r>
        <w:rPr>
          <w:rFonts w:eastAsia="Courier New"/>
        </w:rPr>
        <w:t xml:space="preserve">            </w:t>
      </w:r>
      <w:r>
        <w:t>database : 'database name'</w:t>
      </w:r>
    </w:p>
    <w:p w:rsidR="006C75DD" w:rsidRPr="00994EFB" w:rsidRDefault="006C75DD">
      <w:pPr>
        <w:pStyle w:val="Codestyle0"/>
        <w:rPr>
          <w:lang w:val="ru-RU"/>
        </w:rPr>
      </w:pPr>
      <w:r>
        <w:rPr>
          <w:lang w:val="ru-RU"/>
        </w:rPr>
        <w:t>});</w:t>
      </w:r>
    </w:p>
    <w:p w:rsidR="006C75DD" w:rsidRPr="00994EFB" w:rsidRDefault="006C75DD">
      <w:pPr>
        <w:pStyle w:val="Codestyle0"/>
        <w:rPr>
          <w:szCs w:val="28"/>
          <w:lang w:val="ru-RU"/>
        </w:rPr>
      </w:pPr>
      <w:r>
        <w:t>connection</w:t>
      </w:r>
      <w:r>
        <w:rPr>
          <w:lang w:val="ru-RU"/>
        </w:rPr>
        <w:t>.</w:t>
      </w:r>
      <w:r>
        <w:t>connect</w:t>
      </w:r>
      <w:r>
        <w:rPr>
          <w:lang w:val="ru-RU"/>
        </w:rPr>
        <w:t>();</w:t>
      </w:r>
    </w:p>
    <w:p w:rsidR="006C75DD" w:rsidRDefault="006C75DD">
      <w:pPr>
        <w:pStyle w:val="Times1420"/>
        <w:tabs>
          <w:tab w:val="clear" w:pos="709"/>
        </w:tabs>
        <w:spacing w:line="360" w:lineRule="auto"/>
      </w:pPr>
      <w:r>
        <w:rPr>
          <w:szCs w:val="28"/>
        </w:rPr>
        <w:t xml:space="preserve">Создав коннект к базе данных, и написав соответствующий запрос, </w:t>
      </w:r>
      <w:r>
        <w:rPr>
          <w:szCs w:val="28"/>
          <w:lang w:val="en-US"/>
        </w:rPr>
        <w:t>N</w:t>
      </w:r>
      <w:r>
        <w:rPr>
          <w:szCs w:val="28"/>
          <w:lang w:val="en-US"/>
        </w:rPr>
        <w:t>o</w:t>
      </w:r>
      <w:r>
        <w:rPr>
          <w:szCs w:val="28"/>
          <w:lang w:val="en-US"/>
        </w:rPr>
        <w:t>deJS</w:t>
      </w:r>
      <w:r>
        <w:rPr>
          <w:szCs w:val="28"/>
        </w:rPr>
        <w:t xml:space="preserve"> позволяет распределить данные относительно их названия по переме</w:t>
      </w:r>
      <w:r>
        <w:rPr>
          <w:szCs w:val="28"/>
        </w:rPr>
        <w:t>н</w:t>
      </w:r>
      <w:r>
        <w:rPr>
          <w:szCs w:val="28"/>
        </w:rPr>
        <w:t xml:space="preserve">ным для передачи с помощью </w:t>
      </w:r>
      <w:r>
        <w:rPr>
          <w:szCs w:val="28"/>
          <w:lang w:val="en-US"/>
        </w:rPr>
        <w:t>JSON</w:t>
      </w:r>
      <w:r>
        <w:rPr>
          <w:szCs w:val="28"/>
        </w:rPr>
        <w:t>, которые с аналогичными названиями будут доступны на клиенте.</w:t>
      </w:r>
    </w:p>
    <w:p w:rsidR="006C75DD" w:rsidRPr="005F3EE6" w:rsidRDefault="006C75DD">
      <w:pPr>
        <w:pStyle w:val="Codestyle0"/>
      </w:pPr>
      <w:r>
        <w:t>connection</w:t>
      </w:r>
      <w:r w:rsidRPr="005F3EE6">
        <w:t>.</w:t>
      </w:r>
      <w:r>
        <w:t>query</w:t>
      </w:r>
      <w:r w:rsidRPr="005F3EE6">
        <w:t>('</w:t>
      </w:r>
      <w:r>
        <w:t>SELECT</w:t>
      </w:r>
      <w:r w:rsidRPr="005F3EE6">
        <w:t xml:space="preserve"> * </w:t>
      </w:r>
      <w:r>
        <w:t>FROM</w:t>
      </w:r>
      <w:r w:rsidRPr="005F3EE6">
        <w:t xml:space="preserve"> </w:t>
      </w:r>
      <w:r>
        <w:t>map</w:t>
      </w:r>
      <w:r w:rsidRPr="005F3EE6">
        <w:t>.</w:t>
      </w:r>
      <w:r>
        <w:t>teacher</w:t>
      </w:r>
      <w:r w:rsidRPr="005F3EE6">
        <w:t xml:space="preserve"> </w:t>
      </w:r>
      <w:r>
        <w:t>WHERE</w:t>
      </w:r>
      <w:r w:rsidRPr="005F3EE6">
        <w:t xml:space="preserve"> </w:t>
      </w:r>
      <w:r>
        <w:t>teacherCode</w:t>
      </w:r>
      <w:r w:rsidRPr="005F3EE6">
        <w:t xml:space="preserve">=?', </w:t>
      </w:r>
      <w:r>
        <w:t>teacher</w:t>
      </w:r>
      <w:r w:rsidRPr="005F3EE6">
        <w:t xml:space="preserve">, </w:t>
      </w:r>
    </w:p>
    <w:p w:rsidR="006C75DD" w:rsidRDefault="006C75DD">
      <w:pPr>
        <w:pStyle w:val="Codestyle0"/>
        <w:rPr>
          <w:rFonts w:eastAsia="Courier New"/>
        </w:rPr>
      </w:pPr>
      <w:r>
        <w:t>function (err, row) {</w:t>
      </w:r>
    </w:p>
    <w:p w:rsidR="006C75DD" w:rsidRDefault="006C75DD">
      <w:pPr>
        <w:pStyle w:val="Codestyle0"/>
        <w:rPr>
          <w:rFonts w:eastAsia="Courier New"/>
        </w:rPr>
      </w:pPr>
      <w:r>
        <w:rPr>
          <w:rFonts w:eastAsia="Courier New"/>
        </w:rPr>
        <w:t xml:space="preserve">                </w:t>
      </w:r>
      <w:r>
        <w:t>name = row[0].name;</w:t>
      </w:r>
    </w:p>
    <w:p w:rsidR="006C75DD" w:rsidRDefault="006C75DD">
      <w:pPr>
        <w:pStyle w:val="Codestyle0"/>
        <w:rPr>
          <w:rFonts w:eastAsia="Courier New"/>
        </w:rPr>
      </w:pPr>
      <w:r>
        <w:rPr>
          <w:rFonts w:eastAsia="Courier New"/>
        </w:rPr>
        <w:t xml:space="preserve">                </w:t>
      </w:r>
      <w:r>
        <w:t>surname = row[0].surname;</w:t>
      </w:r>
    </w:p>
    <w:p w:rsidR="006C75DD" w:rsidRDefault="006C75DD">
      <w:pPr>
        <w:pStyle w:val="Codestyle0"/>
      </w:pPr>
      <w:r>
        <w:rPr>
          <w:rFonts w:eastAsia="Courier New"/>
        </w:rPr>
        <w:t xml:space="preserve">                </w:t>
      </w:r>
      <w:r>
        <w:t>patronymic = row[0].patronymic;</w:t>
      </w:r>
    </w:p>
    <w:p w:rsidR="006C75DD" w:rsidRDefault="006C75DD">
      <w:pPr>
        <w:pStyle w:val="Codestyle0"/>
      </w:pPr>
    </w:p>
    <w:p w:rsidR="006C75DD" w:rsidRDefault="006C75DD">
      <w:pPr>
        <w:pStyle w:val="Codestyle0"/>
        <w:rPr>
          <w:rFonts w:eastAsia="Courier New"/>
        </w:rPr>
      </w:pPr>
      <w:r>
        <w:rPr>
          <w:rFonts w:eastAsia="Courier New"/>
        </w:rPr>
        <w:t xml:space="preserve">                </w:t>
      </w:r>
      <w:r>
        <w:t>res.end(JSON.stringify({</w:t>
      </w:r>
    </w:p>
    <w:p w:rsidR="006C75DD" w:rsidRDefault="006C75DD">
      <w:pPr>
        <w:pStyle w:val="Codestyle0"/>
        <w:rPr>
          <w:rFonts w:eastAsia="Courier New"/>
        </w:rPr>
      </w:pPr>
      <w:r>
        <w:rPr>
          <w:rFonts w:eastAsia="Courier New"/>
        </w:rPr>
        <w:t xml:space="preserve">                          </w:t>
      </w:r>
      <w:r>
        <w:t>name: name,</w:t>
      </w:r>
    </w:p>
    <w:p w:rsidR="006C75DD" w:rsidRDefault="006C75DD">
      <w:pPr>
        <w:pStyle w:val="Codestyle0"/>
        <w:rPr>
          <w:rFonts w:eastAsia="Courier New"/>
          <w:lang w:val="ru-RU"/>
        </w:rPr>
      </w:pPr>
      <w:r>
        <w:rPr>
          <w:rFonts w:eastAsia="Courier New"/>
        </w:rPr>
        <w:t xml:space="preserve">                          </w:t>
      </w:r>
      <w:r>
        <w:t>surname</w:t>
      </w:r>
      <w:r>
        <w:rPr>
          <w:lang w:val="ru-RU"/>
        </w:rPr>
        <w:t xml:space="preserve">: </w:t>
      </w:r>
      <w:r>
        <w:t>surname</w:t>
      </w:r>
      <w:r>
        <w:rPr>
          <w:lang w:val="ru-RU"/>
        </w:rPr>
        <w:t>,</w:t>
      </w:r>
    </w:p>
    <w:p w:rsidR="006C75DD" w:rsidRDefault="006C75DD">
      <w:pPr>
        <w:pStyle w:val="Codestyle0"/>
        <w:rPr>
          <w:rFonts w:eastAsia="Courier New"/>
          <w:lang w:val="ru-RU"/>
        </w:rPr>
      </w:pPr>
      <w:r>
        <w:rPr>
          <w:rFonts w:eastAsia="Courier New"/>
          <w:lang w:val="ru-RU"/>
        </w:rPr>
        <w:t xml:space="preserve">                          </w:t>
      </w:r>
      <w:r>
        <w:t>patronymic</w:t>
      </w:r>
      <w:r>
        <w:rPr>
          <w:lang w:val="ru-RU"/>
        </w:rPr>
        <w:t xml:space="preserve">: </w:t>
      </w:r>
      <w:r>
        <w:t>patronymic</w:t>
      </w:r>
    </w:p>
    <w:p w:rsidR="006C75DD" w:rsidRDefault="006C75DD">
      <w:pPr>
        <w:pStyle w:val="Codestyle0"/>
        <w:rPr>
          <w:lang w:val="ru-RU"/>
        </w:rPr>
      </w:pPr>
      <w:r>
        <w:rPr>
          <w:rFonts w:eastAsia="Courier New"/>
          <w:lang w:val="ru-RU"/>
        </w:rPr>
        <w:t xml:space="preserve">                </w:t>
      </w:r>
      <w:r>
        <w:rPr>
          <w:lang w:val="ru-RU"/>
        </w:rPr>
        <w:t>}));</w:t>
      </w:r>
    </w:p>
    <w:p w:rsidR="006C75DD" w:rsidRPr="00994EFB" w:rsidRDefault="006C75DD">
      <w:pPr>
        <w:pStyle w:val="Codestyle0"/>
        <w:rPr>
          <w:szCs w:val="28"/>
          <w:lang w:val="ru-RU"/>
        </w:rPr>
      </w:pPr>
      <w:r>
        <w:rPr>
          <w:lang w:val="ru-RU"/>
        </w:rPr>
        <w:t>});</w:t>
      </w:r>
    </w:p>
    <w:p w:rsidR="006C75DD" w:rsidRPr="00994EFB" w:rsidRDefault="006C75DD">
      <w:pPr>
        <w:pStyle w:val="Times1420"/>
        <w:tabs>
          <w:tab w:val="clear" w:pos="709"/>
        </w:tabs>
        <w:spacing w:line="360" w:lineRule="auto"/>
        <w:rPr>
          <w:szCs w:val="28"/>
        </w:rPr>
      </w:pPr>
      <w:r>
        <w:rPr>
          <w:szCs w:val="28"/>
        </w:rPr>
        <w:t>Составив систему запросов, результатом которых будут данные, кот</w:t>
      </w:r>
      <w:r>
        <w:rPr>
          <w:szCs w:val="28"/>
        </w:rPr>
        <w:t>о</w:t>
      </w:r>
      <w:r>
        <w:rPr>
          <w:szCs w:val="28"/>
        </w:rPr>
        <w:t xml:space="preserve">рые следует отобразить на странице, обернем в различные функции методы получения данных для различных карт: </w:t>
      </w:r>
    </w:p>
    <w:p w:rsidR="006C75DD" w:rsidRDefault="006C75DD">
      <w:pPr>
        <w:pStyle w:val="Times1420"/>
        <w:numPr>
          <w:ilvl w:val="0"/>
          <w:numId w:val="7"/>
        </w:numPr>
        <w:tabs>
          <w:tab w:val="clear" w:pos="709"/>
        </w:tabs>
        <w:spacing w:line="360" w:lineRule="auto"/>
        <w:rPr>
          <w:szCs w:val="28"/>
          <w:lang w:val="en-US"/>
        </w:rPr>
      </w:pPr>
      <w:r>
        <w:rPr>
          <w:szCs w:val="28"/>
          <w:lang w:val="en-US"/>
        </w:rPr>
        <w:t xml:space="preserve">getDataFromCorp – </w:t>
      </w:r>
      <w:r>
        <w:rPr>
          <w:szCs w:val="28"/>
        </w:rPr>
        <w:t>для</w:t>
      </w:r>
      <w:r>
        <w:rPr>
          <w:szCs w:val="28"/>
          <w:lang w:val="en-US"/>
        </w:rPr>
        <w:t xml:space="preserve"> </w:t>
      </w:r>
      <w:r>
        <w:rPr>
          <w:szCs w:val="28"/>
        </w:rPr>
        <w:t>корпусов;</w:t>
      </w:r>
    </w:p>
    <w:p w:rsidR="006C75DD" w:rsidRDefault="006C75DD">
      <w:pPr>
        <w:pStyle w:val="Times1420"/>
        <w:numPr>
          <w:ilvl w:val="0"/>
          <w:numId w:val="7"/>
        </w:numPr>
        <w:tabs>
          <w:tab w:val="clear" w:pos="709"/>
        </w:tabs>
        <w:spacing w:line="360" w:lineRule="auto"/>
        <w:rPr>
          <w:szCs w:val="28"/>
        </w:rPr>
      </w:pPr>
      <w:r>
        <w:rPr>
          <w:szCs w:val="28"/>
          <w:lang w:val="en-US"/>
        </w:rPr>
        <w:t xml:space="preserve">getDataFromFloor – </w:t>
      </w:r>
      <w:r>
        <w:rPr>
          <w:szCs w:val="28"/>
        </w:rPr>
        <w:t>для этажей.</w:t>
      </w:r>
    </w:p>
    <w:p w:rsidR="006C75DD" w:rsidRDefault="006C75DD">
      <w:pPr>
        <w:pStyle w:val="Times1420"/>
        <w:tabs>
          <w:tab w:val="clear" w:pos="709"/>
        </w:tabs>
        <w:spacing w:line="360" w:lineRule="auto"/>
        <w:rPr>
          <w:szCs w:val="28"/>
        </w:rPr>
      </w:pPr>
      <w:r>
        <w:rPr>
          <w:szCs w:val="28"/>
        </w:rPr>
        <w:t>Аналогично, существуют такие аудитории, информация о которых должна предоставляться независимо от дня недели и она имеет более соде</w:t>
      </w:r>
      <w:r>
        <w:rPr>
          <w:szCs w:val="28"/>
        </w:rPr>
        <w:t>р</w:t>
      </w:r>
      <w:r>
        <w:rPr>
          <w:szCs w:val="28"/>
        </w:rPr>
        <w:t>жательный характер, нежели остальная. В нашем случае – это деканат, ре</w:t>
      </w:r>
      <w:r>
        <w:rPr>
          <w:szCs w:val="28"/>
        </w:rPr>
        <w:t>к</w:t>
      </w:r>
      <w:r>
        <w:rPr>
          <w:szCs w:val="28"/>
        </w:rPr>
        <w:t>торат, канцелярия и т. д. Информация о таких местах меняется крайне редко. Поэтому, рациональнее всего расположить ее в отдельные файлы и создать небольшую иерархию каталогов, корневой у которых будет являться ном</w:t>
      </w:r>
      <w:r>
        <w:rPr>
          <w:szCs w:val="28"/>
        </w:rPr>
        <w:t>е</w:t>
      </w:r>
      <w:r>
        <w:rPr>
          <w:szCs w:val="28"/>
        </w:rPr>
        <w:t xml:space="preserve">ром данной аудитории. </w:t>
      </w:r>
    </w:p>
    <w:p w:rsidR="006C75DD" w:rsidRDefault="006C75DD">
      <w:pPr>
        <w:pStyle w:val="Times1420"/>
        <w:tabs>
          <w:tab w:val="clear" w:pos="709"/>
        </w:tabs>
        <w:spacing w:line="360" w:lineRule="auto"/>
      </w:pPr>
      <w:r>
        <w:rPr>
          <w:szCs w:val="28"/>
        </w:rPr>
        <w:t xml:space="preserve">Возвращаясь к описанию сервера, добавим обработку информации от клиента по пришедшему </w:t>
      </w:r>
      <w:r>
        <w:rPr>
          <w:szCs w:val="28"/>
          <w:lang w:val="en-US"/>
        </w:rPr>
        <w:t>ID</w:t>
      </w:r>
      <w:r>
        <w:rPr>
          <w:szCs w:val="28"/>
        </w:rPr>
        <w:t xml:space="preserve"> элемента и обращаемся к тому источнику, из к</w:t>
      </w:r>
      <w:r>
        <w:rPr>
          <w:szCs w:val="28"/>
        </w:rPr>
        <w:t>о</w:t>
      </w:r>
      <w:r>
        <w:rPr>
          <w:szCs w:val="28"/>
        </w:rPr>
        <w:t>торого нужно получить информацию.</w:t>
      </w:r>
    </w:p>
    <w:p w:rsidR="006C75DD" w:rsidRDefault="006C75DD">
      <w:pPr>
        <w:pStyle w:val="Codestyle0"/>
        <w:rPr>
          <w:rFonts w:eastAsia="Courier New"/>
        </w:rPr>
      </w:pPr>
      <w:r>
        <w:t>function processGetData(req, res) {</w:t>
      </w:r>
    </w:p>
    <w:p w:rsidR="006C75DD" w:rsidRDefault="006C75DD">
      <w:pPr>
        <w:pStyle w:val="Codestyle0"/>
        <w:rPr>
          <w:rFonts w:eastAsia="Courier New"/>
        </w:rPr>
      </w:pPr>
      <w:r>
        <w:rPr>
          <w:rFonts w:eastAsia="Courier New"/>
        </w:rPr>
        <w:t xml:space="preserve">    </w:t>
      </w:r>
      <w:r>
        <w:t>res.writeHead(200, headers);</w:t>
      </w:r>
    </w:p>
    <w:p w:rsidR="006C75DD" w:rsidRDefault="006C75DD">
      <w:pPr>
        <w:pStyle w:val="Codestyle0"/>
        <w:rPr>
          <w:rFonts w:eastAsia="Courier New"/>
        </w:rPr>
      </w:pPr>
      <w:r>
        <w:rPr>
          <w:rFonts w:eastAsia="Courier New"/>
        </w:rPr>
        <w:t xml:space="preserve">    </w:t>
      </w:r>
      <w:r>
        <w:t>var id = req.url.split('?')[1].split('=')[1];</w:t>
      </w:r>
    </w:p>
    <w:p w:rsidR="006C75DD" w:rsidRPr="00994EFB" w:rsidRDefault="006C75DD">
      <w:pPr>
        <w:pStyle w:val="Codestyle0"/>
        <w:rPr>
          <w:rFonts w:eastAsia="Courier New"/>
        </w:rPr>
      </w:pPr>
      <w:r>
        <w:rPr>
          <w:rFonts w:eastAsia="Courier New"/>
        </w:rPr>
        <w:lastRenderedPageBreak/>
        <w:t xml:space="preserve">    </w:t>
      </w:r>
      <w:r>
        <w:t>if((id == '2224') || (id == '2201'))</w:t>
      </w:r>
    </w:p>
    <w:p w:rsidR="006C75DD" w:rsidRDefault="006C75DD">
      <w:pPr>
        <w:pStyle w:val="Codestyle0"/>
        <w:rPr>
          <w:rFonts w:eastAsia="Courier New"/>
        </w:rPr>
      </w:pPr>
      <w:r w:rsidRPr="00994EFB">
        <w:rPr>
          <w:rFonts w:eastAsia="Courier New"/>
        </w:rPr>
        <w:t xml:space="preserve">    </w:t>
      </w:r>
      <w:r>
        <w:t>{</w:t>
      </w:r>
    </w:p>
    <w:p w:rsidR="006C75DD" w:rsidRDefault="006C75DD">
      <w:pPr>
        <w:pStyle w:val="Codestyle0"/>
        <w:rPr>
          <w:rFonts w:eastAsia="Courier New"/>
        </w:rPr>
      </w:pPr>
      <w:r>
        <w:rPr>
          <w:rFonts w:eastAsia="Courier New"/>
        </w:rPr>
        <w:t xml:space="preserve">        </w:t>
      </w:r>
      <w:r>
        <w:t>var dean = fs.readFileSync('static/Декан.txt', 'utf8');</w:t>
      </w:r>
    </w:p>
    <w:p w:rsidR="006C75DD" w:rsidRDefault="006C75DD">
      <w:pPr>
        <w:pStyle w:val="Codestyle0"/>
        <w:rPr>
          <w:rFonts w:eastAsia="Courier New"/>
        </w:rPr>
      </w:pPr>
      <w:r>
        <w:rPr>
          <w:rFonts w:eastAsia="Courier New"/>
        </w:rPr>
        <w:t xml:space="preserve">        </w:t>
      </w:r>
      <w:r>
        <w:t>var depDean = fs.readFileSync('static/Заместители.txt', 'utf8');</w:t>
      </w:r>
    </w:p>
    <w:p w:rsidR="006C75DD" w:rsidRDefault="006C75DD">
      <w:pPr>
        <w:pStyle w:val="Codestyle0"/>
        <w:rPr>
          <w:rFonts w:eastAsia="Courier New"/>
        </w:rPr>
      </w:pPr>
      <w:r>
        <w:rPr>
          <w:rFonts w:eastAsia="Courier New"/>
        </w:rPr>
        <w:t xml:space="preserve">        </w:t>
      </w:r>
      <w:r>
        <w:t>var contacts = fs.readFileSync('static/Контакты.txt', 'utf8');</w:t>
      </w:r>
    </w:p>
    <w:p w:rsidR="006C75DD" w:rsidRDefault="006C75DD">
      <w:pPr>
        <w:pStyle w:val="Codestyle0"/>
        <w:rPr>
          <w:rFonts w:eastAsia="Courier New"/>
        </w:rPr>
      </w:pPr>
      <w:r>
        <w:rPr>
          <w:rFonts w:eastAsia="Courier New"/>
        </w:rPr>
        <w:t xml:space="preserve">        </w:t>
      </w:r>
      <w:r>
        <w:t>res.end(JSON.stringify({</w:t>
      </w:r>
    </w:p>
    <w:p w:rsidR="006C75DD" w:rsidRDefault="006C75DD">
      <w:pPr>
        <w:pStyle w:val="Codestyle0"/>
        <w:rPr>
          <w:rFonts w:eastAsia="Courier New"/>
        </w:rPr>
      </w:pPr>
      <w:r>
        <w:rPr>
          <w:rFonts w:eastAsia="Courier New"/>
        </w:rPr>
        <w:t xml:space="preserve">            </w:t>
      </w:r>
      <w:r>
        <w:t>dean: dean,</w:t>
      </w:r>
    </w:p>
    <w:p w:rsidR="006C75DD" w:rsidRDefault="006C75DD">
      <w:pPr>
        <w:pStyle w:val="Codestyle0"/>
        <w:rPr>
          <w:rFonts w:eastAsia="Courier New"/>
        </w:rPr>
      </w:pPr>
      <w:r>
        <w:rPr>
          <w:rFonts w:eastAsia="Courier New"/>
        </w:rPr>
        <w:t xml:space="preserve">            </w:t>
      </w:r>
      <w:r>
        <w:t>depDean: depDean,</w:t>
      </w:r>
    </w:p>
    <w:p w:rsidR="006C75DD" w:rsidRDefault="006C75DD">
      <w:pPr>
        <w:pStyle w:val="Codestyle0"/>
        <w:rPr>
          <w:rFonts w:eastAsia="Courier New"/>
        </w:rPr>
      </w:pPr>
      <w:r>
        <w:rPr>
          <w:rFonts w:eastAsia="Courier New"/>
        </w:rPr>
        <w:t xml:space="preserve">            </w:t>
      </w:r>
      <w:r>
        <w:t>contacts: contacts</w:t>
      </w:r>
    </w:p>
    <w:p w:rsidR="006C75DD" w:rsidRDefault="006C75DD">
      <w:pPr>
        <w:pStyle w:val="Codestyle0"/>
        <w:rPr>
          <w:rFonts w:eastAsia="Courier New"/>
        </w:rPr>
      </w:pPr>
      <w:r>
        <w:rPr>
          <w:rFonts w:eastAsia="Courier New"/>
        </w:rPr>
        <w:t xml:space="preserve">        </w:t>
      </w:r>
      <w:r>
        <w:t>}));</w:t>
      </w:r>
    </w:p>
    <w:p w:rsidR="006C75DD" w:rsidRPr="00994EFB" w:rsidRDefault="006C75DD">
      <w:pPr>
        <w:pStyle w:val="Codestyle0"/>
        <w:rPr>
          <w:rFonts w:eastAsia="Courier New"/>
        </w:rPr>
      </w:pPr>
      <w:r>
        <w:rPr>
          <w:rFonts w:eastAsia="Courier New"/>
        </w:rPr>
        <w:t xml:space="preserve">    </w:t>
      </w:r>
      <w:r>
        <w:t>}</w:t>
      </w:r>
    </w:p>
    <w:p w:rsidR="006C75DD" w:rsidRPr="00994EFB" w:rsidRDefault="006C75DD">
      <w:pPr>
        <w:pStyle w:val="Codestyle0"/>
        <w:rPr>
          <w:rFonts w:eastAsia="Courier New"/>
        </w:rPr>
      </w:pPr>
      <w:r w:rsidRPr="00994EFB">
        <w:rPr>
          <w:rFonts w:eastAsia="Courier New"/>
        </w:rPr>
        <w:t xml:space="preserve">    </w:t>
      </w:r>
      <w:r>
        <w:t xml:space="preserve">else </w:t>
      </w:r>
    </w:p>
    <w:p w:rsidR="006C75DD" w:rsidRDefault="006C75DD">
      <w:pPr>
        <w:pStyle w:val="Codestyle0"/>
        <w:rPr>
          <w:rFonts w:eastAsia="Courier New"/>
        </w:rPr>
      </w:pPr>
      <w:r w:rsidRPr="00994EFB">
        <w:rPr>
          <w:rFonts w:eastAsia="Courier New"/>
        </w:rPr>
        <w:t xml:space="preserve">    </w:t>
      </w:r>
      <w:r>
        <w:t>{</w:t>
      </w:r>
    </w:p>
    <w:p w:rsidR="006C75DD" w:rsidRDefault="006C75DD">
      <w:pPr>
        <w:pStyle w:val="Codestyle0"/>
        <w:rPr>
          <w:rFonts w:eastAsia="Courier New"/>
        </w:rPr>
      </w:pPr>
      <w:r>
        <w:rPr>
          <w:rFonts w:eastAsia="Courier New"/>
        </w:rPr>
        <w:t xml:space="preserve">        </w:t>
      </w:r>
      <w:r>
        <w:t>var nameMap = req.url.split('map')[1].split('=')[1];</w:t>
      </w:r>
    </w:p>
    <w:p w:rsidR="006C75DD" w:rsidRDefault="006C75DD">
      <w:pPr>
        <w:pStyle w:val="Codestyle0"/>
        <w:rPr>
          <w:rFonts w:eastAsia="Courier New"/>
        </w:rPr>
      </w:pPr>
      <w:r>
        <w:rPr>
          <w:rFonts w:eastAsia="Courier New"/>
        </w:rPr>
        <w:t xml:space="preserve">        </w:t>
      </w:r>
      <w:r>
        <w:t>if (nameMap == 'corp')</w:t>
      </w:r>
    </w:p>
    <w:p w:rsidR="006C75DD" w:rsidRDefault="006C75DD">
      <w:pPr>
        <w:pStyle w:val="Codestyle0"/>
        <w:rPr>
          <w:rFonts w:eastAsia="Courier New"/>
        </w:rPr>
      </w:pPr>
      <w:r>
        <w:rPr>
          <w:rFonts w:eastAsia="Courier New"/>
        </w:rPr>
        <w:t xml:space="preserve">            </w:t>
      </w:r>
      <w:r>
        <w:t>sql.getDataFromCorp(id, res);</w:t>
      </w:r>
    </w:p>
    <w:p w:rsidR="006C75DD" w:rsidRDefault="006C75DD">
      <w:pPr>
        <w:pStyle w:val="Codestyle0"/>
        <w:rPr>
          <w:rFonts w:eastAsia="Courier New"/>
        </w:rPr>
      </w:pPr>
      <w:r>
        <w:rPr>
          <w:rFonts w:eastAsia="Courier New"/>
        </w:rPr>
        <w:t xml:space="preserve">        </w:t>
      </w:r>
      <w:r>
        <w:t>else</w:t>
      </w:r>
    </w:p>
    <w:p w:rsidR="006C75DD" w:rsidRDefault="006C75DD">
      <w:pPr>
        <w:pStyle w:val="Codestyle0"/>
        <w:rPr>
          <w:rFonts w:eastAsia="Courier New"/>
        </w:rPr>
      </w:pPr>
      <w:r>
        <w:rPr>
          <w:rFonts w:eastAsia="Courier New"/>
        </w:rPr>
        <w:t xml:space="preserve">            </w:t>
      </w:r>
      <w:r>
        <w:t>sql.getDataFromRoom(id, res);</w:t>
      </w:r>
    </w:p>
    <w:p w:rsidR="006C75DD" w:rsidRDefault="006C75DD">
      <w:pPr>
        <w:pStyle w:val="Codestyle0"/>
        <w:rPr>
          <w:lang w:val="ru-RU"/>
        </w:rPr>
      </w:pPr>
      <w:r>
        <w:rPr>
          <w:rFonts w:eastAsia="Courier New"/>
        </w:rPr>
        <w:t xml:space="preserve">    </w:t>
      </w:r>
      <w:r>
        <w:rPr>
          <w:lang w:val="ru-RU"/>
        </w:rPr>
        <w:t>}</w:t>
      </w:r>
    </w:p>
    <w:p w:rsidR="006C75DD" w:rsidRPr="00994EFB" w:rsidRDefault="006C75DD">
      <w:pPr>
        <w:pStyle w:val="Codestyle0"/>
        <w:rPr>
          <w:szCs w:val="28"/>
          <w:lang w:val="ru-RU"/>
        </w:rPr>
      </w:pPr>
      <w:r>
        <w:rPr>
          <w:lang w:val="ru-RU"/>
        </w:rPr>
        <w:t>}</w:t>
      </w:r>
    </w:p>
    <w:p w:rsidR="006C75DD" w:rsidRDefault="006C75DD">
      <w:pPr>
        <w:pStyle w:val="Times1420"/>
        <w:tabs>
          <w:tab w:val="clear" w:pos="709"/>
        </w:tabs>
        <w:spacing w:line="360" w:lineRule="auto"/>
      </w:pPr>
      <w:r>
        <w:rPr>
          <w:szCs w:val="28"/>
        </w:rPr>
        <w:t xml:space="preserve">Чтобы на клиенте, который в нашем случае является интернет-браузером, отправить данные на сервер и получить их в виде </w:t>
      </w:r>
      <w:r>
        <w:rPr>
          <w:szCs w:val="28"/>
          <w:lang w:val="en-US"/>
        </w:rPr>
        <w:t>JSON</w:t>
      </w:r>
      <w:r>
        <w:rPr>
          <w:szCs w:val="28"/>
        </w:rPr>
        <w:t xml:space="preserve"> - структ</w:t>
      </w:r>
      <w:r>
        <w:rPr>
          <w:szCs w:val="28"/>
        </w:rPr>
        <w:t>у</w:t>
      </w:r>
      <w:r>
        <w:rPr>
          <w:szCs w:val="28"/>
        </w:rPr>
        <w:t xml:space="preserve">ры </w:t>
      </w:r>
      <w:r>
        <w:rPr>
          <w:szCs w:val="28"/>
          <w:lang w:val="en-US"/>
        </w:rPr>
        <w:t>response</w:t>
      </w:r>
      <w:r>
        <w:rPr>
          <w:szCs w:val="28"/>
        </w:rPr>
        <w:t xml:space="preserve">, нужно воспользоваться объектом </w:t>
      </w:r>
      <w:r>
        <w:rPr>
          <w:szCs w:val="28"/>
          <w:lang w:val="en-US"/>
        </w:rPr>
        <w:t>XMLHttpRequest</w:t>
      </w:r>
      <w:r>
        <w:rPr>
          <w:szCs w:val="28"/>
        </w:rPr>
        <w:t>.</w:t>
      </w:r>
    </w:p>
    <w:p w:rsidR="006C75DD" w:rsidRDefault="006C75DD">
      <w:pPr>
        <w:pStyle w:val="Codestyle0"/>
        <w:rPr>
          <w:rFonts w:eastAsia="Courier New"/>
        </w:rPr>
      </w:pPr>
      <w:r>
        <w:t>function postHttp(id, map) {</w:t>
      </w:r>
    </w:p>
    <w:p w:rsidR="006C75DD" w:rsidRDefault="006C75DD">
      <w:pPr>
        <w:pStyle w:val="Codestyle0"/>
        <w:rPr>
          <w:rFonts w:eastAsia="Courier New"/>
        </w:rPr>
      </w:pPr>
      <w:r>
        <w:rPr>
          <w:rFonts w:eastAsia="Courier New"/>
        </w:rPr>
        <w:t xml:space="preserve">    </w:t>
      </w:r>
      <w:r>
        <w:t>var xhr = new XMLHttpRequest();</w:t>
      </w:r>
    </w:p>
    <w:p w:rsidR="006C75DD" w:rsidRDefault="006C75DD">
      <w:pPr>
        <w:pStyle w:val="Codestyle0"/>
      </w:pPr>
      <w:r>
        <w:rPr>
          <w:rFonts w:eastAsia="Courier New"/>
        </w:rPr>
        <w:t xml:space="preserve">    </w:t>
      </w:r>
      <w:r>
        <w:t>xhr.open('GET', '/getData?id='+id + '?map='+map, false);</w:t>
      </w:r>
    </w:p>
    <w:p w:rsidR="006C75DD" w:rsidRDefault="006C75DD">
      <w:pPr>
        <w:pStyle w:val="Codestyle0"/>
      </w:pPr>
    </w:p>
    <w:p w:rsidR="006C75DD" w:rsidRPr="00994EFB" w:rsidRDefault="006C75DD">
      <w:pPr>
        <w:pStyle w:val="Codestyle0"/>
        <w:rPr>
          <w:rFonts w:eastAsia="Courier New"/>
          <w:lang w:val="ru-RU"/>
        </w:rPr>
      </w:pPr>
      <w:r>
        <w:rPr>
          <w:rFonts w:eastAsia="Courier New"/>
        </w:rPr>
        <w:t xml:space="preserve">    </w:t>
      </w:r>
      <w:r w:rsidRPr="00994EFB">
        <w:rPr>
          <w:lang w:val="ru-RU"/>
        </w:rPr>
        <w:t>// Отсылаем запрос</w:t>
      </w:r>
    </w:p>
    <w:p w:rsidR="006C75DD" w:rsidRPr="00994EFB" w:rsidRDefault="006C75DD">
      <w:pPr>
        <w:pStyle w:val="Codestyle0"/>
        <w:rPr>
          <w:rFonts w:eastAsia="Courier New"/>
          <w:lang w:val="ru-RU"/>
        </w:rPr>
      </w:pPr>
      <w:r w:rsidRPr="00994EFB">
        <w:rPr>
          <w:rFonts w:eastAsia="Courier New"/>
          <w:lang w:val="ru-RU"/>
        </w:rPr>
        <w:t xml:space="preserve">    </w:t>
      </w:r>
      <w:r>
        <w:t>xhr</w:t>
      </w:r>
      <w:r w:rsidRPr="00994EFB">
        <w:rPr>
          <w:lang w:val="ru-RU"/>
        </w:rPr>
        <w:t>.</w:t>
      </w:r>
      <w:r>
        <w:t>send</w:t>
      </w:r>
      <w:r w:rsidRPr="00994EFB">
        <w:rPr>
          <w:lang w:val="ru-RU"/>
        </w:rPr>
        <w:t>();</w:t>
      </w:r>
    </w:p>
    <w:p w:rsidR="006C75DD" w:rsidRPr="00994EFB" w:rsidRDefault="006C75DD">
      <w:pPr>
        <w:pStyle w:val="Codestyle0"/>
        <w:rPr>
          <w:rFonts w:eastAsia="Courier New"/>
          <w:lang w:val="ru-RU"/>
        </w:rPr>
      </w:pPr>
      <w:r w:rsidRPr="00994EFB">
        <w:rPr>
          <w:rFonts w:eastAsia="Courier New"/>
          <w:lang w:val="ru-RU"/>
        </w:rPr>
        <w:t xml:space="preserve">    </w:t>
      </w:r>
      <w:r w:rsidRPr="00994EFB">
        <w:rPr>
          <w:lang w:val="ru-RU"/>
        </w:rPr>
        <w:t>// Если код ответа сервера не 200, то это ошибка</w:t>
      </w:r>
    </w:p>
    <w:p w:rsidR="006C75DD" w:rsidRPr="00994EFB" w:rsidRDefault="006C75DD">
      <w:pPr>
        <w:pStyle w:val="Codestyle0"/>
        <w:rPr>
          <w:rFonts w:eastAsia="Courier New"/>
          <w:lang w:val="ru-RU"/>
        </w:rPr>
      </w:pPr>
      <w:r w:rsidRPr="00994EFB">
        <w:rPr>
          <w:rFonts w:eastAsia="Courier New"/>
          <w:lang w:val="ru-RU"/>
        </w:rPr>
        <w:t xml:space="preserve">    </w:t>
      </w:r>
      <w:r>
        <w:t>if</w:t>
      </w:r>
      <w:r>
        <w:rPr>
          <w:lang w:val="ru-RU"/>
        </w:rPr>
        <w:t xml:space="preserve"> (</w:t>
      </w:r>
      <w:r>
        <w:t>xhr</w:t>
      </w:r>
      <w:r>
        <w:rPr>
          <w:lang w:val="ru-RU"/>
        </w:rPr>
        <w:t>.</w:t>
      </w:r>
      <w:r>
        <w:t>status</w:t>
      </w:r>
      <w:r>
        <w:rPr>
          <w:lang w:val="ru-RU"/>
        </w:rPr>
        <w:t xml:space="preserve"> != </w:t>
      </w:r>
      <w:r w:rsidRPr="00994EFB">
        <w:rPr>
          <w:lang w:val="ru-RU"/>
        </w:rPr>
        <w:t>200) {</w:t>
      </w:r>
    </w:p>
    <w:p w:rsidR="006C75DD" w:rsidRPr="00994EFB" w:rsidRDefault="006C75DD">
      <w:pPr>
        <w:pStyle w:val="Codestyle0"/>
        <w:rPr>
          <w:rFonts w:eastAsia="Courier New"/>
          <w:lang w:val="ru-RU"/>
        </w:rPr>
      </w:pPr>
      <w:r w:rsidRPr="00994EFB">
        <w:rPr>
          <w:rFonts w:eastAsia="Courier New"/>
          <w:lang w:val="ru-RU"/>
        </w:rPr>
        <w:t xml:space="preserve">        </w:t>
      </w:r>
      <w:r w:rsidRPr="00994EFB">
        <w:rPr>
          <w:lang w:val="ru-RU"/>
        </w:rPr>
        <w:t>// обработать ошибку</w:t>
      </w:r>
    </w:p>
    <w:p w:rsidR="006C75DD" w:rsidRPr="005F3EE6" w:rsidRDefault="006C75DD">
      <w:pPr>
        <w:pStyle w:val="Codestyle0"/>
        <w:rPr>
          <w:rFonts w:eastAsia="Courier New"/>
        </w:rPr>
      </w:pPr>
      <w:r w:rsidRPr="00994EFB">
        <w:rPr>
          <w:rFonts w:eastAsia="Courier New"/>
          <w:lang w:val="ru-RU"/>
        </w:rPr>
        <w:t xml:space="preserve">        </w:t>
      </w:r>
      <w:r>
        <w:t>alert</w:t>
      </w:r>
      <w:r w:rsidRPr="005F3EE6">
        <w:t xml:space="preserve">( </w:t>
      </w:r>
      <w:r>
        <w:t>xhr</w:t>
      </w:r>
      <w:r w:rsidRPr="005F3EE6">
        <w:t>.</w:t>
      </w:r>
      <w:r>
        <w:t>status</w:t>
      </w:r>
      <w:r w:rsidRPr="005F3EE6">
        <w:t xml:space="preserve"> + ': ' + </w:t>
      </w:r>
      <w:r>
        <w:t>xhr</w:t>
      </w:r>
      <w:r w:rsidRPr="005F3EE6">
        <w:t>.</w:t>
      </w:r>
      <w:r>
        <w:t>statusText</w:t>
      </w:r>
      <w:r w:rsidRPr="005F3EE6">
        <w:t xml:space="preserve"> ); // </w:t>
      </w:r>
      <w:r w:rsidRPr="00994EFB">
        <w:rPr>
          <w:lang w:val="ru-RU"/>
        </w:rPr>
        <w:t>пример</w:t>
      </w:r>
      <w:r w:rsidRPr="005F3EE6">
        <w:t xml:space="preserve"> </w:t>
      </w:r>
      <w:r w:rsidRPr="00994EFB">
        <w:rPr>
          <w:lang w:val="ru-RU"/>
        </w:rPr>
        <w:t>вывода</w:t>
      </w:r>
      <w:r w:rsidRPr="005F3EE6">
        <w:t xml:space="preserve">: 404: </w:t>
      </w:r>
      <w:r>
        <w:t>Not</w:t>
      </w:r>
      <w:r w:rsidRPr="005F3EE6">
        <w:t xml:space="preserve"> </w:t>
      </w:r>
      <w:r>
        <w:t>Found</w:t>
      </w:r>
    </w:p>
    <w:p w:rsidR="006C75DD" w:rsidRPr="00994EFB" w:rsidRDefault="006C75DD">
      <w:pPr>
        <w:pStyle w:val="Codestyle0"/>
        <w:rPr>
          <w:rFonts w:eastAsia="Courier New"/>
          <w:lang w:val="ru-RU"/>
        </w:rPr>
      </w:pPr>
      <w:r w:rsidRPr="005F3EE6">
        <w:rPr>
          <w:rFonts w:eastAsia="Courier New"/>
        </w:rPr>
        <w:t xml:space="preserve">    </w:t>
      </w:r>
      <w:r w:rsidRPr="00994EFB">
        <w:rPr>
          <w:lang w:val="ru-RU"/>
        </w:rPr>
        <w:t xml:space="preserve">} </w:t>
      </w:r>
      <w:r>
        <w:t>else</w:t>
      </w:r>
      <w:r w:rsidRPr="00994EFB">
        <w:rPr>
          <w:lang w:val="ru-RU"/>
        </w:rPr>
        <w:t xml:space="preserve"> {</w:t>
      </w:r>
    </w:p>
    <w:p w:rsidR="006C75DD" w:rsidRPr="00994EFB" w:rsidRDefault="006C75DD">
      <w:pPr>
        <w:pStyle w:val="Codestyle0"/>
        <w:rPr>
          <w:rFonts w:eastAsia="Courier New"/>
          <w:lang w:val="ru-RU"/>
        </w:rPr>
      </w:pPr>
      <w:r w:rsidRPr="00994EFB">
        <w:rPr>
          <w:rFonts w:eastAsia="Courier New"/>
          <w:lang w:val="ru-RU"/>
        </w:rPr>
        <w:t xml:space="preserve">        </w:t>
      </w:r>
      <w:r w:rsidRPr="00994EFB">
        <w:rPr>
          <w:lang w:val="ru-RU"/>
        </w:rPr>
        <w:t>// вывести результат</w:t>
      </w:r>
    </w:p>
    <w:p w:rsidR="006C75DD" w:rsidRPr="005F3EE6" w:rsidRDefault="006C75DD">
      <w:pPr>
        <w:pStyle w:val="Codestyle0"/>
        <w:rPr>
          <w:rFonts w:eastAsia="Courier New"/>
        </w:rPr>
      </w:pPr>
      <w:r w:rsidRPr="00347501">
        <w:rPr>
          <w:rFonts w:eastAsia="Courier New"/>
          <w:lang w:val="ru-RU"/>
        </w:rPr>
        <w:t xml:space="preserve">        </w:t>
      </w:r>
      <w:r>
        <w:t>var</w:t>
      </w:r>
      <w:r w:rsidRPr="005F3EE6">
        <w:t xml:space="preserve"> </w:t>
      </w:r>
      <w:r>
        <w:t>response</w:t>
      </w:r>
      <w:r w:rsidRPr="005F3EE6">
        <w:t xml:space="preserve"> = </w:t>
      </w:r>
      <w:r>
        <w:t>JSON</w:t>
      </w:r>
      <w:r w:rsidRPr="005F3EE6">
        <w:t>.</w:t>
      </w:r>
      <w:r>
        <w:t>parse</w:t>
      </w:r>
      <w:r w:rsidRPr="005F3EE6">
        <w:t>(</w:t>
      </w:r>
      <w:r>
        <w:t>xhr</w:t>
      </w:r>
      <w:r w:rsidRPr="005F3EE6">
        <w:t>.</w:t>
      </w:r>
      <w:r>
        <w:t>responseText</w:t>
      </w:r>
      <w:r w:rsidRPr="005F3EE6">
        <w:t xml:space="preserve">); // </w:t>
      </w:r>
      <w:r>
        <w:t>responseText</w:t>
      </w:r>
      <w:r w:rsidRPr="005F3EE6">
        <w:t xml:space="preserve"> -- </w:t>
      </w:r>
      <w:r w:rsidRPr="00994EFB">
        <w:rPr>
          <w:lang w:val="ru-RU"/>
        </w:rPr>
        <w:t>текст</w:t>
      </w:r>
      <w:r w:rsidRPr="005F3EE6">
        <w:t xml:space="preserve"> </w:t>
      </w:r>
      <w:r w:rsidRPr="00994EFB">
        <w:rPr>
          <w:lang w:val="ru-RU"/>
        </w:rPr>
        <w:t>ответа</w:t>
      </w:r>
      <w:r w:rsidRPr="005F3EE6">
        <w:t>.</w:t>
      </w:r>
    </w:p>
    <w:p w:rsidR="006C75DD" w:rsidRDefault="006C75DD">
      <w:pPr>
        <w:pStyle w:val="Codestyle0"/>
        <w:rPr>
          <w:rFonts w:eastAsia="Courier New"/>
          <w:lang w:val="ru-RU"/>
        </w:rPr>
      </w:pPr>
      <w:r w:rsidRPr="005F3EE6">
        <w:rPr>
          <w:rFonts w:eastAsia="Courier New"/>
        </w:rPr>
        <w:t xml:space="preserve">        </w:t>
      </w:r>
      <w:r>
        <w:t>return</w:t>
      </w:r>
      <w:r>
        <w:rPr>
          <w:lang w:val="ru-RU"/>
        </w:rPr>
        <w:t xml:space="preserve"> </w:t>
      </w:r>
      <w:r>
        <w:t>response</w:t>
      </w:r>
      <w:r>
        <w:rPr>
          <w:lang w:val="ru-RU"/>
        </w:rPr>
        <w:t>;</w:t>
      </w:r>
    </w:p>
    <w:p w:rsidR="006C75DD" w:rsidRDefault="006C75DD">
      <w:pPr>
        <w:pStyle w:val="Codestyle0"/>
        <w:rPr>
          <w:lang w:val="ru-RU"/>
        </w:rPr>
      </w:pPr>
      <w:r>
        <w:rPr>
          <w:rFonts w:eastAsia="Courier New"/>
          <w:lang w:val="ru-RU"/>
        </w:rPr>
        <w:t xml:space="preserve">    </w:t>
      </w:r>
      <w:r>
        <w:rPr>
          <w:lang w:val="ru-RU"/>
        </w:rPr>
        <w:t>}</w:t>
      </w:r>
    </w:p>
    <w:p w:rsidR="006C75DD" w:rsidRPr="00994EFB" w:rsidRDefault="006C75DD">
      <w:pPr>
        <w:pStyle w:val="Codestyle0"/>
        <w:rPr>
          <w:b/>
          <w:sz w:val="32"/>
          <w:szCs w:val="32"/>
          <w:lang w:val="ru-RU"/>
        </w:rPr>
      </w:pPr>
      <w:r>
        <w:rPr>
          <w:lang w:val="ru-RU"/>
        </w:rPr>
        <w:t>}</w:t>
      </w:r>
    </w:p>
    <w:p w:rsidR="006C75DD" w:rsidRDefault="006C75DD" w:rsidP="00454073">
      <w:pPr>
        <w:pStyle w:val="2"/>
        <w:rPr>
          <w:szCs w:val="28"/>
        </w:rPr>
      </w:pPr>
      <w:bookmarkStart w:id="38" w:name="_Toc453623383"/>
      <w:bookmarkStart w:id="39" w:name="_Toc453623933"/>
      <w:r>
        <w:t>3.5 Отображение данных</w:t>
      </w:r>
      <w:bookmarkEnd w:id="38"/>
      <w:bookmarkEnd w:id="39"/>
    </w:p>
    <w:p w:rsidR="006C75DD" w:rsidRDefault="006C75DD">
      <w:pPr>
        <w:pStyle w:val="Times1420"/>
        <w:tabs>
          <w:tab w:val="clear" w:pos="709"/>
        </w:tabs>
        <w:spacing w:line="360" w:lineRule="auto"/>
        <w:rPr>
          <w:szCs w:val="28"/>
        </w:rPr>
      </w:pPr>
      <w:r>
        <w:rPr>
          <w:szCs w:val="28"/>
        </w:rPr>
        <w:t>Отображение данных, полученных от веб - сервера после взаимодейс</w:t>
      </w:r>
      <w:r>
        <w:rPr>
          <w:szCs w:val="28"/>
        </w:rPr>
        <w:t>т</w:t>
      </w:r>
      <w:r>
        <w:rPr>
          <w:szCs w:val="28"/>
        </w:rPr>
        <w:t>вия с базой данных является самой последней частью. Чтобы наиболее ко</w:t>
      </w:r>
      <w:r>
        <w:rPr>
          <w:szCs w:val="28"/>
        </w:rPr>
        <w:t>м</w:t>
      </w:r>
      <w:r>
        <w:rPr>
          <w:szCs w:val="28"/>
        </w:rPr>
        <w:t>пактно и с наибольшей информативностью предоставить информацию, к</w:t>
      </w:r>
      <w:r>
        <w:rPr>
          <w:szCs w:val="28"/>
        </w:rPr>
        <w:t>а</w:t>
      </w:r>
      <w:r>
        <w:rPr>
          <w:szCs w:val="28"/>
        </w:rPr>
        <w:t>саемо расписания для конкретной аудитории, воспользуемся созданием м</w:t>
      </w:r>
      <w:r>
        <w:rPr>
          <w:szCs w:val="28"/>
        </w:rPr>
        <w:t>о</w:t>
      </w:r>
      <w:r>
        <w:rPr>
          <w:szCs w:val="28"/>
        </w:rPr>
        <w:t>дального окна. Внешне оно представляет собой всплывающее окно с данн</w:t>
      </w:r>
      <w:r>
        <w:rPr>
          <w:szCs w:val="28"/>
        </w:rPr>
        <w:t>ы</w:t>
      </w:r>
      <w:r>
        <w:rPr>
          <w:szCs w:val="28"/>
        </w:rPr>
        <w:t>ми, во время появления которого фон затемняется, и взаимодействие с др</w:t>
      </w:r>
      <w:r>
        <w:rPr>
          <w:szCs w:val="28"/>
        </w:rPr>
        <w:t>у</w:t>
      </w:r>
      <w:r>
        <w:rPr>
          <w:szCs w:val="28"/>
        </w:rPr>
        <w:t xml:space="preserve">гими элементами прекращено до момента закрытия </w:t>
      </w:r>
      <w:r>
        <w:rPr>
          <w:szCs w:val="28"/>
          <w:lang w:val="en-US"/>
        </w:rPr>
        <w:t>PopUp</w:t>
      </w:r>
      <w:r>
        <w:rPr>
          <w:szCs w:val="28"/>
        </w:rPr>
        <w:t xml:space="preserve">. </w:t>
      </w:r>
    </w:p>
    <w:p w:rsidR="006C75DD" w:rsidRDefault="006C75DD">
      <w:pPr>
        <w:pStyle w:val="Times1420"/>
        <w:tabs>
          <w:tab w:val="clear" w:pos="709"/>
        </w:tabs>
        <w:spacing w:line="360" w:lineRule="auto"/>
      </w:pPr>
      <w:r>
        <w:rPr>
          <w:szCs w:val="28"/>
        </w:rPr>
        <w:lastRenderedPageBreak/>
        <w:t>Элементная база модального окна состоит из блокирующего фона и области, в которой будут отображаться данные, переданные в нее.</w:t>
      </w:r>
    </w:p>
    <w:p w:rsidR="006C75DD" w:rsidRDefault="006C75DD">
      <w:pPr>
        <w:pStyle w:val="Codestyle0"/>
        <w:rPr>
          <w:rFonts w:eastAsia="Courier New"/>
        </w:rPr>
      </w:pPr>
      <w:r>
        <w:t>var modalWindow = {</w:t>
      </w:r>
    </w:p>
    <w:p w:rsidR="006C75DD" w:rsidRDefault="006C75DD">
      <w:pPr>
        <w:pStyle w:val="Codestyle0"/>
        <w:rPr>
          <w:rFonts w:eastAsia="Courier New"/>
        </w:rPr>
      </w:pPr>
      <w:r>
        <w:rPr>
          <w:rFonts w:eastAsia="Courier New"/>
        </w:rPr>
        <w:t xml:space="preserve">    </w:t>
      </w:r>
      <w:r>
        <w:t>_block: null,</w:t>
      </w:r>
    </w:p>
    <w:p w:rsidR="006C75DD" w:rsidRDefault="006C75DD">
      <w:pPr>
        <w:pStyle w:val="Codestyle0"/>
        <w:rPr>
          <w:rFonts w:eastAsia="Courier New"/>
        </w:rPr>
      </w:pPr>
      <w:r>
        <w:rPr>
          <w:rFonts w:eastAsia="Courier New"/>
        </w:rPr>
        <w:t xml:space="preserve">    </w:t>
      </w:r>
      <w:r>
        <w:t>_win: null,</w:t>
      </w:r>
    </w:p>
    <w:p w:rsidR="006C75DD" w:rsidRDefault="006C75DD">
      <w:pPr>
        <w:pStyle w:val="Codestyle0"/>
        <w:rPr>
          <w:rFonts w:eastAsia="Courier New"/>
        </w:rPr>
      </w:pPr>
      <w:r>
        <w:rPr>
          <w:rFonts w:eastAsia="Courier New"/>
        </w:rPr>
        <w:t xml:space="preserve">    </w:t>
      </w:r>
      <w:r>
        <w:t>initBlock: function() {</w:t>
      </w:r>
    </w:p>
    <w:p w:rsidR="006C75DD" w:rsidRDefault="006C75DD">
      <w:pPr>
        <w:pStyle w:val="Codestyle0"/>
        <w:rPr>
          <w:rFonts w:eastAsia="Courier New"/>
        </w:rPr>
      </w:pPr>
      <w:r>
        <w:rPr>
          <w:rFonts w:eastAsia="Courier New"/>
        </w:rPr>
        <w:t xml:space="preserve">        </w:t>
      </w:r>
      <w:r>
        <w:t xml:space="preserve">_block = document.getElementById('overlay'); </w:t>
      </w:r>
    </w:p>
    <w:p w:rsidR="006C75DD" w:rsidRPr="00994EFB" w:rsidRDefault="006C75DD">
      <w:pPr>
        <w:pStyle w:val="Codestyle0"/>
        <w:rPr>
          <w:rFonts w:eastAsia="Courier New"/>
        </w:rPr>
      </w:pPr>
      <w:r>
        <w:rPr>
          <w:rFonts w:eastAsia="Courier New"/>
        </w:rPr>
        <w:t xml:space="preserve">        </w:t>
      </w:r>
      <w:r>
        <w:t xml:space="preserve">if (!_block) </w:t>
      </w:r>
    </w:p>
    <w:p w:rsidR="006C75DD" w:rsidRDefault="006C75DD">
      <w:pPr>
        <w:pStyle w:val="Codestyle0"/>
        <w:ind w:firstLine="708"/>
        <w:rPr>
          <w:rFonts w:eastAsia="Courier New"/>
        </w:rPr>
      </w:pPr>
      <w:r w:rsidRPr="00994EFB">
        <w:rPr>
          <w:rFonts w:eastAsia="Courier New"/>
        </w:rPr>
        <w:t xml:space="preserve">  </w:t>
      </w:r>
      <w:r>
        <w:t>{</w:t>
      </w:r>
    </w:p>
    <w:p w:rsidR="006C75DD" w:rsidRDefault="006C75DD">
      <w:pPr>
        <w:pStyle w:val="Codestyle0"/>
        <w:rPr>
          <w:rFonts w:eastAsia="Courier New"/>
        </w:rPr>
      </w:pPr>
      <w:r>
        <w:rPr>
          <w:rFonts w:eastAsia="Courier New"/>
        </w:rPr>
        <w:t xml:space="preserve">            </w:t>
      </w:r>
      <w:r>
        <w:t>var parent = document.getElementsByTagName('body')[0];</w:t>
      </w:r>
    </w:p>
    <w:p w:rsidR="006C75DD" w:rsidRDefault="006C75DD">
      <w:pPr>
        <w:pStyle w:val="Codestyle0"/>
        <w:rPr>
          <w:rFonts w:eastAsia="Courier New"/>
        </w:rPr>
      </w:pPr>
      <w:r>
        <w:rPr>
          <w:rFonts w:eastAsia="Courier New"/>
        </w:rPr>
        <w:t xml:space="preserve">            </w:t>
      </w:r>
      <w:r>
        <w:t>var obj = parent.firstChild;</w:t>
      </w:r>
    </w:p>
    <w:p w:rsidR="006C75DD" w:rsidRDefault="006C75DD">
      <w:pPr>
        <w:pStyle w:val="Codestyle0"/>
        <w:rPr>
          <w:rFonts w:eastAsia="Courier New"/>
        </w:rPr>
      </w:pPr>
      <w:r>
        <w:rPr>
          <w:rFonts w:eastAsia="Courier New"/>
        </w:rPr>
        <w:t xml:space="preserve">            </w:t>
      </w:r>
      <w:r>
        <w:t>_block = document.createElement('div');</w:t>
      </w:r>
    </w:p>
    <w:p w:rsidR="006C75DD" w:rsidRDefault="006C75DD">
      <w:pPr>
        <w:pStyle w:val="Codestyle0"/>
        <w:rPr>
          <w:rFonts w:eastAsia="Courier New"/>
        </w:rPr>
      </w:pPr>
      <w:r>
        <w:rPr>
          <w:rFonts w:eastAsia="Courier New"/>
        </w:rPr>
        <w:t xml:space="preserve">            </w:t>
      </w:r>
      <w:r>
        <w:t>parent.insertBefore(_block, obj);</w:t>
      </w:r>
    </w:p>
    <w:p w:rsidR="006C75DD" w:rsidRDefault="006C75DD">
      <w:pPr>
        <w:pStyle w:val="Codestyle0"/>
      </w:pPr>
      <w:r>
        <w:rPr>
          <w:rFonts w:eastAsia="Courier New"/>
        </w:rPr>
        <w:t xml:space="preserve">            </w:t>
      </w:r>
      <w:r>
        <w:t xml:space="preserve">_block.onclick = function() </w:t>
      </w:r>
    </w:p>
    <w:p w:rsidR="006C75DD" w:rsidRDefault="006C75DD">
      <w:pPr>
        <w:pStyle w:val="Codestyle0"/>
        <w:ind w:left="1416" w:firstLine="708"/>
      </w:pPr>
      <w:r>
        <w:t xml:space="preserve">{ </w:t>
      </w:r>
    </w:p>
    <w:p w:rsidR="006C75DD" w:rsidRPr="00994EFB" w:rsidRDefault="006C75DD">
      <w:pPr>
        <w:pStyle w:val="Codestyle0"/>
        <w:ind w:left="2124" w:firstLine="708"/>
        <w:rPr>
          <w:rFonts w:eastAsia="Courier New"/>
        </w:rPr>
      </w:pPr>
      <w:r>
        <w:t xml:space="preserve">modalWindow.close(); </w:t>
      </w:r>
    </w:p>
    <w:p w:rsidR="006C75DD" w:rsidRPr="00994EFB" w:rsidRDefault="006C75DD">
      <w:pPr>
        <w:pStyle w:val="Codestyle0"/>
        <w:ind w:firstLine="708"/>
        <w:rPr>
          <w:rFonts w:eastAsia="Courier New"/>
        </w:rPr>
      </w:pPr>
      <w:r w:rsidRPr="00994EFB">
        <w:rPr>
          <w:rFonts w:eastAsia="Courier New"/>
        </w:rPr>
        <w:t xml:space="preserve">  </w:t>
      </w:r>
      <w:r w:rsidRPr="00994EFB">
        <w:tab/>
      </w:r>
      <w:r w:rsidRPr="00994EFB">
        <w:tab/>
        <w:t>}</w:t>
      </w:r>
    </w:p>
    <w:p w:rsidR="006C75DD" w:rsidRDefault="006C75DD">
      <w:pPr>
        <w:pStyle w:val="Codestyle0"/>
        <w:rPr>
          <w:rFonts w:eastAsia="Courier New"/>
        </w:rPr>
      </w:pPr>
      <w:r w:rsidRPr="00994EFB">
        <w:rPr>
          <w:rFonts w:eastAsia="Courier New"/>
        </w:rPr>
        <w:t xml:space="preserve">        </w:t>
      </w:r>
      <w:r>
        <w:t>}</w:t>
      </w:r>
    </w:p>
    <w:p w:rsidR="006C75DD" w:rsidRDefault="006C75DD">
      <w:pPr>
        <w:pStyle w:val="Codestyle0"/>
        <w:rPr>
          <w:rFonts w:eastAsia="Courier New"/>
        </w:rPr>
      </w:pPr>
      <w:r>
        <w:rPr>
          <w:rFonts w:eastAsia="Courier New"/>
        </w:rPr>
        <w:t xml:space="preserve">        </w:t>
      </w:r>
      <w:r>
        <w:t>_block.style.display = 'inline';</w:t>
      </w:r>
    </w:p>
    <w:p w:rsidR="006C75DD" w:rsidRDefault="006C75DD">
      <w:pPr>
        <w:pStyle w:val="Codestyle0"/>
        <w:rPr>
          <w:rFonts w:eastAsia="Courier New"/>
        </w:rPr>
      </w:pPr>
      <w:r>
        <w:rPr>
          <w:rFonts w:eastAsia="Courier New"/>
        </w:rPr>
        <w:t xml:space="preserve">    </w:t>
      </w:r>
      <w:r>
        <w:t>},</w:t>
      </w:r>
    </w:p>
    <w:p w:rsidR="006C75DD" w:rsidRPr="00994EFB" w:rsidRDefault="006C75DD">
      <w:pPr>
        <w:pStyle w:val="Codestyle0"/>
        <w:rPr>
          <w:rFonts w:eastAsia="Courier New"/>
        </w:rPr>
      </w:pPr>
      <w:r>
        <w:rPr>
          <w:rFonts w:eastAsia="Courier New"/>
        </w:rPr>
        <w:t xml:space="preserve">    </w:t>
      </w:r>
      <w:r>
        <w:t xml:space="preserve">initWin: function(html) </w:t>
      </w:r>
    </w:p>
    <w:p w:rsidR="006C75DD" w:rsidRDefault="006C75DD">
      <w:pPr>
        <w:pStyle w:val="Codestyle0"/>
        <w:rPr>
          <w:rFonts w:eastAsia="Courier New"/>
        </w:rPr>
      </w:pPr>
      <w:r w:rsidRPr="00994EFB">
        <w:rPr>
          <w:rFonts w:eastAsia="Courier New"/>
        </w:rPr>
        <w:t xml:space="preserve">    </w:t>
      </w:r>
      <w:r>
        <w:t>{</w:t>
      </w:r>
    </w:p>
    <w:p w:rsidR="006C75DD" w:rsidRPr="00994EFB" w:rsidRDefault="006C75DD">
      <w:pPr>
        <w:pStyle w:val="Codestyle0"/>
        <w:rPr>
          <w:rFonts w:eastAsia="Courier New"/>
        </w:rPr>
      </w:pPr>
      <w:r>
        <w:rPr>
          <w:rFonts w:eastAsia="Courier New"/>
        </w:rPr>
        <w:t xml:space="preserve">        </w:t>
      </w:r>
      <w:r>
        <w:t>_win = document.getElementById('popup');</w:t>
      </w:r>
    </w:p>
    <w:p w:rsidR="006C75DD" w:rsidRPr="00994EFB" w:rsidRDefault="006C75DD">
      <w:pPr>
        <w:pStyle w:val="Codestyle0"/>
        <w:rPr>
          <w:rFonts w:eastAsia="Courier New"/>
        </w:rPr>
      </w:pPr>
      <w:r w:rsidRPr="00994EFB">
        <w:rPr>
          <w:rFonts w:eastAsia="Courier New"/>
        </w:rPr>
        <w:t xml:space="preserve">        </w:t>
      </w:r>
      <w:r>
        <w:t xml:space="preserve">if (!_win) </w:t>
      </w:r>
    </w:p>
    <w:p w:rsidR="006C75DD" w:rsidRDefault="006C75DD">
      <w:pPr>
        <w:pStyle w:val="Codestyle0"/>
        <w:ind w:firstLine="708"/>
        <w:rPr>
          <w:rFonts w:eastAsia="Courier New"/>
        </w:rPr>
      </w:pPr>
      <w:r w:rsidRPr="00994EFB">
        <w:rPr>
          <w:rFonts w:eastAsia="Courier New"/>
        </w:rPr>
        <w:t xml:space="preserve">  </w:t>
      </w:r>
      <w:r>
        <w:t>{</w:t>
      </w:r>
    </w:p>
    <w:p w:rsidR="006C75DD" w:rsidRDefault="006C75DD">
      <w:pPr>
        <w:pStyle w:val="Codestyle0"/>
        <w:rPr>
          <w:rFonts w:eastAsia="Courier New"/>
        </w:rPr>
      </w:pPr>
      <w:r>
        <w:rPr>
          <w:rFonts w:eastAsia="Courier New"/>
        </w:rPr>
        <w:t xml:space="preserve">            </w:t>
      </w:r>
      <w:r>
        <w:t>var parent = document.getElementsByTagName('body')[0];</w:t>
      </w:r>
    </w:p>
    <w:p w:rsidR="006C75DD" w:rsidRDefault="006C75DD">
      <w:pPr>
        <w:pStyle w:val="Codestyle0"/>
        <w:rPr>
          <w:rFonts w:eastAsia="Courier New"/>
        </w:rPr>
      </w:pPr>
      <w:r>
        <w:rPr>
          <w:rFonts w:eastAsia="Courier New"/>
        </w:rPr>
        <w:t xml:space="preserve">            </w:t>
      </w:r>
      <w:r>
        <w:t>var obj = parent.firstChild;</w:t>
      </w:r>
    </w:p>
    <w:p w:rsidR="006C75DD" w:rsidRDefault="006C75DD">
      <w:pPr>
        <w:pStyle w:val="Codestyle0"/>
        <w:rPr>
          <w:rFonts w:eastAsia="Courier New"/>
        </w:rPr>
      </w:pPr>
      <w:r>
        <w:rPr>
          <w:rFonts w:eastAsia="Courier New"/>
        </w:rPr>
        <w:t xml:space="preserve">            </w:t>
      </w:r>
      <w:r>
        <w:t>_win = document.createElement('div');</w:t>
      </w:r>
    </w:p>
    <w:p w:rsidR="006C75DD" w:rsidRDefault="006C75DD">
      <w:pPr>
        <w:pStyle w:val="Codestyle0"/>
        <w:rPr>
          <w:rFonts w:eastAsia="Courier New"/>
        </w:rPr>
      </w:pPr>
      <w:r>
        <w:rPr>
          <w:rFonts w:eastAsia="Courier New"/>
        </w:rPr>
        <w:t xml:space="preserve">            </w:t>
      </w:r>
      <w:r>
        <w:t>_win.id = 'popup';</w:t>
      </w:r>
    </w:p>
    <w:p w:rsidR="006C75DD" w:rsidRDefault="006C75DD">
      <w:pPr>
        <w:pStyle w:val="Codestyle0"/>
        <w:rPr>
          <w:rFonts w:eastAsia="Courier New"/>
        </w:rPr>
      </w:pPr>
      <w:r>
        <w:rPr>
          <w:rFonts w:eastAsia="Courier New"/>
        </w:rPr>
        <w:t xml:space="preserve">            </w:t>
      </w:r>
      <w:r>
        <w:t>parent.insertBefore(_win, obj);</w:t>
      </w:r>
    </w:p>
    <w:p w:rsidR="006C75DD" w:rsidRPr="005F3EE6" w:rsidRDefault="006C75DD">
      <w:pPr>
        <w:pStyle w:val="Codestyle0"/>
        <w:rPr>
          <w:rFonts w:eastAsia="Courier New"/>
        </w:rPr>
      </w:pPr>
      <w:r>
        <w:rPr>
          <w:rFonts w:eastAsia="Courier New"/>
        </w:rPr>
        <w:t xml:space="preserve">        </w:t>
      </w:r>
      <w:r w:rsidRPr="005F3EE6">
        <w:t>}</w:t>
      </w:r>
    </w:p>
    <w:p w:rsidR="006C75DD" w:rsidRPr="00994EFB" w:rsidRDefault="006C75DD">
      <w:pPr>
        <w:pStyle w:val="Codestyle0"/>
        <w:rPr>
          <w:lang w:val="ru-RU"/>
        </w:rPr>
      </w:pPr>
      <w:r w:rsidRPr="005F3EE6">
        <w:rPr>
          <w:rFonts w:eastAsia="Courier New"/>
        </w:rPr>
        <w:t xml:space="preserve">        </w:t>
      </w:r>
      <w:r w:rsidRPr="00994EFB">
        <w:rPr>
          <w:lang w:val="ru-RU"/>
        </w:rPr>
        <w:t>_</w:t>
      </w:r>
      <w:r>
        <w:t>win</w:t>
      </w:r>
      <w:r w:rsidRPr="00994EFB">
        <w:rPr>
          <w:lang w:val="ru-RU"/>
        </w:rPr>
        <w:t>.</w:t>
      </w:r>
      <w:r>
        <w:t>style</w:t>
      </w:r>
      <w:r w:rsidRPr="00994EFB">
        <w:rPr>
          <w:lang w:val="ru-RU"/>
        </w:rPr>
        <w:t>.</w:t>
      </w:r>
      <w:r>
        <w:t>display</w:t>
      </w:r>
      <w:r w:rsidRPr="00994EFB">
        <w:rPr>
          <w:lang w:val="ru-RU"/>
        </w:rPr>
        <w:t xml:space="preserve"> = '</w:t>
      </w:r>
      <w:r>
        <w:t>inline</w:t>
      </w:r>
      <w:r w:rsidRPr="00994EFB">
        <w:rPr>
          <w:lang w:val="ru-RU"/>
        </w:rPr>
        <w:t>';</w:t>
      </w:r>
    </w:p>
    <w:p w:rsidR="006C75DD" w:rsidRPr="00994EFB" w:rsidRDefault="006C75DD">
      <w:pPr>
        <w:pStyle w:val="Codestyle0"/>
        <w:rPr>
          <w:lang w:val="ru-RU"/>
        </w:rPr>
      </w:pPr>
    </w:p>
    <w:p w:rsidR="006C75DD" w:rsidRPr="00994EFB" w:rsidRDefault="006C75DD">
      <w:pPr>
        <w:pStyle w:val="Codestyle0"/>
        <w:rPr>
          <w:rFonts w:eastAsia="Courier New"/>
          <w:lang w:val="ru-RU"/>
        </w:rPr>
      </w:pPr>
      <w:r w:rsidRPr="00994EFB">
        <w:rPr>
          <w:rFonts w:eastAsia="Courier New"/>
          <w:lang w:val="ru-RU"/>
        </w:rPr>
        <w:t xml:space="preserve">        </w:t>
      </w:r>
      <w:r w:rsidRPr="00994EFB">
        <w:rPr>
          <w:lang w:val="ru-RU"/>
        </w:rPr>
        <w:t>//Свойства для появления</w:t>
      </w:r>
    </w:p>
    <w:p w:rsidR="006C75DD" w:rsidRDefault="006C75DD">
      <w:pPr>
        <w:pStyle w:val="Codestyle0"/>
        <w:rPr>
          <w:rFonts w:eastAsia="Courier New"/>
        </w:rPr>
      </w:pPr>
      <w:r w:rsidRPr="00994EFB">
        <w:rPr>
          <w:rFonts w:eastAsia="Courier New"/>
          <w:lang w:val="ru-RU"/>
        </w:rPr>
        <w:t xml:space="preserve">        </w:t>
      </w:r>
      <w:r>
        <w:t>_win.style.webkitTransition = 'all ease .5s';</w:t>
      </w:r>
    </w:p>
    <w:p w:rsidR="006C75DD" w:rsidRDefault="006C75DD">
      <w:pPr>
        <w:pStyle w:val="Codestyle0"/>
        <w:rPr>
          <w:rFonts w:eastAsia="Courier New"/>
        </w:rPr>
      </w:pPr>
      <w:r>
        <w:rPr>
          <w:rFonts w:eastAsia="Courier New"/>
        </w:rPr>
        <w:t xml:space="preserve">        </w:t>
      </w:r>
      <w:r>
        <w:t>_win.style.mozTransition = 'all ease .5s';</w:t>
      </w:r>
    </w:p>
    <w:p w:rsidR="006C75DD" w:rsidRDefault="006C75DD">
      <w:pPr>
        <w:pStyle w:val="Codestyle0"/>
        <w:rPr>
          <w:rFonts w:eastAsia="Courier New"/>
        </w:rPr>
      </w:pPr>
      <w:r>
        <w:rPr>
          <w:rFonts w:eastAsia="Courier New"/>
        </w:rPr>
        <w:t xml:space="preserve">        </w:t>
      </w:r>
      <w:r>
        <w:t>_win.style.oTransition = 'all ease .5s';</w:t>
      </w:r>
    </w:p>
    <w:p w:rsidR="006C75DD" w:rsidRDefault="006C75DD">
      <w:pPr>
        <w:pStyle w:val="Codestyle0"/>
        <w:rPr>
          <w:rFonts w:eastAsia="Courier New"/>
        </w:rPr>
      </w:pPr>
      <w:r>
        <w:rPr>
          <w:rFonts w:eastAsia="Courier New"/>
        </w:rPr>
        <w:t xml:space="preserve">        </w:t>
      </w:r>
      <w:r>
        <w:t>_win.style.transition = 'all ease .5s';</w:t>
      </w:r>
    </w:p>
    <w:p w:rsidR="006C75DD" w:rsidRPr="00994EFB" w:rsidRDefault="006C75DD">
      <w:pPr>
        <w:pStyle w:val="Codestyle0"/>
        <w:rPr>
          <w:rFonts w:eastAsia="Courier New"/>
        </w:rPr>
      </w:pPr>
      <w:r>
        <w:rPr>
          <w:rFonts w:eastAsia="Courier New"/>
        </w:rPr>
        <w:t xml:space="preserve">        </w:t>
      </w:r>
      <w:r>
        <w:t>_win.innerHTML = html;</w:t>
      </w:r>
    </w:p>
    <w:p w:rsidR="006C75DD" w:rsidRPr="00994EFB" w:rsidRDefault="006C75DD">
      <w:pPr>
        <w:pStyle w:val="Codestyle0"/>
        <w:rPr>
          <w:rFonts w:eastAsia="Courier New"/>
        </w:rPr>
      </w:pPr>
      <w:r w:rsidRPr="00994EFB">
        <w:rPr>
          <w:rFonts w:eastAsia="Courier New"/>
        </w:rPr>
        <w:t xml:space="preserve">        </w:t>
      </w:r>
      <w:r w:rsidRPr="00994EFB">
        <w:t>_</w:t>
      </w:r>
      <w:r>
        <w:t>win</w:t>
      </w:r>
      <w:r w:rsidRPr="00994EFB">
        <w:t>.</w:t>
      </w:r>
      <w:r>
        <w:t>style</w:t>
      </w:r>
      <w:r w:rsidRPr="00994EFB">
        <w:t>.</w:t>
      </w:r>
      <w:r>
        <w:t>left</w:t>
      </w:r>
      <w:r w:rsidRPr="00994EFB">
        <w:t xml:space="preserve"> = '50%'; //</w:t>
      </w:r>
      <w:r>
        <w:rPr>
          <w:lang w:val="ru-RU"/>
        </w:rPr>
        <w:t>Позиция</w:t>
      </w:r>
      <w:r w:rsidRPr="00994EFB">
        <w:t xml:space="preserve"> </w:t>
      </w:r>
      <w:r>
        <w:rPr>
          <w:lang w:val="ru-RU"/>
        </w:rPr>
        <w:t>по</w:t>
      </w:r>
      <w:r w:rsidRPr="00994EFB">
        <w:t xml:space="preserve"> </w:t>
      </w:r>
      <w:r>
        <w:rPr>
          <w:lang w:val="ru-RU"/>
        </w:rPr>
        <w:t>горизонтали</w:t>
      </w:r>
    </w:p>
    <w:p w:rsidR="006C75DD" w:rsidRPr="00994EFB" w:rsidRDefault="006C75DD">
      <w:pPr>
        <w:pStyle w:val="Codestyle0"/>
        <w:rPr>
          <w:lang w:val="ru-RU"/>
        </w:rPr>
      </w:pPr>
      <w:r w:rsidRPr="00994EFB">
        <w:rPr>
          <w:rFonts w:eastAsia="Courier New"/>
        </w:rPr>
        <w:t xml:space="preserve">        </w:t>
      </w:r>
      <w:r w:rsidRPr="00994EFB">
        <w:rPr>
          <w:lang w:val="ru-RU"/>
        </w:rPr>
        <w:t>_</w:t>
      </w:r>
      <w:r>
        <w:t>win</w:t>
      </w:r>
      <w:r w:rsidRPr="00994EFB">
        <w:rPr>
          <w:lang w:val="ru-RU"/>
        </w:rPr>
        <w:t>.</w:t>
      </w:r>
      <w:r>
        <w:t>style</w:t>
      </w:r>
      <w:r w:rsidRPr="00994EFB">
        <w:rPr>
          <w:lang w:val="ru-RU"/>
        </w:rPr>
        <w:t>.</w:t>
      </w:r>
      <w:r>
        <w:t>top</w:t>
      </w:r>
      <w:r w:rsidRPr="00994EFB">
        <w:rPr>
          <w:lang w:val="ru-RU"/>
        </w:rPr>
        <w:t xml:space="preserve"> = '50%'; //Позиция по вертикали</w:t>
      </w:r>
    </w:p>
    <w:p w:rsidR="006C75DD" w:rsidRPr="00994EFB" w:rsidRDefault="006C75DD">
      <w:pPr>
        <w:pStyle w:val="Codestyle0"/>
        <w:rPr>
          <w:lang w:val="ru-RU"/>
        </w:rPr>
      </w:pPr>
    </w:p>
    <w:p w:rsidR="006C75DD" w:rsidRDefault="006C75DD">
      <w:pPr>
        <w:pStyle w:val="Codestyle0"/>
        <w:rPr>
          <w:rFonts w:eastAsia="Courier New"/>
        </w:rPr>
      </w:pPr>
      <w:r w:rsidRPr="00994EFB">
        <w:rPr>
          <w:rFonts w:eastAsia="Courier New"/>
          <w:lang w:val="ru-RU"/>
        </w:rPr>
        <w:t xml:space="preserve">        </w:t>
      </w:r>
      <w:r>
        <w:t>_win.style.marginTop = -(_win.offsetHeight / 2) + 'px';</w:t>
      </w:r>
    </w:p>
    <w:p w:rsidR="006C75DD" w:rsidRDefault="006C75DD">
      <w:pPr>
        <w:pStyle w:val="Codestyle0"/>
        <w:rPr>
          <w:rFonts w:eastAsia="Courier New"/>
        </w:rPr>
      </w:pPr>
      <w:r>
        <w:rPr>
          <w:rFonts w:eastAsia="Courier New"/>
        </w:rPr>
        <w:t xml:space="preserve">        </w:t>
      </w:r>
      <w:r>
        <w:t>_win.style.marginLeft = -100 + 'px';</w:t>
      </w:r>
    </w:p>
    <w:p w:rsidR="006C75DD" w:rsidRDefault="006C75DD">
      <w:pPr>
        <w:pStyle w:val="Codestyle0"/>
      </w:pPr>
      <w:r>
        <w:rPr>
          <w:rFonts w:eastAsia="Courier New"/>
        </w:rPr>
        <w:t xml:space="preserve">    </w:t>
      </w:r>
      <w:r>
        <w:t>},</w:t>
      </w:r>
    </w:p>
    <w:p w:rsidR="006C75DD" w:rsidRDefault="006C75DD">
      <w:pPr>
        <w:pStyle w:val="Codestyle0"/>
      </w:pPr>
    </w:p>
    <w:p w:rsidR="006C75DD" w:rsidRPr="00994EFB" w:rsidRDefault="006C75DD">
      <w:pPr>
        <w:pStyle w:val="Codestyle0"/>
        <w:rPr>
          <w:rFonts w:eastAsia="Courier New"/>
        </w:rPr>
      </w:pPr>
      <w:r>
        <w:rPr>
          <w:rFonts w:eastAsia="Courier New"/>
        </w:rPr>
        <w:t xml:space="preserve">    </w:t>
      </w:r>
      <w:r>
        <w:t xml:space="preserve">close: function() </w:t>
      </w:r>
    </w:p>
    <w:p w:rsidR="006C75DD" w:rsidRDefault="006C75DD">
      <w:pPr>
        <w:pStyle w:val="Codestyle0"/>
        <w:rPr>
          <w:rFonts w:eastAsia="Courier New"/>
        </w:rPr>
      </w:pPr>
      <w:r w:rsidRPr="00994EFB">
        <w:rPr>
          <w:rFonts w:eastAsia="Courier New"/>
        </w:rPr>
        <w:t xml:space="preserve">    </w:t>
      </w:r>
      <w:r>
        <w:t>{</w:t>
      </w:r>
    </w:p>
    <w:p w:rsidR="006C75DD" w:rsidRDefault="006C75DD">
      <w:pPr>
        <w:pStyle w:val="Codestyle0"/>
        <w:rPr>
          <w:rFonts w:eastAsia="Courier New"/>
        </w:rPr>
      </w:pPr>
      <w:r>
        <w:rPr>
          <w:rFonts w:eastAsia="Courier New"/>
        </w:rPr>
        <w:t xml:space="preserve">        </w:t>
      </w:r>
      <w:r>
        <w:t>document.getElementById('overlay').style.display = 'none';</w:t>
      </w:r>
    </w:p>
    <w:p w:rsidR="006C75DD" w:rsidRDefault="006C75DD">
      <w:pPr>
        <w:pStyle w:val="Codestyle0"/>
        <w:rPr>
          <w:rFonts w:eastAsia="Courier New"/>
        </w:rPr>
      </w:pPr>
      <w:r>
        <w:rPr>
          <w:rFonts w:eastAsia="Courier New"/>
        </w:rPr>
        <w:t xml:space="preserve">        </w:t>
      </w:r>
      <w:r>
        <w:t>document.getElementById('popup').style.display = 'none';</w:t>
      </w:r>
    </w:p>
    <w:p w:rsidR="006C75DD" w:rsidRDefault="006C75DD">
      <w:pPr>
        <w:pStyle w:val="Codestyle0"/>
        <w:rPr>
          <w:rFonts w:eastAsia="Courier New"/>
        </w:rPr>
      </w:pPr>
      <w:r>
        <w:rPr>
          <w:rFonts w:eastAsia="Courier New"/>
        </w:rPr>
        <w:t xml:space="preserve">    </w:t>
      </w:r>
      <w:r>
        <w:t>},</w:t>
      </w:r>
    </w:p>
    <w:p w:rsidR="006C75DD" w:rsidRDefault="006C75DD">
      <w:pPr>
        <w:pStyle w:val="Codestyle0"/>
        <w:rPr>
          <w:rFonts w:eastAsia="Courier New"/>
        </w:rPr>
      </w:pPr>
      <w:r>
        <w:rPr>
          <w:rFonts w:eastAsia="Courier New"/>
        </w:rPr>
        <w:t xml:space="preserve">    </w:t>
      </w:r>
      <w:r>
        <w:t>show: function(html){</w:t>
      </w:r>
    </w:p>
    <w:p w:rsidR="006C75DD" w:rsidRDefault="006C75DD">
      <w:pPr>
        <w:pStyle w:val="Codestyle0"/>
        <w:rPr>
          <w:rFonts w:eastAsia="Courier New"/>
        </w:rPr>
      </w:pPr>
      <w:r>
        <w:rPr>
          <w:rFonts w:eastAsia="Courier New"/>
        </w:rPr>
        <w:t xml:space="preserve">        </w:t>
      </w:r>
      <w:r>
        <w:t>modalWindow.initBlock();</w:t>
      </w:r>
    </w:p>
    <w:p w:rsidR="006C75DD" w:rsidRPr="00994EFB" w:rsidRDefault="006C75DD">
      <w:pPr>
        <w:pStyle w:val="Codestyle0"/>
        <w:rPr>
          <w:rFonts w:eastAsia="Courier New"/>
          <w:lang w:val="ru-RU"/>
        </w:rPr>
      </w:pPr>
      <w:r>
        <w:rPr>
          <w:rFonts w:eastAsia="Courier New"/>
        </w:rPr>
        <w:t xml:space="preserve">        </w:t>
      </w:r>
      <w:r>
        <w:t>modalWindow</w:t>
      </w:r>
      <w:r w:rsidRPr="00994EFB">
        <w:rPr>
          <w:lang w:val="ru-RU"/>
        </w:rPr>
        <w:t>.</w:t>
      </w:r>
      <w:r>
        <w:t>initWin</w:t>
      </w:r>
      <w:r w:rsidRPr="00994EFB">
        <w:rPr>
          <w:lang w:val="ru-RU"/>
        </w:rPr>
        <w:t>(</w:t>
      </w:r>
      <w:r>
        <w:t>html</w:t>
      </w:r>
      <w:r w:rsidRPr="00994EFB">
        <w:rPr>
          <w:lang w:val="ru-RU"/>
        </w:rPr>
        <w:t>);</w:t>
      </w:r>
    </w:p>
    <w:p w:rsidR="006C75DD" w:rsidRPr="00994EFB" w:rsidRDefault="006C75DD">
      <w:pPr>
        <w:pStyle w:val="Codestyle0"/>
        <w:rPr>
          <w:lang w:val="ru-RU"/>
        </w:rPr>
      </w:pPr>
      <w:r w:rsidRPr="00994EFB">
        <w:rPr>
          <w:rFonts w:eastAsia="Courier New"/>
          <w:lang w:val="ru-RU"/>
        </w:rPr>
        <w:t xml:space="preserve">    </w:t>
      </w:r>
      <w:r w:rsidRPr="00994EFB">
        <w:rPr>
          <w:lang w:val="ru-RU"/>
        </w:rPr>
        <w:t>}</w:t>
      </w:r>
    </w:p>
    <w:p w:rsidR="006C75DD" w:rsidRPr="00994EFB" w:rsidRDefault="006C75DD">
      <w:pPr>
        <w:pStyle w:val="Codestyle0"/>
        <w:rPr>
          <w:b/>
          <w:sz w:val="32"/>
          <w:szCs w:val="32"/>
          <w:lang w:val="ru-RU"/>
        </w:rPr>
      </w:pPr>
      <w:r w:rsidRPr="00994EFB">
        <w:rPr>
          <w:lang w:val="ru-RU"/>
        </w:rPr>
        <w:t>};</w:t>
      </w:r>
    </w:p>
    <w:p w:rsidR="006C75DD" w:rsidRDefault="006C75DD" w:rsidP="00C41E53">
      <w:pPr>
        <w:pStyle w:val="1"/>
        <w:rPr>
          <w:szCs w:val="28"/>
        </w:rPr>
      </w:pPr>
      <w:bookmarkStart w:id="40" w:name="_Toc453623384"/>
      <w:bookmarkStart w:id="41" w:name="_Toc453623934"/>
      <w:r>
        <w:lastRenderedPageBreak/>
        <w:t>4 Результаты разработки</w:t>
      </w:r>
      <w:bookmarkEnd w:id="40"/>
      <w:bookmarkEnd w:id="41"/>
    </w:p>
    <w:p w:rsidR="006C75DD" w:rsidRDefault="006C75DD">
      <w:pPr>
        <w:pStyle w:val="Times1420"/>
        <w:tabs>
          <w:tab w:val="clear" w:pos="709"/>
        </w:tabs>
        <w:spacing w:line="360" w:lineRule="auto"/>
        <w:rPr>
          <w:sz w:val="32"/>
          <w:szCs w:val="32"/>
        </w:rPr>
      </w:pPr>
      <w:r>
        <w:rPr>
          <w:szCs w:val="28"/>
        </w:rPr>
        <w:t>Для того чтобы убедиться в эффективности и правильности разраб</w:t>
      </w:r>
      <w:r>
        <w:rPr>
          <w:szCs w:val="28"/>
        </w:rPr>
        <w:t>о</w:t>
      </w:r>
      <w:r>
        <w:rPr>
          <w:szCs w:val="28"/>
        </w:rPr>
        <w:t>танной программы нужно загрузить ее на сервер, запустить и сравнить пол</w:t>
      </w:r>
      <w:r>
        <w:rPr>
          <w:szCs w:val="28"/>
        </w:rPr>
        <w:t>у</w:t>
      </w:r>
      <w:r>
        <w:rPr>
          <w:szCs w:val="28"/>
        </w:rPr>
        <w:t>ченные результаты с ожидаемыми.</w:t>
      </w:r>
    </w:p>
    <w:p w:rsidR="006C75DD" w:rsidRDefault="006C75DD" w:rsidP="00454073">
      <w:pPr>
        <w:pStyle w:val="2"/>
      </w:pPr>
      <w:bookmarkStart w:id="42" w:name="_Toc453623385"/>
      <w:bookmarkStart w:id="43" w:name="_Toc453623935"/>
      <w:r>
        <w:t>4.1 Загрузка на сервер</w:t>
      </w:r>
      <w:bookmarkEnd w:id="42"/>
      <w:bookmarkEnd w:id="43"/>
    </w:p>
    <w:p w:rsidR="006C75DD" w:rsidRDefault="006C75DD">
      <w:pPr>
        <w:spacing w:line="360" w:lineRule="auto"/>
        <w:ind w:firstLine="709"/>
        <w:jc w:val="both"/>
        <w:rPr>
          <w:bCs/>
          <w:sz w:val="28"/>
          <w:szCs w:val="28"/>
        </w:rPr>
      </w:pPr>
      <w:r>
        <w:rPr>
          <w:bCs/>
          <w:sz w:val="28"/>
          <w:szCs w:val="28"/>
        </w:rPr>
        <w:t>В результате того, что исполняемый код проекта хранится на внешнем веб-сервисе для хостинга проектов, получить к нему доступ из под любой системы не составит труда.</w:t>
      </w:r>
    </w:p>
    <w:p w:rsidR="006C75DD" w:rsidRDefault="006C75DD">
      <w:pPr>
        <w:spacing w:line="360" w:lineRule="auto"/>
        <w:ind w:firstLine="709"/>
        <w:jc w:val="both"/>
        <w:rPr>
          <w:bCs/>
          <w:sz w:val="28"/>
          <w:szCs w:val="28"/>
        </w:rPr>
      </w:pPr>
      <w:r>
        <w:rPr>
          <w:bCs/>
          <w:sz w:val="28"/>
          <w:szCs w:val="28"/>
        </w:rPr>
        <w:t>Выкачав проект нужно разобраться с тем, как его запустить таким о</w:t>
      </w:r>
      <w:r>
        <w:rPr>
          <w:bCs/>
          <w:sz w:val="28"/>
          <w:szCs w:val="28"/>
        </w:rPr>
        <w:t>б</w:t>
      </w:r>
      <w:r>
        <w:rPr>
          <w:bCs/>
          <w:sz w:val="28"/>
          <w:szCs w:val="28"/>
        </w:rPr>
        <w:t>разом, чтобы он находился в отдельном процессе долгий промежуток врем</w:t>
      </w:r>
      <w:r>
        <w:rPr>
          <w:bCs/>
          <w:sz w:val="28"/>
          <w:szCs w:val="28"/>
        </w:rPr>
        <w:t>е</w:t>
      </w:r>
      <w:r>
        <w:rPr>
          <w:bCs/>
          <w:sz w:val="28"/>
          <w:szCs w:val="28"/>
        </w:rPr>
        <w:t xml:space="preserve">ни. </w:t>
      </w:r>
    </w:p>
    <w:p w:rsidR="006C75DD" w:rsidRDefault="006C75DD">
      <w:pPr>
        <w:spacing w:line="360" w:lineRule="auto"/>
        <w:ind w:firstLine="709"/>
        <w:jc w:val="both"/>
        <w:rPr>
          <w:sz w:val="32"/>
          <w:szCs w:val="32"/>
        </w:rPr>
      </w:pPr>
      <w:r>
        <w:rPr>
          <w:bCs/>
          <w:sz w:val="28"/>
          <w:szCs w:val="28"/>
        </w:rPr>
        <w:t xml:space="preserve">В комплекте с библиотекой </w:t>
      </w:r>
      <w:r>
        <w:rPr>
          <w:bCs/>
          <w:sz w:val="28"/>
          <w:szCs w:val="28"/>
          <w:lang w:val="en-US"/>
        </w:rPr>
        <w:t>NodeJS</w:t>
      </w:r>
      <w:r>
        <w:rPr>
          <w:bCs/>
          <w:sz w:val="28"/>
          <w:szCs w:val="28"/>
        </w:rPr>
        <w:t xml:space="preserve"> поставляется модуль </w:t>
      </w:r>
      <w:r>
        <w:rPr>
          <w:bCs/>
          <w:sz w:val="28"/>
          <w:szCs w:val="28"/>
          <w:lang w:val="en-US"/>
        </w:rPr>
        <w:t>forever</w:t>
      </w:r>
      <w:r>
        <w:rPr>
          <w:bCs/>
          <w:sz w:val="28"/>
          <w:szCs w:val="28"/>
        </w:rPr>
        <w:t xml:space="preserve">. Он нужен для того, чтобы запускать любое приложение в виде демона. </w:t>
      </w:r>
    </w:p>
    <w:p w:rsidR="006C75DD" w:rsidRDefault="006C75DD" w:rsidP="00454073">
      <w:pPr>
        <w:pStyle w:val="2"/>
      </w:pPr>
      <w:bookmarkStart w:id="44" w:name="_Toc453623386"/>
      <w:bookmarkStart w:id="45" w:name="_Toc453623936"/>
      <w:r>
        <w:t>4.2 Организация тестирования программы</w:t>
      </w:r>
      <w:bookmarkEnd w:id="44"/>
      <w:bookmarkEnd w:id="45"/>
    </w:p>
    <w:p w:rsidR="006C75DD" w:rsidRDefault="006C75DD">
      <w:pPr>
        <w:spacing w:line="360" w:lineRule="auto"/>
        <w:ind w:firstLine="709"/>
        <w:jc w:val="both"/>
        <w:rPr>
          <w:bCs/>
          <w:sz w:val="28"/>
          <w:szCs w:val="28"/>
        </w:rPr>
      </w:pPr>
      <w:r>
        <w:rPr>
          <w:bCs/>
          <w:sz w:val="28"/>
          <w:szCs w:val="28"/>
        </w:rPr>
        <w:t>Для обеспечения правильности работы программы нужно проверить выполнение некоторого набора условий:</w:t>
      </w:r>
    </w:p>
    <w:p w:rsidR="006C75DD" w:rsidRDefault="006C75DD">
      <w:pPr>
        <w:numPr>
          <w:ilvl w:val="0"/>
          <w:numId w:val="11"/>
        </w:numPr>
        <w:spacing w:line="360" w:lineRule="auto"/>
        <w:jc w:val="both"/>
        <w:rPr>
          <w:bCs/>
          <w:sz w:val="28"/>
          <w:szCs w:val="28"/>
        </w:rPr>
      </w:pPr>
      <w:r>
        <w:rPr>
          <w:bCs/>
          <w:sz w:val="28"/>
          <w:szCs w:val="28"/>
        </w:rPr>
        <w:t>корректная загрузка всех изображений на страницу;</w:t>
      </w:r>
    </w:p>
    <w:p w:rsidR="006C75DD" w:rsidRDefault="006C75DD">
      <w:pPr>
        <w:numPr>
          <w:ilvl w:val="0"/>
          <w:numId w:val="11"/>
        </w:numPr>
        <w:spacing w:line="360" w:lineRule="auto"/>
        <w:jc w:val="both"/>
        <w:rPr>
          <w:bCs/>
          <w:sz w:val="28"/>
          <w:szCs w:val="28"/>
        </w:rPr>
      </w:pPr>
      <w:r>
        <w:rPr>
          <w:bCs/>
          <w:sz w:val="28"/>
          <w:szCs w:val="28"/>
        </w:rPr>
        <w:t>правильность вывода сцены в окно браузера;</w:t>
      </w:r>
    </w:p>
    <w:p w:rsidR="006C75DD" w:rsidRDefault="006C75DD">
      <w:pPr>
        <w:numPr>
          <w:ilvl w:val="0"/>
          <w:numId w:val="11"/>
        </w:numPr>
        <w:spacing w:line="360" w:lineRule="auto"/>
        <w:jc w:val="both"/>
        <w:rPr>
          <w:bCs/>
          <w:sz w:val="28"/>
          <w:szCs w:val="28"/>
        </w:rPr>
      </w:pPr>
      <w:r>
        <w:rPr>
          <w:bCs/>
          <w:sz w:val="28"/>
          <w:szCs w:val="28"/>
        </w:rPr>
        <w:t>анимация при наведении на объект;</w:t>
      </w:r>
    </w:p>
    <w:p w:rsidR="006C75DD" w:rsidRDefault="006C75DD">
      <w:pPr>
        <w:numPr>
          <w:ilvl w:val="0"/>
          <w:numId w:val="11"/>
        </w:numPr>
        <w:spacing w:line="360" w:lineRule="auto"/>
        <w:jc w:val="both"/>
        <w:rPr>
          <w:bCs/>
          <w:sz w:val="28"/>
          <w:szCs w:val="28"/>
        </w:rPr>
      </w:pPr>
      <w:r>
        <w:rPr>
          <w:bCs/>
          <w:sz w:val="28"/>
          <w:szCs w:val="28"/>
        </w:rPr>
        <w:t>отсутствие выделения, а также наведения на текстовые фрагме</w:t>
      </w:r>
      <w:r>
        <w:rPr>
          <w:bCs/>
          <w:sz w:val="28"/>
          <w:szCs w:val="28"/>
        </w:rPr>
        <w:t>н</w:t>
      </w:r>
      <w:r>
        <w:rPr>
          <w:bCs/>
          <w:sz w:val="28"/>
          <w:szCs w:val="28"/>
        </w:rPr>
        <w:t>ты;</w:t>
      </w:r>
    </w:p>
    <w:p w:rsidR="006C75DD" w:rsidRDefault="006C75DD">
      <w:pPr>
        <w:numPr>
          <w:ilvl w:val="0"/>
          <w:numId w:val="11"/>
        </w:numPr>
        <w:spacing w:line="360" w:lineRule="auto"/>
        <w:jc w:val="both"/>
        <w:rPr>
          <w:bCs/>
          <w:sz w:val="28"/>
          <w:szCs w:val="28"/>
        </w:rPr>
      </w:pPr>
      <w:r>
        <w:rPr>
          <w:bCs/>
          <w:sz w:val="28"/>
          <w:szCs w:val="28"/>
        </w:rPr>
        <w:t>отсутствие реакции на фон и на объекты без названия;</w:t>
      </w:r>
    </w:p>
    <w:p w:rsidR="006C75DD" w:rsidRDefault="006C75DD">
      <w:pPr>
        <w:numPr>
          <w:ilvl w:val="0"/>
          <w:numId w:val="11"/>
        </w:numPr>
        <w:spacing w:line="360" w:lineRule="auto"/>
        <w:jc w:val="both"/>
        <w:rPr>
          <w:bCs/>
          <w:sz w:val="28"/>
          <w:szCs w:val="28"/>
        </w:rPr>
      </w:pPr>
      <w:r>
        <w:rPr>
          <w:bCs/>
          <w:sz w:val="28"/>
          <w:szCs w:val="28"/>
        </w:rPr>
        <w:t>реакция «</w:t>
      </w:r>
      <w:r>
        <w:rPr>
          <w:bCs/>
          <w:sz w:val="28"/>
          <w:szCs w:val="28"/>
          <w:lang w:val="en-US"/>
        </w:rPr>
        <w:t>click</w:t>
      </w:r>
      <w:r>
        <w:rPr>
          <w:bCs/>
          <w:sz w:val="28"/>
          <w:szCs w:val="28"/>
        </w:rPr>
        <w:t>» на объект с выводом диалогового окна;</w:t>
      </w:r>
    </w:p>
    <w:p w:rsidR="006C75DD" w:rsidRDefault="006C75DD">
      <w:pPr>
        <w:numPr>
          <w:ilvl w:val="0"/>
          <w:numId w:val="11"/>
        </w:numPr>
        <w:spacing w:line="360" w:lineRule="auto"/>
        <w:jc w:val="both"/>
        <w:rPr>
          <w:bCs/>
          <w:sz w:val="28"/>
          <w:szCs w:val="28"/>
        </w:rPr>
      </w:pPr>
      <w:r>
        <w:rPr>
          <w:bCs/>
          <w:sz w:val="28"/>
          <w:szCs w:val="28"/>
        </w:rPr>
        <w:t>коннект с базой данных;</w:t>
      </w:r>
    </w:p>
    <w:p w:rsidR="006C75DD" w:rsidRDefault="006C75DD">
      <w:pPr>
        <w:numPr>
          <w:ilvl w:val="0"/>
          <w:numId w:val="11"/>
        </w:numPr>
        <w:spacing w:line="360" w:lineRule="auto"/>
        <w:jc w:val="both"/>
        <w:rPr>
          <w:bCs/>
          <w:sz w:val="28"/>
          <w:szCs w:val="28"/>
        </w:rPr>
      </w:pPr>
      <w:r>
        <w:rPr>
          <w:bCs/>
          <w:sz w:val="28"/>
          <w:szCs w:val="28"/>
        </w:rPr>
        <w:t xml:space="preserve">отображение данных в </w:t>
      </w:r>
      <w:r>
        <w:rPr>
          <w:bCs/>
          <w:sz w:val="28"/>
          <w:szCs w:val="28"/>
          <w:lang w:val="en-US"/>
        </w:rPr>
        <w:t>PopUp</w:t>
      </w:r>
      <w:r>
        <w:rPr>
          <w:bCs/>
          <w:sz w:val="28"/>
          <w:szCs w:val="28"/>
        </w:rPr>
        <w:t xml:space="preserve"> окне на основной карте;</w:t>
      </w:r>
    </w:p>
    <w:p w:rsidR="006C75DD" w:rsidRDefault="006C75DD">
      <w:pPr>
        <w:numPr>
          <w:ilvl w:val="0"/>
          <w:numId w:val="11"/>
        </w:numPr>
        <w:spacing w:line="360" w:lineRule="auto"/>
        <w:jc w:val="both"/>
        <w:rPr>
          <w:bCs/>
        </w:rPr>
      </w:pPr>
      <w:r>
        <w:rPr>
          <w:bCs/>
          <w:sz w:val="28"/>
          <w:szCs w:val="28"/>
        </w:rPr>
        <w:t>корректное вычисление параметров для запроса и отображение данных на карте этажа.</w:t>
      </w:r>
    </w:p>
    <w:p w:rsidR="006C75DD" w:rsidRDefault="006C75DD">
      <w:pPr>
        <w:spacing w:line="360" w:lineRule="auto"/>
        <w:jc w:val="both"/>
        <w:rPr>
          <w:bCs/>
        </w:rPr>
      </w:pPr>
    </w:p>
    <w:p w:rsidR="006C75DD" w:rsidRDefault="006C75DD">
      <w:pPr>
        <w:spacing w:line="360" w:lineRule="auto"/>
        <w:jc w:val="both"/>
        <w:rPr>
          <w:b/>
          <w:bCs/>
        </w:rPr>
      </w:pPr>
    </w:p>
    <w:p w:rsidR="006C75DD" w:rsidRDefault="006C75DD" w:rsidP="00454073">
      <w:pPr>
        <w:pStyle w:val="2"/>
      </w:pPr>
      <w:bookmarkStart w:id="46" w:name="_Toc453623387"/>
      <w:bookmarkStart w:id="47" w:name="_Toc453623937"/>
      <w:r>
        <w:lastRenderedPageBreak/>
        <w:t>4.3 Испытание программы</w:t>
      </w:r>
      <w:bookmarkEnd w:id="46"/>
      <w:bookmarkEnd w:id="47"/>
    </w:p>
    <w:p w:rsidR="006C75DD" w:rsidRDefault="006C75DD">
      <w:pPr>
        <w:spacing w:line="360" w:lineRule="auto"/>
        <w:ind w:firstLine="709"/>
        <w:jc w:val="both"/>
        <w:rPr>
          <w:bCs/>
          <w:sz w:val="28"/>
          <w:szCs w:val="28"/>
          <w:lang w:val="en-US"/>
        </w:rPr>
      </w:pPr>
      <w:r>
        <w:rPr>
          <w:bCs/>
          <w:sz w:val="28"/>
          <w:szCs w:val="28"/>
        </w:rPr>
        <w:t>Чтобы проверить правильность работы программы, запустим ее на трех разный браузерах и сравним результаты работы. Для примера возьмем</w:t>
      </w:r>
      <w:r>
        <w:rPr>
          <w:bCs/>
          <w:sz w:val="28"/>
          <w:szCs w:val="28"/>
          <w:lang w:val="en-US"/>
        </w:rPr>
        <w:t xml:space="preserve"> Micr</w:t>
      </w:r>
      <w:r>
        <w:rPr>
          <w:bCs/>
          <w:sz w:val="28"/>
          <w:szCs w:val="28"/>
          <w:lang w:val="en-US"/>
        </w:rPr>
        <w:t>o</w:t>
      </w:r>
      <w:r>
        <w:rPr>
          <w:bCs/>
          <w:sz w:val="28"/>
          <w:szCs w:val="28"/>
          <w:lang w:val="en-US"/>
        </w:rPr>
        <w:t>soft Edge, Google Chrome, Mozila Firefox.</w:t>
      </w:r>
    </w:p>
    <w:p w:rsidR="006C75DD" w:rsidRDefault="006C75DD">
      <w:pPr>
        <w:numPr>
          <w:ilvl w:val="0"/>
          <w:numId w:val="16"/>
        </w:numPr>
        <w:spacing w:line="360" w:lineRule="auto"/>
      </w:pPr>
      <w:r>
        <w:rPr>
          <w:bCs/>
          <w:sz w:val="28"/>
          <w:szCs w:val="28"/>
          <w:lang w:val="en-US"/>
        </w:rPr>
        <w:t>Microsoft Edge</w:t>
      </w:r>
      <w:r>
        <w:rPr>
          <w:bCs/>
          <w:sz w:val="28"/>
          <w:szCs w:val="28"/>
        </w:rPr>
        <w:t xml:space="preserve"> (Рисунок 4)</w:t>
      </w:r>
    </w:p>
    <w:p w:rsidR="006C75DD" w:rsidRDefault="008456EB">
      <w:pPr>
        <w:spacing w:line="360" w:lineRule="auto"/>
        <w:rPr>
          <w:bCs/>
          <w:sz w:val="28"/>
          <w:szCs w:val="28"/>
        </w:rPr>
      </w:pPr>
      <w:r>
        <w:rPr>
          <w:bCs/>
          <w:noProof/>
          <w:sz w:val="28"/>
          <w:szCs w:val="28"/>
          <w:lang w:eastAsia="ru-RU"/>
        </w:rPr>
        <w:drawing>
          <wp:inline distT="0" distB="0" distL="0" distR="0">
            <wp:extent cx="5911850" cy="3827780"/>
            <wp:effectExtent l="1905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srcRect/>
                    <a:stretch>
                      <a:fillRect/>
                    </a:stretch>
                  </pic:blipFill>
                  <pic:spPr bwMode="auto">
                    <a:xfrm>
                      <a:off x="0" y="0"/>
                      <a:ext cx="5911850" cy="3827780"/>
                    </a:xfrm>
                    <a:prstGeom prst="rect">
                      <a:avLst/>
                    </a:prstGeom>
                    <a:solidFill>
                      <a:srgbClr val="FFFFFF"/>
                    </a:solidFill>
                    <a:ln w="9525">
                      <a:noFill/>
                      <a:miter lim="800000"/>
                      <a:headEnd/>
                      <a:tailEnd/>
                    </a:ln>
                  </pic:spPr>
                </pic:pic>
              </a:graphicData>
            </a:graphic>
          </wp:inline>
        </w:drawing>
      </w:r>
    </w:p>
    <w:p w:rsidR="006C75DD" w:rsidRDefault="006C75DD">
      <w:pPr>
        <w:spacing w:line="360" w:lineRule="auto"/>
        <w:jc w:val="center"/>
        <w:rPr>
          <w:bCs/>
          <w:sz w:val="28"/>
          <w:szCs w:val="28"/>
        </w:rPr>
      </w:pPr>
      <w:r>
        <w:rPr>
          <w:bCs/>
          <w:sz w:val="28"/>
          <w:szCs w:val="28"/>
        </w:rPr>
        <w:t xml:space="preserve">Рисунок 4 </w:t>
      </w:r>
      <w:r w:rsidR="001F5996">
        <w:rPr>
          <w:bCs/>
          <w:sz w:val="28"/>
          <w:szCs w:val="28"/>
        </w:rPr>
        <w:t>–</w:t>
      </w:r>
      <w:r>
        <w:rPr>
          <w:bCs/>
          <w:sz w:val="28"/>
          <w:szCs w:val="28"/>
        </w:rPr>
        <w:t xml:space="preserve"> Отображение карты в </w:t>
      </w:r>
      <w:r>
        <w:rPr>
          <w:bCs/>
          <w:sz w:val="28"/>
          <w:szCs w:val="28"/>
          <w:lang w:val="en-US"/>
        </w:rPr>
        <w:t>Microsoft</w:t>
      </w:r>
      <w:r>
        <w:rPr>
          <w:bCs/>
          <w:sz w:val="28"/>
          <w:szCs w:val="28"/>
        </w:rPr>
        <w:t xml:space="preserve"> </w:t>
      </w:r>
      <w:r>
        <w:rPr>
          <w:bCs/>
          <w:sz w:val="28"/>
          <w:szCs w:val="28"/>
          <w:lang w:val="en-US"/>
        </w:rPr>
        <w:t>Edge</w:t>
      </w:r>
    </w:p>
    <w:p w:rsidR="006C75DD" w:rsidRDefault="006C75DD">
      <w:pPr>
        <w:spacing w:line="360" w:lineRule="auto"/>
        <w:ind w:firstLine="709"/>
        <w:jc w:val="both"/>
        <w:rPr>
          <w:bCs/>
          <w:sz w:val="28"/>
          <w:szCs w:val="28"/>
        </w:rPr>
      </w:pPr>
      <w:r>
        <w:rPr>
          <w:bCs/>
          <w:sz w:val="28"/>
          <w:szCs w:val="28"/>
        </w:rPr>
        <w:t>Загрузка карты произошла достаточно быстро, все элементы качес</w:t>
      </w:r>
      <w:r>
        <w:rPr>
          <w:bCs/>
          <w:sz w:val="28"/>
          <w:szCs w:val="28"/>
        </w:rPr>
        <w:t>т</w:t>
      </w:r>
      <w:r>
        <w:rPr>
          <w:bCs/>
          <w:sz w:val="28"/>
          <w:szCs w:val="28"/>
        </w:rPr>
        <w:t>венно прорисованы за исключением сразу проявившейся ошибки. Все то, что находится выше красной линии, отмеченной на рисунке, не реагирует на н</w:t>
      </w:r>
      <w:r>
        <w:rPr>
          <w:bCs/>
          <w:sz w:val="28"/>
          <w:szCs w:val="28"/>
        </w:rPr>
        <w:t>а</w:t>
      </w:r>
      <w:r>
        <w:rPr>
          <w:bCs/>
          <w:sz w:val="28"/>
          <w:szCs w:val="28"/>
        </w:rPr>
        <w:t>ведение мыши. Как выяснилось, данный браузер еще не умеет корректно р</w:t>
      </w:r>
      <w:r>
        <w:rPr>
          <w:bCs/>
          <w:sz w:val="28"/>
          <w:szCs w:val="28"/>
        </w:rPr>
        <w:t>а</w:t>
      </w:r>
      <w:r>
        <w:rPr>
          <w:bCs/>
          <w:sz w:val="28"/>
          <w:szCs w:val="28"/>
        </w:rPr>
        <w:t xml:space="preserve">ботать со свойством </w:t>
      </w:r>
      <w:r>
        <w:rPr>
          <w:bCs/>
          <w:sz w:val="28"/>
          <w:szCs w:val="28"/>
          <w:lang w:val="en-US"/>
        </w:rPr>
        <w:t>display</w:t>
      </w:r>
      <w:r>
        <w:rPr>
          <w:bCs/>
          <w:sz w:val="28"/>
          <w:szCs w:val="28"/>
        </w:rPr>
        <w:t xml:space="preserve">, которое прописано для каждого </w:t>
      </w:r>
      <w:r>
        <w:rPr>
          <w:bCs/>
          <w:sz w:val="28"/>
          <w:szCs w:val="28"/>
          <w:lang w:val="en-US"/>
        </w:rPr>
        <w:t>object</w:t>
      </w:r>
      <w:r>
        <w:rPr>
          <w:bCs/>
          <w:sz w:val="28"/>
          <w:szCs w:val="28"/>
        </w:rPr>
        <w:t xml:space="preserve"> на гла</w:t>
      </w:r>
      <w:r>
        <w:rPr>
          <w:bCs/>
          <w:sz w:val="28"/>
          <w:szCs w:val="28"/>
        </w:rPr>
        <w:t>в</w:t>
      </w:r>
      <w:r>
        <w:rPr>
          <w:bCs/>
          <w:sz w:val="28"/>
          <w:szCs w:val="28"/>
        </w:rPr>
        <w:t>ной странице.</w:t>
      </w:r>
    </w:p>
    <w:p w:rsidR="006C75DD" w:rsidRDefault="006C75DD">
      <w:pPr>
        <w:spacing w:line="360" w:lineRule="auto"/>
        <w:jc w:val="both"/>
      </w:pPr>
      <w:r>
        <w:rPr>
          <w:bCs/>
          <w:sz w:val="28"/>
          <w:szCs w:val="28"/>
        </w:rPr>
        <w:tab/>
        <w:t>Проверим подключение к базе данных. На рисунке 5 отображена н</w:t>
      </w:r>
      <w:r>
        <w:rPr>
          <w:bCs/>
          <w:sz w:val="28"/>
          <w:szCs w:val="28"/>
        </w:rPr>
        <w:t>а</w:t>
      </w:r>
      <w:r>
        <w:rPr>
          <w:bCs/>
          <w:sz w:val="28"/>
          <w:szCs w:val="28"/>
        </w:rPr>
        <w:t xml:space="preserve">чальная страница, которая содержит простой запрос к одной таблице и вывод данных лишь по </w:t>
      </w:r>
      <w:r>
        <w:rPr>
          <w:bCs/>
          <w:sz w:val="28"/>
          <w:szCs w:val="28"/>
          <w:lang w:val="en-US"/>
        </w:rPr>
        <w:t>ID</w:t>
      </w:r>
      <w:r>
        <w:rPr>
          <w:bCs/>
          <w:sz w:val="28"/>
          <w:szCs w:val="28"/>
        </w:rPr>
        <w:t xml:space="preserve">. </w:t>
      </w:r>
    </w:p>
    <w:p w:rsidR="006C75DD" w:rsidRDefault="008456EB">
      <w:pPr>
        <w:spacing w:line="360" w:lineRule="auto"/>
        <w:jc w:val="center"/>
        <w:rPr>
          <w:bCs/>
          <w:sz w:val="28"/>
          <w:szCs w:val="28"/>
        </w:rPr>
      </w:pPr>
      <w:r>
        <w:rPr>
          <w:bCs/>
          <w:noProof/>
          <w:sz w:val="28"/>
          <w:szCs w:val="28"/>
          <w:lang w:eastAsia="ru-RU"/>
        </w:rPr>
        <w:lastRenderedPageBreak/>
        <w:drawing>
          <wp:inline distT="0" distB="0" distL="0" distR="0">
            <wp:extent cx="5943600" cy="3221355"/>
            <wp:effectExtent l="1905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srcRect/>
                    <a:stretch>
                      <a:fillRect/>
                    </a:stretch>
                  </pic:blipFill>
                  <pic:spPr bwMode="auto">
                    <a:xfrm>
                      <a:off x="0" y="0"/>
                      <a:ext cx="5943600" cy="3221355"/>
                    </a:xfrm>
                    <a:prstGeom prst="rect">
                      <a:avLst/>
                    </a:prstGeom>
                    <a:solidFill>
                      <a:srgbClr val="FFFFFF"/>
                    </a:solidFill>
                    <a:ln w="9525">
                      <a:noFill/>
                      <a:miter lim="800000"/>
                      <a:headEnd/>
                      <a:tailEnd/>
                    </a:ln>
                  </pic:spPr>
                </pic:pic>
              </a:graphicData>
            </a:graphic>
          </wp:inline>
        </w:drawing>
      </w:r>
    </w:p>
    <w:p w:rsidR="006C75DD" w:rsidRDefault="006C75DD">
      <w:pPr>
        <w:spacing w:line="360" w:lineRule="auto"/>
        <w:jc w:val="center"/>
        <w:rPr>
          <w:bCs/>
          <w:sz w:val="28"/>
          <w:szCs w:val="28"/>
        </w:rPr>
      </w:pPr>
      <w:r>
        <w:rPr>
          <w:bCs/>
          <w:sz w:val="28"/>
          <w:szCs w:val="28"/>
        </w:rPr>
        <w:t xml:space="preserve">Рисунок 5 </w:t>
      </w:r>
      <w:r w:rsidR="001F5996">
        <w:rPr>
          <w:bCs/>
          <w:sz w:val="28"/>
          <w:szCs w:val="28"/>
        </w:rPr>
        <w:t>–</w:t>
      </w:r>
      <w:r>
        <w:rPr>
          <w:bCs/>
          <w:sz w:val="28"/>
          <w:szCs w:val="28"/>
        </w:rPr>
        <w:t xml:space="preserve"> Отображение данных в </w:t>
      </w:r>
      <w:r>
        <w:rPr>
          <w:bCs/>
          <w:sz w:val="28"/>
          <w:szCs w:val="28"/>
          <w:lang w:val="en-US"/>
        </w:rPr>
        <w:t>PopUp</w:t>
      </w:r>
      <w:r>
        <w:rPr>
          <w:bCs/>
          <w:sz w:val="28"/>
          <w:szCs w:val="28"/>
        </w:rPr>
        <w:t xml:space="preserve"> окно в </w:t>
      </w:r>
      <w:r>
        <w:rPr>
          <w:bCs/>
          <w:sz w:val="28"/>
          <w:szCs w:val="28"/>
          <w:lang w:val="en-US"/>
        </w:rPr>
        <w:t>ME</w:t>
      </w:r>
    </w:p>
    <w:p w:rsidR="006C75DD" w:rsidRDefault="006C75DD">
      <w:pPr>
        <w:spacing w:line="360" w:lineRule="auto"/>
        <w:ind w:firstLine="709"/>
        <w:jc w:val="both"/>
        <w:rPr>
          <w:bCs/>
          <w:sz w:val="28"/>
          <w:szCs w:val="28"/>
        </w:rPr>
      </w:pPr>
      <w:r>
        <w:rPr>
          <w:bCs/>
          <w:sz w:val="28"/>
          <w:szCs w:val="28"/>
        </w:rPr>
        <w:t xml:space="preserve">Простые запросы и закрытие </w:t>
      </w:r>
      <w:r>
        <w:rPr>
          <w:bCs/>
          <w:sz w:val="28"/>
          <w:szCs w:val="28"/>
          <w:lang w:val="en-US"/>
        </w:rPr>
        <w:t>PopUp</w:t>
      </w:r>
      <w:r>
        <w:rPr>
          <w:bCs/>
          <w:sz w:val="28"/>
          <w:szCs w:val="28"/>
        </w:rPr>
        <w:t xml:space="preserve"> окна работают корректно.</w:t>
      </w:r>
    </w:p>
    <w:p w:rsidR="006C75DD" w:rsidRDefault="006C75DD">
      <w:pPr>
        <w:spacing w:line="360" w:lineRule="auto"/>
        <w:ind w:firstLine="709"/>
        <w:jc w:val="both"/>
      </w:pPr>
      <w:r>
        <w:rPr>
          <w:bCs/>
          <w:sz w:val="28"/>
          <w:szCs w:val="28"/>
        </w:rPr>
        <w:t>На рисунке 6 проверим правильность вычисления данных для сложн</w:t>
      </w:r>
      <w:r>
        <w:rPr>
          <w:bCs/>
          <w:sz w:val="28"/>
          <w:szCs w:val="28"/>
        </w:rPr>
        <w:t>о</w:t>
      </w:r>
      <w:r>
        <w:rPr>
          <w:bCs/>
          <w:sz w:val="28"/>
          <w:szCs w:val="28"/>
        </w:rPr>
        <w:t>го запроса, а также отображение данных. Если свериться с базой данных, то для среды, находящейся на черной неделе, работать должно отображение данных на аудитории №2232.</w:t>
      </w:r>
    </w:p>
    <w:p w:rsidR="006C75DD" w:rsidRDefault="008456EB">
      <w:pPr>
        <w:spacing w:line="360" w:lineRule="auto"/>
        <w:jc w:val="center"/>
        <w:rPr>
          <w:bCs/>
          <w:sz w:val="28"/>
          <w:szCs w:val="28"/>
        </w:rPr>
      </w:pPr>
      <w:r>
        <w:rPr>
          <w:bCs/>
          <w:noProof/>
          <w:sz w:val="28"/>
          <w:szCs w:val="28"/>
          <w:lang w:eastAsia="ru-RU"/>
        </w:rPr>
        <w:drawing>
          <wp:inline distT="0" distB="0" distL="0" distR="0">
            <wp:extent cx="5582285" cy="3594100"/>
            <wp:effectExtent l="1905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
                    <a:srcRect/>
                    <a:stretch>
                      <a:fillRect/>
                    </a:stretch>
                  </pic:blipFill>
                  <pic:spPr bwMode="auto">
                    <a:xfrm>
                      <a:off x="0" y="0"/>
                      <a:ext cx="5582285" cy="3594100"/>
                    </a:xfrm>
                    <a:prstGeom prst="rect">
                      <a:avLst/>
                    </a:prstGeom>
                    <a:solidFill>
                      <a:srgbClr val="FFFFFF"/>
                    </a:solidFill>
                    <a:ln w="9525">
                      <a:noFill/>
                      <a:miter lim="800000"/>
                      <a:headEnd/>
                      <a:tailEnd/>
                    </a:ln>
                  </pic:spPr>
                </pic:pic>
              </a:graphicData>
            </a:graphic>
          </wp:inline>
        </w:drawing>
      </w:r>
    </w:p>
    <w:p w:rsidR="006C75DD" w:rsidRDefault="006C75DD">
      <w:pPr>
        <w:spacing w:line="360" w:lineRule="auto"/>
        <w:jc w:val="center"/>
        <w:rPr>
          <w:bCs/>
          <w:sz w:val="28"/>
          <w:szCs w:val="28"/>
        </w:rPr>
      </w:pPr>
      <w:r>
        <w:rPr>
          <w:bCs/>
          <w:sz w:val="28"/>
          <w:szCs w:val="28"/>
        </w:rPr>
        <w:t xml:space="preserve">Рисунок 6 – Отображение данных по сложному запросу в </w:t>
      </w:r>
      <w:r>
        <w:rPr>
          <w:bCs/>
          <w:sz w:val="28"/>
          <w:szCs w:val="28"/>
          <w:lang w:val="en-US"/>
        </w:rPr>
        <w:t>ME</w:t>
      </w:r>
    </w:p>
    <w:p w:rsidR="006C75DD" w:rsidRDefault="006C75DD">
      <w:pPr>
        <w:spacing w:line="360" w:lineRule="auto"/>
        <w:ind w:firstLine="709"/>
        <w:jc w:val="both"/>
        <w:rPr>
          <w:bCs/>
          <w:sz w:val="28"/>
          <w:szCs w:val="28"/>
        </w:rPr>
      </w:pPr>
      <w:r>
        <w:rPr>
          <w:bCs/>
          <w:sz w:val="28"/>
          <w:szCs w:val="28"/>
        </w:rPr>
        <w:lastRenderedPageBreak/>
        <w:t>Как можно заметить, данные в соответствии с базой данных, отобраз</w:t>
      </w:r>
      <w:r>
        <w:rPr>
          <w:bCs/>
          <w:sz w:val="28"/>
          <w:szCs w:val="28"/>
        </w:rPr>
        <w:t>и</w:t>
      </w:r>
      <w:r>
        <w:rPr>
          <w:bCs/>
          <w:sz w:val="28"/>
          <w:szCs w:val="28"/>
        </w:rPr>
        <w:t xml:space="preserve">лись корректно. </w:t>
      </w:r>
    </w:p>
    <w:p w:rsidR="006C75DD" w:rsidRDefault="006C75DD">
      <w:pPr>
        <w:spacing w:line="360" w:lineRule="auto"/>
        <w:ind w:firstLine="709"/>
        <w:jc w:val="both"/>
      </w:pPr>
      <w:r>
        <w:rPr>
          <w:bCs/>
          <w:sz w:val="28"/>
          <w:szCs w:val="28"/>
        </w:rPr>
        <w:t>На рисунке 7 проверим отображение данных касаемо уникальных а</w:t>
      </w:r>
      <w:r>
        <w:rPr>
          <w:bCs/>
          <w:sz w:val="28"/>
          <w:szCs w:val="28"/>
        </w:rPr>
        <w:t>у</w:t>
      </w:r>
      <w:r>
        <w:rPr>
          <w:bCs/>
          <w:sz w:val="28"/>
          <w:szCs w:val="28"/>
        </w:rPr>
        <w:t xml:space="preserve">диторий. В нашем случае – деканат. Для примера, возьмем аудиторию №2224, в которой располагается деканат ФКТИ. </w:t>
      </w:r>
    </w:p>
    <w:p w:rsidR="006C75DD" w:rsidRDefault="008456EB">
      <w:pPr>
        <w:spacing w:line="360" w:lineRule="auto"/>
        <w:jc w:val="center"/>
        <w:rPr>
          <w:bCs/>
          <w:sz w:val="28"/>
          <w:szCs w:val="28"/>
        </w:rPr>
      </w:pPr>
      <w:r>
        <w:rPr>
          <w:bCs/>
          <w:noProof/>
          <w:sz w:val="28"/>
          <w:szCs w:val="28"/>
          <w:lang w:eastAsia="ru-RU"/>
        </w:rPr>
        <w:drawing>
          <wp:inline distT="0" distB="0" distL="0" distR="0">
            <wp:extent cx="5932805" cy="3444875"/>
            <wp:effectExtent l="1905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a:srcRect/>
                    <a:stretch>
                      <a:fillRect/>
                    </a:stretch>
                  </pic:blipFill>
                  <pic:spPr bwMode="auto">
                    <a:xfrm>
                      <a:off x="0" y="0"/>
                      <a:ext cx="5932805" cy="3444875"/>
                    </a:xfrm>
                    <a:prstGeom prst="rect">
                      <a:avLst/>
                    </a:prstGeom>
                    <a:solidFill>
                      <a:srgbClr val="FFFFFF"/>
                    </a:solidFill>
                    <a:ln w="9525">
                      <a:noFill/>
                      <a:miter lim="800000"/>
                      <a:headEnd/>
                      <a:tailEnd/>
                    </a:ln>
                  </pic:spPr>
                </pic:pic>
              </a:graphicData>
            </a:graphic>
          </wp:inline>
        </w:drawing>
      </w:r>
    </w:p>
    <w:p w:rsidR="006C75DD" w:rsidRPr="00994EFB" w:rsidRDefault="006C75DD">
      <w:pPr>
        <w:spacing w:line="360" w:lineRule="auto"/>
        <w:jc w:val="center"/>
        <w:rPr>
          <w:bCs/>
          <w:sz w:val="28"/>
          <w:szCs w:val="28"/>
        </w:rPr>
      </w:pPr>
      <w:r>
        <w:rPr>
          <w:bCs/>
          <w:sz w:val="28"/>
          <w:szCs w:val="28"/>
        </w:rPr>
        <w:t xml:space="preserve">Рисунок 7 – отображение данных по уникальным аудиториям в </w:t>
      </w:r>
      <w:r>
        <w:rPr>
          <w:bCs/>
          <w:sz w:val="28"/>
          <w:szCs w:val="28"/>
          <w:lang w:val="en-US"/>
        </w:rPr>
        <w:t>ME</w:t>
      </w:r>
    </w:p>
    <w:p w:rsidR="006C75DD" w:rsidRPr="00994EFB" w:rsidRDefault="006C75DD">
      <w:pPr>
        <w:numPr>
          <w:ilvl w:val="0"/>
          <w:numId w:val="16"/>
        </w:numPr>
        <w:spacing w:line="360" w:lineRule="auto"/>
        <w:rPr>
          <w:bCs/>
          <w:sz w:val="28"/>
          <w:szCs w:val="28"/>
          <w:lang w:val="en-US"/>
        </w:rPr>
      </w:pPr>
      <w:r>
        <w:rPr>
          <w:bCs/>
          <w:sz w:val="28"/>
          <w:szCs w:val="28"/>
          <w:lang w:val="en-US"/>
        </w:rPr>
        <w:t xml:space="preserve">Google Chrome </w:t>
      </w:r>
      <w:r>
        <w:rPr>
          <w:bCs/>
          <w:sz w:val="28"/>
          <w:szCs w:val="28"/>
        </w:rPr>
        <w:t>и</w:t>
      </w:r>
      <w:r>
        <w:rPr>
          <w:bCs/>
          <w:sz w:val="28"/>
          <w:szCs w:val="28"/>
          <w:lang w:val="en-US"/>
        </w:rPr>
        <w:t xml:space="preserve"> Mozila Firefox.</w:t>
      </w:r>
    </w:p>
    <w:p w:rsidR="006C75DD" w:rsidRPr="00D42EAB" w:rsidRDefault="006C75DD" w:rsidP="00D42EAB">
      <w:pPr>
        <w:spacing w:line="360" w:lineRule="auto"/>
        <w:ind w:firstLine="709"/>
        <w:jc w:val="both"/>
        <w:rPr>
          <w:b/>
          <w:bCs/>
          <w:sz w:val="28"/>
          <w:szCs w:val="28"/>
        </w:rPr>
      </w:pPr>
      <w:r>
        <w:rPr>
          <w:bCs/>
          <w:sz w:val="28"/>
          <w:szCs w:val="28"/>
        </w:rPr>
        <w:t xml:space="preserve">Сверяя отображение данных относительно браузеров </w:t>
      </w:r>
      <w:r>
        <w:rPr>
          <w:bCs/>
          <w:sz w:val="28"/>
          <w:szCs w:val="28"/>
          <w:lang w:val="en-US"/>
        </w:rPr>
        <w:t>Google</w:t>
      </w:r>
      <w:r>
        <w:rPr>
          <w:bCs/>
          <w:sz w:val="28"/>
          <w:szCs w:val="28"/>
        </w:rPr>
        <w:t xml:space="preserve"> и </w:t>
      </w:r>
      <w:r>
        <w:rPr>
          <w:bCs/>
          <w:sz w:val="28"/>
          <w:szCs w:val="28"/>
          <w:lang w:val="en-US"/>
        </w:rPr>
        <w:t>Mozila</w:t>
      </w:r>
      <w:r>
        <w:rPr>
          <w:bCs/>
          <w:sz w:val="28"/>
          <w:szCs w:val="28"/>
        </w:rPr>
        <w:t xml:space="preserve"> можно сделать вывод, что по сравнению с </w:t>
      </w:r>
      <w:r>
        <w:rPr>
          <w:bCs/>
          <w:sz w:val="28"/>
          <w:szCs w:val="28"/>
          <w:lang w:val="en-US"/>
        </w:rPr>
        <w:t>Edge</w:t>
      </w:r>
      <w:r>
        <w:rPr>
          <w:bCs/>
          <w:sz w:val="28"/>
          <w:szCs w:val="28"/>
        </w:rPr>
        <w:t xml:space="preserve"> главная страница работает лучше, анимация на наведения отображается корректно, а также, стоит отм</w:t>
      </w:r>
      <w:r>
        <w:rPr>
          <w:bCs/>
          <w:sz w:val="28"/>
          <w:szCs w:val="28"/>
        </w:rPr>
        <w:t>е</w:t>
      </w:r>
      <w:r>
        <w:rPr>
          <w:bCs/>
          <w:sz w:val="28"/>
          <w:szCs w:val="28"/>
        </w:rPr>
        <w:t xml:space="preserve">тить, что открытие страниц и плавное появление </w:t>
      </w:r>
      <w:r>
        <w:rPr>
          <w:bCs/>
          <w:sz w:val="28"/>
          <w:szCs w:val="28"/>
          <w:lang w:val="en-US"/>
        </w:rPr>
        <w:t>PopUp</w:t>
      </w:r>
      <w:r>
        <w:rPr>
          <w:bCs/>
          <w:sz w:val="28"/>
          <w:szCs w:val="28"/>
        </w:rPr>
        <w:t xml:space="preserve"> окна отчетливее в</w:t>
      </w:r>
      <w:r>
        <w:rPr>
          <w:bCs/>
          <w:sz w:val="28"/>
          <w:szCs w:val="28"/>
        </w:rPr>
        <w:t>ы</w:t>
      </w:r>
      <w:r>
        <w:rPr>
          <w:bCs/>
          <w:sz w:val="28"/>
          <w:szCs w:val="28"/>
        </w:rPr>
        <w:t>глядит, нежели в других браузерах.</w:t>
      </w:r>
    </w:p>
    <w:p w:rsidR="006C75DD" w:rsidRDefault="00D42EAB" w:rsidP="001B1D7A">
      <w:pPr>
        <w:pStyle w:val="1"/>
      </w:pPr>
      <w:r>
        <w:br w:type="page"/>
      </w:r>
      <w:bookmarkStart w:id="48" w:name="_Toc453623388"/>
      <w:bookmarkStart w:id="49" w:name="_Toc453623938"/>
      <w:r w:rsidR="006C75DD">
        <w:lastRenderedPageBreak/>
        <w:t>5 Обеспечение качества разработки</w:t>
      </w:r>
      <w:bookmarkEnd w:id="48"/>
      <w:bookmarkEnd w:id="49"/>
    </w:p>
    <w:p w:rsidR="00D2618B" w:rsidRPr="00D2618B" w:rsidRDefault="00D2618B" w:rsidP="00D2618B">
      <w:pPr>
        <w:spacing w:line="360" w:lineRule="auto"/>
        <w:ind w:firstLine="709"/>
        <w:rPr>
          <w:sz w:val="28"/>
          <w:szCs w:val="28"/>
        </w:rPr>
      </w:pPr>
      <w:r w:rsidRPr="00D2618B">
        <w:rPr>
          <w:color w:val="222222"/>
          <w:sz w:val="28"/>
          <w:szCs w:val="28"/>
        </w:rPr>
        <w:t>С тех пор как программное обеспечение стало неотъемлемой частью нашей повседневной жизни, спрос на него значительно увеличился. Сегодня высокое качество воспринимается как обязательный компонент программн</w:t>
      </w:r>
      <w:r w:rsidRPr="00D2618B">
        <w:rPr>
          <w:color w:val="222222"/>
          <w:sz w:val="28"/>
          <w:szCs w:val="28"/>
        </w:rPr>
        <w:t>о</w:t>
      </w:r>
      <w:r w:rsidRPr="00D2618B">
        <w:rPr>
          <w:color w:val="222222"/>
          <w:sz w:val="28"/>
          <w:szCs w:val="28"/>
        </w:rPr>
        <w:t>го обеспечения.</w:t>
      </w:r>
    </w:p>
    <w:p w:rsidR="006C75DD" w:rsidRDefault="006C75DD" w:rsidP="00454073">
      <w:pPr>
        <w:pStyle w:val="2"/>
      </w:pPr>
      <w:bookmarkStart w:id="50" w:name="_Toc453623389"/>
      <w:bookmarkStart w:id="51" w:name="_Toc453623939"/>
      <w:r>
        <w:t>5.1 Понятие качества и стандарты качества</w:t>
      </w:r>
      <w:bookmarkEnd w:id="50"/>
      <w:bookmarkEnd w:id="51"/>
    </w:p>
    <w:p w:rsidR="006C75DD" w:rsidRDefault="006C75DD">
      <w:pPr>
        <w:pStyle w:val="af8"/>
        <w:spacing w:before="0" w:after="0" w:line="360" w:lineRule="auto"/>
        <w:ind w:firstLine="709"/>
        <w:jc w:val="both"/>
        <w:rPr>
          <w:b/>
          <w:bCs/>
          <w:sz w:val="28"/>
          <w:szCs w:val="28"/>
        </w:rPr>
      </w:pPr>
      <w:r>
        <w:rPr>
          <w:sz w:val="28"/>
          <w:szCs w:val="28"/>
        </w:rPr>
        <w:t>В современном мире понятию «Качество» как разработчики програм</w:t>
      </w:r>
      <w:r>
        <w:rPr>
          <w:sz w:val="28"/>
          <w:szCs w:val="28"/>
        </w:rPr>
        <w:t>м</w:t>
      </w:r>
      <w:r>
        <w:rPr>
          <w:sz w:val="28"/>
          <w:szCs w:val="28"/>
        </w:rPr>
        <w:t>ного обеспечения, так и пользователи уделяют много внимания, и каждый может истолковать его по-своему. Обратимся к определению «качества ПО» в толковании международных стандартов:</w:t>
      </w:r>
    </w:p>
    <w:p w:rsidR="006C75DD" w:rsidRDefault="006C75DD">
      <w:pPr>
        <w:spacing w:line="360" w:lineRule="auto"/>
        <w:ind w:firstLine="709"/>
        <w:jc w:val="both"/>
        <w:rPr>
          <w:b/>
          <w:bCs/>
          <w:sz w:val="28"/>
          <w:szCs w:val="28"/>
        </w:rPr>
      </w:pPr>
      <w:r>
        <w:rPr>
          <w:b/>
          <w:bCs/>
          <w:sz w:val="28"/>
          <w:szCs w:val="28"/>
        </w:rPr>
        <w:t>[1061-1998 IEEE Standard for Software Quality Metrics Methodology]</w:t>
      </w:r>
      <w:r>
        <w:rPr>
          <w:sz w:val="28"/>
          <w:szCs w:val="28"/>
        </w:rPr>
        <w:br/>
        <w:t>Качество программного обеспечения - это степень, в которой ПО обладает требуемой комбинацией свойств.</w:t>
      </w:r>
    </w:p>
    <w:p w:rsidR="006C75DD" w:rsidRDefault="006C75DD">
      <w:pPr>
        <w:spacing w:line="360" w:lineRule="auto"/>
        <w:ind w:firstLine="709"/>
        <w:jc w:val="both"/>
        <w:rPr>
          <w:sz w:val="28"/>
          <w:szCs w:val="28"/>
        </w:rPr>
      </w:pPr>
      <w:r>
        <w:rPr>
          <w:b/>
          <w:bCs/>
          <w:sz w:val="28"/>
          <w:szCs w:val="28"/>
        </w:rPr>
        <w:t>[ISO 8402:1994 Quality management and quality assurance]</w:t>
      </w:r>
      <w:r>
        <w:rPr>
          <w:sz w:val="28"/>
          <w:szCs w:val="28"/>
        </w:rPr>
        <w:br/>
        <w:t>Качество программного обеспечения - это совокупность характеристик ПО, относящихся к его способности удовлетворять установленные и предпол</w:t>
      </w:r>
      <w:r>
        <w:rPr>
          <w:sz w:val="28"/>
          <w:szCs w:val="28"/>
        </w:rPr>
        <w:t>а</w:t>
      </w:r>
      <w:r>
        <w:rPr>
          <w:sz w:val="28"/>
          <w:szCs w:val="28"/>
        </w:rPr>
        <w:t xml:space="preserve">гаемые потребности. </w:t>
      </w:r>
    </w:p>
    <w:p w:rsidR="006C75DD" w:rsidRDefault="006C75DD">
      <w:pPr>
        <w:pStyle w:val="af8"/>
        <w:spacing w:before="0" w:after="0" w:line="360" w:lineRule="auto"/>
        <w:ind w:firstLine="709"/>
        <w:jc w:val="both"/>
        <w:rPr>
          <w:sz w:val="28"/>
          <w:szCs w:val="28"/>
        </w:rPr>
      </w:pPr>
      <w:r>
        <w:rPr>
          <w:sz w:val="28"/>
          <w:szCs w:val="28"/>
        </w:rPr>
        <w:t xml:space="preserve">Можно заметить, что оба понятия указывают на то, что программа должна обладать неким набором свойств, которые способны удовлетворять потребности конкретных потребителей. </w:t>
      </w:r>
    </w:p>
    <w:p w:rsidR="006C75DD" w:rsidRDefault="006C75DD">
      <w:pPr>
        <w:pStyle w:val="af8"/>
        <w:spacing w:before="0" w:after="0" w:line="360" w:lineRule="auto"/>
        <w:ind w:firstLine="709"/>
        <w:jc w:val="both"/>
        <w:rPr>
          <w:sz w:val="28"/>
          <w:szCs w:val="28"/>
        </w:rPr>
      </w:pPr>
      <w:r>
        <w:rPr>
          <w:sz w:val="28"/>
          <w:szCs w:val="28"/>
        </w:rPr>
        <w:t>Учитывая все совокупности характеристик, которые важны для польз</w:t>
      </w:r>
      <w:r>
        <w:rPr>
          <w:sz w:val="28"/>
          <w:szCs w:val="28"/>
        </w:rPr>
        <w:t>о</w:t>
      </w:r>
      <w:r>
        <w:rPr>
          <w:sz w:val="28"/>
          <w:szCs w:val="28"/>
        </w:rPr>
        <w:t>вателей, можно обеспечить удовлетворение всех сторон (от разработчиков и администраторов систем до конечных пользователей), а также можно гара</w:t>
      </w:r>
      <w:r>
        <w:rPr>
          <w:sz w:val="28"/>
          <w:szCs w:val="28"/>
        </w:rPr>
        <w:t>н</w:t>
      </w:r>
      <w:r>
        <w:rPr>
          <w:sz w:val="28"/>
          <w:szCs w:val="28"/>
        </w:rPr>
        <w:t xml:space="preserve">тировать устойчивое положение на рынке и повышение его развития. </w:t>
      </w:r>
    </w:p>
    <w:p w:rsidR="006C75DD" w:rsidRDefault="006C75DD">
      <w:pPr>
        <w:pStyle w:val="af8"/>
        <w:spacing w:before="0" w:after="0" w:line="360" w:lineRule="auto"/>
        <w:ind w:firstLine="709"/>
        <w:jc w:val="both"/>
        <w:rPr>
          <w:sz w:val="28"/>
          <w:szCs w:val="28"/>
        </w:rPr>
      </w:pPr>
      <w:r>
        <w:rPr>
          <w:sz w:val="28"/>
          <w:szCs w:val="28"/>
        </w:rPr>
        <w:t>Различные контексты использования, направленность на конкретные устройства, ограничение потребителей программного продукта, позволит разработчику более правильно и точно поставить себе задачи на разработку программного продукта и результатом будет именно то, что соответствовало ожиданиям.</w:t>
      </w:r>
    </w:p>
    <w:p w:rsidR="006C75DD" w:rsidRDefault="006C75DD">
      <w:pPr>
        <w:pStyle w:val="af8"/>
        <w:spacing w:before="0" w:after="0" w:line="360" w:lineRule="auto"/>
        <w:ind w:firstLine="709"/>
        <w:jc w:val="both"/>
        <w:rPr>
          <w:sz w:val="28"/>
          <w:szCs w:val="28"/>
        </w:rPr>
      </w:pPr>
      <w:r>
        <w:rPr>
          <w:sz w:val="28"/>
          <w:szCs w:val="28"/>
        </w:rPr>
        <w:lastRenderedPageBreak/>
        <w:t>По рисунку 8 можно различить два вида качества: внутреннее качество, то есть качество для разработчиков и тестировщиков программного продукта (удобная архитектура, соответствие требованиям, простота изменений, о</w:t>
      </w:r>
      <w:r>
        <w:rPr>
          <w:sz w:val="28"/>
          <w:szCs w:val="28"/>
        </w:rPr>
        <w:t>т</w:t>
      </w:r>
      <w:r>
        <w:rPr>
          <w:sz w:val="28"/>
          <w:szCs w:val="28"/>
        </w:rPr>
        <w:t>слеживание ошибок и доработок), а также внешнее качество, которое подр</w:t>
      </w:r>
      <w:r>
        <w:rPr>
          <w:sz w:val="28"/>
          <w:szCs w:val="28"/>
        </w:rPr>
        <w:t>а</w:t>
      </w:r>
      <w:r>
        <w:rPr>
          <w:sz w:val="28"/>
          <w:szCs w:val="28"/>
        </w:rPr>
        <w:t>зумевает удобство использования, хорошую производительность и отсутс</w:t>
      </w:r>
      <w:r>
        <w:rPr>
          <w:sz w:val="28"/>
          <w:szCs w:val="28"/>
        </w:rPr>
        <w:t>т</w:t>
      </w:r>
      <w:r>
        <w:rPr>
          <w:sz w:val="28"/>
          <w:szCs w:val="28"/>
        </w:rPr>
        <w:t xml:space="preserve">вие ошибок. Но даже это не полностью раскрывает суть «качества ПО». </w:t>
      </w:r>
    </w:p>
    <w:p w:rsidR="006C75DD" w:rsidRDefault="006C75DD">
      <w:pPr>
        <w:pStyle w:val="af8"/>
        <w:spacing w:before="0" w:after="0" w:line="360" w:lineRule="auto"/>
        <w:ind w:firstLine="709"/>
        <w:jc w:val="both"/>
        <w:rPr>
          <w:sz w:val="28"/>
          <w:szCs w:val="28"/>
        </w:rPr>
      </w:pPr>
    </w:p>
    <w:p w:rsidR="006C75DD" w:rsidRDefault="008456EB">
      <w:pPr>
        <w:spacing w:line="360" w:lineRule="auto"/>
        <w:ind w:left="-284" w:firstLine="709"/>
        <w:rPr>
          <w:sz w:val="28"/>
          <w:szCs w:val="28"/>
        </w:rPr>
      </w:pPr>
      <w:bookmarkStart w:id="52" w:name="image.5.1"/>
      <w:bookmarkEnd w:id="52"/>
      <w:r>
        <w:rPr>
          <w:noProof/>
          <w:sz w:val="28"/>
          <w:szCs w:val="28"/>
          <w:lang w:eastAsia="ru-RU"/>
        </w:rPr>
        <w:drawing>
          <wp:inline distT="0" distB="0" distL="0" distR="0">
            <wp:extent cx="5412105" cy="3041015"/>
            <wp:effectExtent l="1905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a:srcRect/>
                    <a:stretch>
                      <a:fillRect/>
                    </a:stretch>
                  </pic:blipFill>
                  <pic:spPr bwMode="auto">
                    <a:xfrm>
                      <a:off x="0" y="0"/>
                      <a:ext cx="5412105" cy="3041015"/>
                    </a:xfrm>
                    <a:prstGeom prst="rect">
                      <a:avLst/>
                    </a:prstGeom>
                    <a:solidFill>
                      <a:srgbClr val="FFFFFF"/>
                    </a:solidFill>
                    <a:ln w="9525">
                      <a:noFill/>
                      <a:miter lim="800000"/>
                      <a:headEnd/>
                      <a:tailEnd/>
                    </a:ln>
                  </pic:spPr>
                </pic:pic>
              </a:graphicData>
            </a:graphic>
          </wp:inline>
        </w:drawing>
      </w:r>
    </w:p>
    <w:p w:rsidR="006C75DD" w:rsidRDefault="006C75DD">
      <w:pPr>
        <w:pStyle w:val="af8"/>
        <w:spacing w:line="360" w:lineRule="auto"/>
        <w:ind w:firstLine="709"/>
        <w:jc w:val="center"/>
        <w:rPr>
          <w:sz w:val="28"/>
          <w:szCs w:val="28"/>
        </w:rPr>
      </w:pPr>
      <w:r>
        <w:rPr>
          <w:sz w:val="28"/>
          <w:szCs w:val="28"/>
        </w:rPr>
        <w:t xml:space="preserve">Рисунок 8 </w:t>
      </w:r>
      <w:r w:rsidR="001F5996">
        <w:rPr>
          <w:sz w:val="28"/>
          <w:szCs w:val="28"/>
        </w:rPr>
        <w:t>–</w:t>
      </w:r>
      <w:r>
        <w:rPr>
          <w:sz w:val="28"/>
          <w:szCs w:val="28"/>
        </w:rPr>
        <w:t xml:space="preserve"> Представление качества</w:t>
      </w:r>
    </w:p>
    <w:p w:rsidR="006C75DD" w:rsidRDefault="006C75DD">
      <w:pPr>
        <w:pStyle w:val="af8"/>
        <w:spacing w:before="0" w:after="0" w:line="360" w:lineRule="auto"/>
        <w:ind w:firstLine="709"/>
        <w:jc w:val="both"/>
        <w:rPr>
          <w:sz w:val="28"/>
          <w:szCs w:val="28"/>
        </w:rPr>
      </w:pPr>
      <w:r>
        <w:rPr>
          <w:sz w:val="28"/>
          <w:szCs w:val="28"/>
        </w:rPr>
        <w:t>Стоит отметить некоторый набор основных характеристик, которые относятся к определению качества программного продукта:</w:t>
      </w:r>
    </w:p>
    <w:p w:rsidR="006C75DD" w:rsidRDefault="006C75DD">
      <w:pPr>
        <w:pStyle w:val="af8"/>
        <w:numPr>
          <w:ilvl w:val="0"/>
          <w:numId w:val="8"/>
        </w:numPr>
        <w:spacing w:before="0" w:after="0" w:line="360" w:lineRule="auto"/>
        <w:ind w:left="0" w:firstLine="709"/>
        <w:jc w:val="both"/>
        <w:rPr>
          <w:sz w:val="28"/>
          <w:szCs w:val="28"/>
        </w:rPr>
      </w:pPr>
      <w:r>
        <w:rPr>
          <w:sz w:val="28"/>
          <w:szCs w:val="28"/>
        </w:rPr>
        <w:t>Функциональность – характеристика, которая соответствует п</w:t>
      </w:r>
      <w:r>
        <w:rPr>
          <w:sz w:val="28"/>
          <w:szCs w:val="28"/>
        </w:rPr>
        <w:t>о</w:t>
      </w:r>
      <w:r>
        <w:rPr>
          <w:sz w:val="28"/>
          <w:szCs w:val="28"/>
        </w:rPr>
        <w:t>требностям конкретных пользователей о том, что программа способна р</w:t>
      </w:r>
      <w:r>
        <w:rPr>
          <w:sz w:val="28"/>
          <w:szCs w:val="28"/>
        </w:rPr>
        <w:t>е</w:t>
      </w:r>
      <w:r>
        <w:rPr>
          <w:sz w:val="28"/>
          <w:szCs w:val="28"/>
        </w:rPr>
        <w:t>шать задачи при заданных наборах начальных условий. Она отвечает за и</w:t>
      </w:r>
      <w:r>
        <w:rPr>
          <w:sz w:val="28"/>
          <w:szCs w:val="28"/>
        </w:rPr>
        <w:t>с</w:t>
      </w:r>
      <w:r>
        <w:rPr>
          <w:sz w:val="28"/>
          <w:szCs w:val="28"/>
        </w:rPr>
        <w:t>правную и точную работу, функциональную совместимость и защиту от внешнего доступа тех, кто не является ни разработчиком, ни администрат</w:t>
      </w:r>
      <w:r>
        <w:rPr>
          <w:sz w:val="28"/>
          <w:szCs w:val="28"/>
        </w:rPr>
        <w:t>о</w:t>
      </w:r>
      <w:r>
        <w:rPr>
          <w:sz w:val="28"/>
          <w:szCs w:val="28"/>
        </w:rPr>
        <w:t>ром.</w:t>
      </w:r>
    </w:p>
    <w:p w:rsidR="006C75DD" w:rsidRDefault="006C75DD">
      <w:pPr>
        <w:pStyle w:val="af8"/>
        <w:numPr>
          <w:ilvl w:val="0"/>
          <w:numId w:val="8"/>
        </w:numPr>
        <w:spacing w:before="0" w:after="0" w:line="360" w:lineRule="auto"/>
        <w:ind w:left="0" w:firstLine="709"/>
        <w:jc w:val="both"/>
        <w:rPr>
          <w:sz w:val="28"/>
          <w:szCs w:val="28"/>
        </w:rPr>
      </w:pPr>
      <w:r>
        <w:rPr>
          <w:sz w:val="28"/>
          <w:szCs w:val="28"/>
        </w:rPr>
        <w:t>Надежность – характеристика, которая определяет отказоусто</w:t>
      </w:r>
      <w:r>
        <w:rPr>
          <w:sz w:val="28"/>
          <w:szCs w:val="28"/>
        </w:rPr>
        <w:t>й</w:t>
      </w:r>
      <w:r>
        <w:rPr>
          <w:sz w:val="28"/>
          <w:szCs w:val="28"/>
        </w:rPr>
        <w:t>чивость программного продукта, а также целостность всей системы.</w:t>
      </w:r>
    </w:p>
    <w:p w:rsidR="006C75DD" w:rsidRDefault="006C75DD">
      <w:pPr>
        <w:pStyle w:val="af8"/>
        <w:numPr>
          <w:ilvl w:val="0"/>
          <w:numId w:val="8"/>
        </w:numPr>
        <w:spacing w:before="0" w:after="0" w:line="360" w:lineRule="auto"/>
        <w:ind w:left="0" w:firstLine="709"/>
        <w:jc w:val="both"/>
        <w:rPr>
          <w:sz w:val="28"/>
          <w:szCs w:val="28"/>
        </w:rPr>
      </w:pPr>
      <w:r>
        <w:rPr>
          <w:sz w:val="28"/>
          <w:szCs w:val="28"/>
        </w:rPr>
        <w:lastRenderedPageBreak/>
        <w:t>Удобство в использовании – определяет легкий и интуитивно п</w:t>
      </w:r>
      <w:r>
        <w:rPr>
          <w:sz w:val="28"/>
          <w:szCs w:val="28"/>
        </w:rPr>
        <w:t>о</w:t>
      </w:r>
      <w:r>
        <w:rPr>
          <w:sz w:val="28"/>
          <w:szCs w:val="28"/>
        </w:rPr>
        <w:t>нятный для пользователя интерфейс, который без должного обучения позв</w:t>
      </w:r>
      <w:r>
        <w:rPr>
          <w:sz w:val="28"/>
          <w:szCs w:val="28"/>
        </w:rPr>
        <w:t>о</w:t>
      </w:r>
      <w:r>
        <w:rPr>
          <w:sz w:val="28"/>
          <w:szCs w:val="28"/>
        </w:rPr>
        <w:t>лит разобраться в работе данного продукта.</w:t>
      </w:r>
    </w:p>
    <w:p w:rsidR="006C75DD" w:rsidRDefault="006C75DD">
      <w:pPr>
        <w:pStyle w:val="af8"/>
        <w:numPr>
          <w:ilvl w:val="0"/>
          <w:numId w:val="8"/>
        </w:numPr>
        <w:spacing w:before="0" w:after="0" w:line="360" w:lineRule="auto"/>
        <w:ind w:left="0" w:firstLine="709"/>
        <w:jc w:val="both"/>
        <w:rPr>
          <w:sz w:val="28"/>
          <w:szCs w:val="28"/>
        </w:rPr>
      </w:pPr>
      <w:r>
        <w:rPr>
          <w:sz w:val="28"/>
          <w:szCs w:val="28"/>
        </w:rPr>
        <w:t>Эффективность – обеспечение требуемого уровня производ</w:t>
      </w:r>
      <w:r>
        <w:rPr>
          <w:sz w:val="28"/>
          <w:szCs w:val="28"/>
        </w:rPr>
        <w:t>и</w:t>
      </w:r>
      <w:r>
        <w:rPr>
          <w:sz w:val="28"/>
          <w:szCs w:val="28"/>
        </w:rPr>
        <w:t>тельности в соответствии с обозначенными условиями и выделенными р</w:t>
      </w:r>
      <w:r>
        <w:rPr>
          <w:sz w:val="28"/>
          <w:szCs w:val="28"/>
        </w:rPr>
        <w:t>е</w:t>
      </w:r>
      <w:r>
        <w:rPr>
          <w:sz w:val="28"/>
          <w:szCs w:val="28"/>
        </w:rPr>
        <w:t xml:space="preserve">сурсами. </w:t>
      </w:r>
    </w:p>
    <w:p w:rsidR="006C75DD" w:rsidRDefault="006C75DD">
      <w:pPr>
        <w:pStyle w:val="af8"/>
        <w:spacing w:before="0" w:after="0" w:line="360" w:lineRule="auto"/>
        <w:ind w:firstLine="709"/>
        <w:jc w:val="both"/>
        <w:rPr>
          <w:sz w:val="28"/>
          <w:szCs w:val="28"/>
        </w:rPr>
      </w:pPr>
      <w:r>
        <w:rPr>
          <w:sz w:val="28"/>
          <w:szCs w:val="28"/>
        </w:rPr>
        <w:t>Чтобы поддерживать характеристики, указанные выше, нужно обозн</w:t>
      </w:r>
      <w:r>
        <w:rPr>
          <w:sz w:val="28"/>
          <w:szCs w:val="28"/>
        </w:rPr>
        <w:t>а</w:t>
      </w:r>
      <w:r>
        <w:rPr>
          <w:sz w:val="28"/>
          <w:szCs w:val="28"/>
        </w:rPr>
        <w:t>чить методы контроля качества:</w:t>
      </w:r>
    </w:p>
    <w:p w:rsidR="006C75DD" w:rsidRDefault="006C75DD">
      <w:pPr>
        <w:pStyle w:val="af8"/>
        <w:numPr>
          <w:ilvl w:val="0"/>
          <w:numId w:val="3"/>
        </w:numPr>
        <w:spacing w:before="0" w:after="0" w:line="360" w:lineRule="auto"/>
        <w:ind w:left="0" w:firstLine="709"/>
        <w:jc w:val="both"/>
        <w:rPr>
          <w:sz w:val="28"/>
          <w:szCs w:val="28"/>
        </w:rPr>
      </w:pPr>
      <w:r>
        <w:rPr>
          <w:sz w:val="28"/>
          <w:szCs w:val="28"/>
        </w:rPr>
        <w:t xml:space="preserve">Верификация </w:t>
      </w:r>
      <w:r w:rsidR="001F5996">
        <w:rPr>
          <w:sz w:val="28"/>
          <w:szCs w:val="28"/>
        </w:rPr>
        <w:t>–</w:t>
      </w:r>
      <w:r>
        <w:rPr>
          <w:sz w:val="28"/>
          <w:szCs w:val="28"/>
        </w:rPr>
        <w:t xml:space="preserve"> соответствие программного продукта устано</w:t>
      </w:r>
      <w:r>
        <w:rPr>
          <w:sz w:val="28"/>
          <w:szCs w:val="28"/>
        </w:rPr>
        <w:t>в</w:t>
      </w:r>
      <w:r>
        <w:rPr>
          <w:sz w:val="28"/>
          <w:szCs w:val="28"/>
        </w:rPr>
        <w:t>ленным требованиям на каждом этапе разработки.</w:t>
      </w:r>
    </w:p>
    <w:p w:rsidR="006C75DD" w:rsidRDefault="006C75DD">
      <w:pPr>
        <w:pStyle w:val="af8"/>
        <w:numPr>
          <w:ilvl w:val="0"/>
          <w:numId w:val="3"/>
        </w:numPr>
        <w:spacing w:before="0" w:after="0" w:line="360" w:lineRule="auto"/>
        <w:ind w:left="0" w:firstLine="709"/>
        <w:jc w:val="both"/>
        <w:rPr>
          <w:sz w:val="28"/>
          <w:szCs w:val="28"/>
        </w:rPr>
      </w:pPr>
      <w:r>
        <w:rPr>
          <w:sz w:val="28"/>
          <w:szCs w:val="28"/>
        </w:rPr>
        <w:t>Валидация – соответствие потребностям и ожиданиям заказч</w:t>
      </w:r>
      <w:r>
        <w:rPr>
          <w:sz w:val="28"/>
          <w:szCs w:val="28"/>
        </w:rPr>
        <w:t>и</w:t>
      </w:r>
      <w:r>
        <w:rPr>
          <w:sz w:val="28"/>
          <w:szCs w:val="28"/>
        </w:rPr>
        <w:t>ков, пользователей и других, заинтересованных в проекте сторон.</w:t>
      </w:r>
    </w:p>
    <w:p w:rsidR="006C75DD" w:rsidRDefault="006C75DD">
      <w:pPr>
        <w:pStyle w:val="af8"/>
        <w:spacing w:before="0" w:after="0" w:line="360" w:lineRule="auto"/>
        <w:ind w:firstLine="709"/>
        <w:jc w:val="both"/>
        <w:rPr>
          <w:sz w:val="28"/>
          <w:szCs w:val="28"/>
        </w:rPr>
      </w:pPr>
      <w:r>
        <w:rPr>
          <w:sz w:val="28"/>
          <w:szCs w:val="28"/>
        </w:rPr>
        <w:t>Эффективность валидации и верификации зависит от корректности и полноты формулировки требований к проекту.</w:t>
      </w:r>
    </w:p>
    <w:p w:rsidR="006C75DD" w:rsidRDefault="006C75DD">
      <w:pPr>
        <w:pStyle w:val="af8"/>
        <w:spacing w:before="0" w:after="0" w:line="360" w:lineRule="auto"/>
        <w:ind w:firstLine="709"/>
        <w:jc w:val="both"/>
        <w:rPr>
          <w:sz w:val="28"/>
          <w:szCs w:val="28"/>
        </w:rPr>
      </w:pPr>
      <w:r>
        <w:rPr>
          <w:sz w:val="28"/>
          <w:szCs w:val="28"/>
        </w:rPr>
        <w:t xml:space="preserve">Специалист в области определения качества Джозеф М.Джуран в своих работах часто использует еще одно понятие </w:t>
      </w:r>
      <w:r w:rsidR="001F5996">
        <w:rPr>
          <w:sz w:val="28"/>
          <w:szCs w:val="28"/>
        </w:rPr>
        <w:t>–</w:t>
      </w:r>
      <w:r>
        <w:rPr>
          <w:sz w:val="28"/>
          <w:szCs w:val="28"/>
        </w:rPr>
        <w:t xml:space="preserve"> «стоимость качества». К нему не относится ни цена продукта на рынке, ни стоимость создания продукта. Данное понятие состоит из:</w:t>
      </w:r>
    </w:p>
    <w:p w:rsidR="006C75DD" w:rsidRDefault="006C75DD" w:rsidP="00A862B4">
      <w:pPr>
        <w:pStyle w:val="af8"/>
        <w:numPr>
          <w:ilvl w:val="0"/>
          <w:numId w:val="2"/>
        </w:numPr>
        <w:tabs>
          <w:tab w:val="clear" w:pos="0"/>
          <w:tab w:val="num" w:pos="142"/>
        </w:tabs>
        <w:spacing w:before="0" w:after="0" w:line="360" w:lineRule="auto"/>
        <w:ind w:left="0" w:firstLine="709"/>
        <w:jc w:val="both"/>
        <w:rPr>
          <w:sz w:val="28"/>
          <w:szCs w:val="28"/>
        </w:rPr>
      </w:pPr>
      <w:r>
        <w:rPr>
          <w:sz w:val="28"/>
          <w:szCs w:val="28"/>
        </w:rPr>
        <w:t>Стоимости предотвращения низкого качества разработки, кот</w:t>
      </w:r>
      <w:r>
        <w:rPr>
          <w:sz w:val="28"/>
          <w:szCs w:val="28"/>
        </w:rPr>
        <w:t>о</w:t>
      </w:r>
      <w:r>
        <w:rPr>
          <w:sz w:val="28"/>
          <w:szCs w:val="28"/>
        </w:rPr>
        <w:t xml:space="preserve">рое включает: </w:t>
      </w:r>
      <w:r>
        <w:rPr>
          <w:sz w:val="28"/>
          <w:szCs w:val="28"/>
          <w:lang w:val="en-US"/>
        </w:rPr>
        <w:t>review</w:t>
      </w:r>
      <w:r>
        <w:rPr>
          <w:sz w:val="28"/>
          <w:szCs w:val="28"/>
        </w:rPr>
        <w:t xml:space="preserve"> продукта, планирование, оценка процессов, обучение.</w:t>
      </w:r>
    </w:p>
    <w:p w:rsidR="006C75DD" w:rsidRDefault="006C75DD">
      <w:pPr>
        <w:pStyle w:val="af8"/>
        <w:numPr>
          <w:ilvl w:val="0"/>
          <w:numId w:val="2"/>
        </w:numPr>
        <w:spacing w:before="0" w:after="0" w:line="360" w:lineRule="auto"/>
        <w:ind w:left="0" w:firstLine="709"/>
        <w:jc w:val="both"/>
        <w:rPr>
          <w:sz w:val="28"/>
          <w:szCs w:val="28"/>
        </w:rPr>
      </w:pPr>
      <w:r>
        <w:rPr>
          <w:sz w:val="28"/>
          <w:szCs w:val="28"/>
        </w:rPr>
        <w:t>Стоимость проверки, измерения и оценки соответствия станда</w:t>
      </w:r>
      <w:r>
        <w:rPr>
          <w:sz w:val="28"/>
          <w:szCs w:val="28"/>
        </w:rPr>
        <w:t>р</w:t>
      </w:r>
      <w:r>
        <w:rPr>
          <w:sz w:val="28"/>
          <w:szCs w:val="28"/>
        </w:rPr>
        <w:t xml:space="preserve">там: стоимость тестирования, стоимость </w:t>
      </w:r>
      <w:r>
        <w:rPr>
          <w:sz w:val="28"/>
          <w:szCs w:val="28"/>
          <w:lang w:val="en-US"/>
        </w:rPr>
        <w:t>review</w:t>
      </w:r>
      <w:r>
        <w:rPr>
          <w:sz w:val="28"/>
          <w:szCs w:val="28"/>
        </w:rPr>
        <w:t>, затраты на выявление и и</w:t>
      </w:r>
      <w:r>
        <w:rPr>
          <w:sz w:val="28"/>
          <w:szCs w:val="28"/>
        </w:rPr>
        <w:t>с</w:t>
      </w:r>
      <w:r>
        <w:rPr>
          <w:sz w:val="28"/>
          <w:szCs w:val="28"/>
        </w:rPr>
        <w:t>правление дефектов.</w:t>
      </w:r>
    </w:p>
    <w:p w:rsidR="006C75DD" w:rsidRDefault="006C75DD">
      <w:pPr>
        <w:pStyle w:val="af8"/>
        <w:numPr>
          <w:ilvl w:val="0"/>
          <w:numId w:val="2"/>
        </w:numPr>
        <w:spacing w:before="0" w:after="0" w:line="360" w:lineRule="auto"/>
        <w:ind w:left="0" w:firstLine="709"/>
        <w:jc w:val="both"/>
        <w:rPr>
          <w:sz w:val="28"/>
          <w:szCs w:val="28"/>
        </w:rPr>
      </w:pPr>
      <w:r>
        <w:rPr>
          <w:sz w:val="28"/>
          <w:szCs w:val="28"/>
        </w:rPr>
        <w:t>Стоимость неудач, ошибок, которые обнаружены до и после п</w:t>
      </w:r>
      <w:r>
        <w:rPr>
          <w:sz w:val="28"/>
          <w:szCs w:val="28"/>
        </w:rPr>
        <w:t>е</w:t>
      </w:r>
      <w:r>
        <w:rPr>
          <w:sz w:val="28"/>
          <w:szCs w:val="28"/>
        </w:rPr>
        <w:t>редачи программного продукта заказчику: стоимость переработок, повторное тестирование, обработка жалоб заказчика.</w:t>
      </w:r>
    </w:p>
    <w:p w:rsidR="006C75DD" w:rsidRDefault="006C75DD">
      <w:pPr>
        <w:pStyle w:val="af8"/>
        <w:spacing w:before="0" w:after="0" w:line="360" w:lineRule="auto"/>
        <w:ind w:firstLine="709"/>
        <w:jc w:val="both"/>
      </w:pPr>
      <w:r>
        <w:rPr>
          <w:sz w:val="28"/>
          <w:szCs w:val="28"/>
        </w:rPr>
        <w:t>На рисунке 9 графически представлено то, от чего и как зависит сто</w:t>
      </w:r>
      <w:r>
        <w:rPr>
          <w:sz w:val="28"/>
          <w:szCs w:val="28"/>
        </w:rPr>
        <w:t>и</w:t>
      </w:r>
      <w:r>
        <w:rPr>
          <w:sz w:val="28"/>
          <w:szCs w:val="28"/>
        </w:rPr>
        <w:t>мость качества.</w:t>
      </w:r>
    </w:p>
    <w:p w:rsidR="006C75DD" w:rsidRDefault="008456EB">
      <w:pPr>
        <w:pStyle w:val="af8"/>
        <w:spacing w:line="360" w:lineRule="auto"/>
        <w:ind w:firstLine="709"/>
        <w:jc w:val="center"/>
        <w:rPr>
          <w:sz w:val="28"/>
          <w:szCs w:val="28"/>
        </w:rPr>
      </w:pPr>
      <w:r>
        <w:rPr>
          <w:noProof/>
          <w:sz w:val="28"/>
          <w:szCs w:val="28"/>
          <w:lang w:eastAsia="ru-RU"/>
        </w:rPr>
        <w:lastRenderedPageBreak/>
        <w:drawing>
          <wp:inline distT="0" distB="0" distL="0" distR="0">
            <wp:extent cx="5316220" cy="3061970"/>
            <wp:effectExtent l="1905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a:srcRect/>
                    <a:stretch>
                      <a:fillRect/>
                    </a:stretch>
                  </pic:blipFill>
                  <pic:spPr bwMode="auto">
                    <a:xfrm>
                      <a:off x="0" y="0"/>
                      <a:ext cx="5316220" cy="3061970"/>
                    </a:xfrm>
                    <a:prstGeom prst="rect">
                      <a:avLst/>
                    </a:prstGeom>
                    <a:solidFill>
                      <a:srgbClr val="FFFFFF"/>
                    </a:solidFill>
                    <a:ln w="9525">
                      <a:noFill/>
                      <a:miter lim="800000"/>
                      <a:headEnd/>
                      <a:tailEnd/>
                    </a:ln>
                  </pic:spPr>
                </pic:pic>
              </a:graphicData>
            </a:graphic>
          </wp:inline>
        </w:drawing>
      </w:r>
    </w:p>
    <w:p w:rsidR="006C75DD" w:rsidRDefault="006C75DD">
      <w:pPr>
        <w:pStyle w:val="af8"/>
        <w:spacing w:before="0" w:after="0" w:line="360" w:lineRule="auto"/>
        <w:ind w:firstLine="709"/>
        <w:jc w:val="center"/>
        <w:rPr>
          <w:sz w:val="28"/>
          <w:szCs w:val="28"/>
        </w:rPr>
      </w:pPr>
      <w:r>
        <w:rPr>
          <w:sz w:val="28"/>
          <w:szCs w:val="28"/>
        </w:rPr>
        <w:t xml:space="preserve">Рисунок 9 </w:t>
      </w:r>
      <w:r w:rsidR="001F5996">
        <w:rPr>
          <w:sz w:val="28"/>
          <w:szCs w:val="28"/>
        </w:rPr>
        <w:t>–</w:t>
      </w:r>
      <w:r>
        <w:rPr>
          <w:sz w:val="28"/>
          <w:szCs w:val="28"/>
        </w:rPr>
        <w:t xml:space="preserve"> Стоимость качества</w:t>
      </w:r>
    </w:p>
    <w:p w:rsidR="006C75DD" w:rsidRDefault="006C75DD">
      <w:pPr>
        <w:spacing w:line="360" w:lineRule="auto"/>
        <w:ind w:firstLine="709"/>
        <w:jc w:val="both"/>
        <w:rPr>
          <w:sz w:val="28"/>
          <w:szCs w:val="28"/>
        </w:rPr>
      </w:pPr>
      <w:r>
        <w:rPr>
          <w:sz w:val="28"/>
          <w:szCs w:val="28"/>
        </w:rPr>
        <w:t>Разобравшись с требованиями, ресурсами и запросами заказчика, а также потребителей данного ПО, стоит уделить внимание повышению кач</w:t>
      </w:r>
      <w:r>
        <w:rPr>
          <w:sz w:val="28"/>
          <w:szCs w:val="28"/>
        </w:rPr>
        <w:t>е</w:t>
      </w:r>
      <w:r>
        <w:rPr>
          <w:sz w:val="28"/>
          <w:szCs w:val="28"/>
        </w:rPr>
        <w:t xml:space="preserve">ства разработки с приведением рекомендаций и предложений. </w:t>
      </w:r>
    </w:p>
    <w:p w:rsidR="006C75DD" w:rsidRDefault="006C75DD">
      <w:pPr>
        <w:spacing w:line="360" w:lineRule="auto"/>
        <w:ind w:firstLine="709"/>
        <w:jc w:val="both"/>
        <w:rPr>
          <w:sz w:val="28"/>
          <w:szCs w:val="28"/>
        </w:rPr>
      </w:pPr>
      <w:r>
        <w:rPr>
          <w:sz w:val="28"/>
          <w:szCs w:val="28"/>
        </w:rPr>
        <w:t>Чтобы разработать приложения высокого качества, нужно использ</w:t>
      </w:r>
      <w:r>
        <w:rPr>
          <w:sz w:val="28"/>
          <w:szCs w:val="28"/>
        </w:rPr>
        <w:t>о</w:t>
      </w:r>
      <w:r>
        <w:rPr>
          <w:sz w:val="28"/>
          <w:szCs w:val="28"/>
        </w:rPr>
        <w:t>вать такие среды разработки, которые обладают инструментами, с помощью которых разработчик может создавать качественный и понятный код, пров</w:t>
      </w:r>
      <w:r>
        <w:rPr>
          <w:sz w:val="28"/>
          <w:szCs w:val="28"/>
        </w:rPr>
        <w:t>о</w:t>
      </w:r>
      <w:r>
        <w:rPr>
          <w:sz w:val="28"/>
          <w:szCs w:val="28"/>
        </w:rPr>
        <w:t>дить тесты, чтобы определить уровень качества.</w:t>
      </w:r>
    </w:p>
    <w:p w:rsidR="006C75DD" w:rsidRDefault="006C75DD">
      <w:pPr>
        <w:spacing w:line="360" w:lineRule="auto"/>
        <w:ind w:firstLine="709"/>
        <w:jc w:val="both"/>
        <w:rPr>
          <w:sz w:val="28"/>
          <w:szCs w:val="28"/>
        </w:rPr>
      </w:pPr>
      <w:r>
        <w:rPr>
          <w:sz w:val="28"/>
          <w:szCs w:val="28"/>
        </w:rPr>
        <w:t>Не исключено, что данные среды обладают инструментами, библиот</w:t>
      </w:r>
      <w:r>
        <w:rPr>
          <w:sz w:val="28"/>
          <w:szCs w:val="28"/>
        </w:rPr>
        <w:t>е</w:t>
      </w:r>
      <w:r>
        <w:rPr>
          <w:sz w:val="28"/>
          <w:szCs w:val="28"/>
        </w:rPr>
        <w:t>ками, которые поддерживают сбор и обработку данных, касаемых програ</w:t>
      </w:r>
      <w:r>
        <w:rPr>
          <w:sz w:val="28"/>
          <w:szCs w:val="28"/>
        </w:rPr>
        <w:t>м</w:t>
      </w:r>
      <w:r>
        <w:rPr>
          <w:sz w:val="28"/>
          <w:szCs w:val="28"/>
        </w:rPr>
        <w:t>мы и её работы, управление изменениями, контроль версий, управлением конфигурации, дефектами, рисками и различными видами взаимодействи</w:t>
      </w:r>
      <w:r>
        <w:rPr>
          <w:sz w:val="28"/>
          <w:szCs w:val="28"/>
        </w:rPr>
        <w:t>я</w:t>
      </w:r>
      <w:r>
        <w:rPr>
          <w:sz w:val="28"/>
          <w:szCs w:val="28"/>
        </w:rPr>
        <w:t>ми. В современном мире существует достаточное количество пакетов, кот</w:t>
      </w:r>
      <w:r>
        <w:rPr>
          <w:sz w:val="28"/>
          <w:szCs w:val="28"/>
        </w:rPr>
        <w:t>о</w:t>
      </w:r>
      <w:r>
        <w:rPr>
          <w:sz w:val="28"/>
          <w:szCs w:val="28"/>
        </w:rPr>
        <w:t>рые содержат в своем ассортименте технологии обеспечения качества разр</w:t>
      </w:r>
      <w:r>
        <w:rPr>
          <w:sz w:val="28"/>
          <w:szCs w:val="28"/>
        </w:rPr>
        <w:t>а</w:t>
      </w:r>
      <w:r>
        <w:rPr>
          <w:sz w:val="28"/>
          <w:szCs w:val="28"/>
        </w:rPr>
        <w:t>ботки как в практическом, так и в теоретических подходах.</w:t>
      </w:r>
    </w:p>
    <w:p w:rsidR="006C75DD" w:rsidRDefault="006C75DD">
      <w:pPr>
        <w:spacing w:line="360" w:lineRule="auto"/>
        <w:ind w:firstLine="709"/>
        <w:jc w:val="both"/>
        <w:rPr>
          <w:sz w:val="28"/>
          <w:szCs w:val="28"/>
        </w:rPr>
      </w:pPr>
      <w:r>
        <w:rPr>
          <w:sz w:val="28"/>
          <w:szCs w:val="28"/>
        </w:rPr>
        <w:t>Первоначально, разработчику стоит уделить внимание тестированию различных аспектов своего программного продукта и выявление ошибок, связанных с критическими ситуациями, неправильными действиями. Сущ</w:t>
      </w:r>
      <w:r>
        <w:rPr>
          <w:sz w:val="28"/>
          <w:szCs w:val="28"/>
        </w:rPr>
        <w:t>е</w:t>
      </w:r>
      <w:r>
        <w:rPr>
          <w:sz w:val="28"/>
          <w:szCs w:val="28"/>
        </w:rPr>
        <w:t>ствует несколько уровней тестирования:</w:t>
      </w:r>
    </w:p>
    <w:p w:rsidR="006C75DD" w:rsidRDefault="006C75DD">
      <w:pPr>
        <w:spacing w:line="360" w:lineRule="auto"/>
        <w:ind w:firstLine="709"/>
        <w:jc w:val="both"/>
        <w:rPr>
          <w:sz w:val="28"/>
          <w:szCs w:val="28"/>
        </w:rPr>
      </w:pPr>
      <w:r>
        <w:rPr>
          <w:sz w:val="28"/>
          <w:szCs w:val="28"/>
        </w:rPr>
        <w:lastRenderedPageBreak/>
        <w:t>Модульное тестирование (</w:t>
      </w:r>
      <w:r>
        <w:rPr>
          <w:sz w:val="28"/>
          <w:szCs w:val="28"/>
          <w:lang w:val="en-US"/>
        </w:rPr>
        <w:t>Unit</w:t>
      </w:r>
      <w:r>
        <w:rPr>
          <w:sz w:val="28"/>
          <w:szCs w:val="28"/>
        </w:rPr>
        <w:t>-</w:t>
      </w:r>
      <w:r>
        <w:rPr>
          <w:sz w:val="28"/>
          <w:szCs w:val="28"/>
          <w:lang w:val="en-US"/>
        </w:rPr>
        <w:t>testing</w:t>
      </w:r>
      <w:r>
        <w:rPr>
          <w:sz w:val="28"/>
          <w:szCs w:val="28"/>
        </w:rPr>
        <w:t xml:space="preserve">) </w:t>
      </w:r>
      <w:r w:rsidR="001F5996">
        <w:rPr>
          <w:sz w:val="28"/>
          <w:szCs w:val="28"/>
        </w:rPr>
        <w:t>–</w:t>
      </w:r>
      <w:r>
        <w:rPr>
          <w:sz w:val="28"/>
          <w:szCs w:val="28"/>
        </w:rPr>
        <w:t xml:space="preserve"> уровень, при котором мин</w:t>
      </w:r>
      <w:r>
        <w:rPr>
          <w:sz w:val="28"/>
          <w:szCs w:val="28"/>
        </w:rPr>
        <w:t>и</w:t>
      </w:r>
      <w:r>
        <w:rPr>
          <w:sz w:val="28"/>
          <w:szCs w:val="28"/>
        </w:rPr>
        <w:t>мально возможный компонент, на который разбита программа (класс или функция) тестируется на правильность выполнения при различных входных данных. В этом случае на вход подается информация, удовлетворяющая кр</w:t>
      </w:r>
      <w:r>
        <w:rPr>
          <w:sz w:val="28"/>
          <w:szCs w:val="28"/>
        </w:rPr>
        <w:t>и</w:t>
      </w:r>
      <w:r>
        <w:rPr>
          <w:sz w:val="28"/>
          <w:szCs w:val="28"/>
        </w:rPr>
        <w:t>териям корректности, отслеживается реакция и сравнивается полученный р</w:t>
      </w:r>
      <w:r>
        <w:rPr>
          <w:sz w:val="28"/>
          <w:szCs w:val="28"/>
        </w:rPr>
        <w:t>е</w:t>
      </w:r>
      <w:r>
        <w:rPr>
          <w:sz w:val="28"/>
          <w:szCs w:val="28"/>
        </w:rPr>
        <w:t>зультат с ожидаемым. Недостаток такого тестирования заключается в том, что применять его можно лишь в том случае, когда проверяемый элемент программы уже разработан. Часто используют обратный подход – подгото</w:t>
      </w:r>
      <w:r>
        <w:rPr>
          <w:sz w:val="28"/>
          <w:szCs w:val="28"/>
        </w:rPr>
        <w:t>в</w:t>
      </w:r>
      <w:r>
        <w:rPr>
          <w:sz w:val="28"/>
          <w:szCs w:val="28"/>
        </w:rPr>
        <w:t>ка тестов заранее, на основе требований, когда исходного кода еще нет.  Да</w:t>
      </w:r>
      <w:r>
        <w:rPr>
          <w:sz w:val="28"/>
          <w:szCs w:val="28"/>
        </w:rPr>
        <w:t>н</w:t>
      </w:r>
      <w:r>
        <w:rPr>
          <w:sz w:val="28"/>
          <w:szCs w:val="28"/>
        </w:rPr>
        <w:t>ный уровень является важной часть для отладки написанного кода.</w:t>
      </w:r>
    </w:p>
    <w:p w:rsidR="006C75DD" w:rsidRDefault="006C75DD">
      <w:pPr>
        <w:spacing w:line="360" w:lineRule="auto"/>
        <w:ind w:firstLine="709"/>
        <w:jc w:val="both"/>
        <w:rPr>
          <w:sz w:val="28"/>
          <w:szCs w:val="28"/>
        </w:rPr>
      </w:pPr>
      <w:r>
        <w:rPr>
          <w:sz w:val="28"/>
          <w:szCs w:val="28"/>
        </w:rPr>
        <w:t>Интеграционное тестирование (</w:t>
      </w:r>
      <w:r>
        <w:rPr>
          <w:sz w:val="28"/>
          <w:szCs w:val="28"/>
          <w:lang w:val="en-US"/>
        </w:rPr>
        <w:t>Integration</w:t>
      </w:r>
      <w:r>
        <w:rPr>
          <w:sz w:val="28"/>
          <w:szCs w:val="28"/>
        </w:rPr>
        <w:t xml:space="preserve"> </w:t>
      </w:r>
      <w:r>
        <w:rPr>
          <w:sz w:val="28"/>
          <w:szCs w:val="28"/>
          <w:lang w:val="en-US"/>
        </w:rPr>
        <w:t>testing</w:t>
      </w:r>
      <w:r>
        <w:rPr>
          <w:sz w:val="28"/>
          <w:szCs w:val="28"/>
        </w:rPr>
        <w:t>) – уровень, при кот</w:t>
      </w:r>
      <w:r>
        <w:rPr>
          <w:sz w:val="28"/>
          <w:szCs w:val="28"/>
        </w:rPr>
        <w:t>о</w:t>
      </w:r>
      <w:r>
        <w:rPr>
          <w:sz w:val="28"/>
          <w:szCs w:val="28"/>
        </w:rPr>
        <w:t>ром в качестве входных данных используются минимальные компоненты программы, группируются в более крупные множества и выполняется пр</w:t>
      </w:r>
      <w:r>
        <w:rPr>
          <w:sz w:val="28"/>
          <w:szCs w:val="28"/>
        </w:rPr>
        <w:t>о</w:t>
      </w:r>
      <w:r>
        <w:rPr>
          <w:sz w:val="28"/>
          <w:szCs w:val="28"/>
        </w:rPr>
        <w:t>верка их совместной работы при обмене данными. Данный уровень выполн</w:t>
      </w:r>
      <w:r>
        <w:rPr>
          <w:sz w:val="28"/>
          <w:szCs w:val="28"/>
        </w:rPr>
        <w:t>я</w:t>
      </w:r>
      <w:r>
        <w:rPr>
          <w:sz w:val="28"/>
          <w:szCs w:val="28"/>
        </w:rPr>
        <w:t>ется разработчиками на более позднем этапе разработки.</w:t>
      </w:r>
    </w:p>
    <w:p w:rsidR="006C75DD" w:rsidRDefault="006C75DD">
      <w:pPr>
        <w:spacing w:line="360" w:lineRule="auto"/>
        <w:ind w:firstLine="709"/>
        <w:jc w:val="both"/>
        <w:rPr>
          <w:sz w:val="28"/>
          <w:szCs w:val="28"/>
        </w:rPr>
      </w:pPr>
      <w:r>
        <w:rPr>
          <w:sz w:val="28"/>
          <w:szCs w:val="28"/>
        </w:rPr>
        <w:t>Системное тестирование (</w:t>
      </w:r>
      <w:r>
        <w:rPr>
          <w:sz w:val="28"/>
          <w:szCs w:val="28"/>
          <w:lang w:val="en-US"/>
        </w:rPr>
        <w:t>System</w:t>
      </w:r>
      <w:r>
        <w:rPr>
          <w:sz w:val="28"/>
          <w:szCs w:val="28"/>
        </w:rPr>
        <w:t xml:space="preserve"> </w:t>
      </w:r>
      <w:r>
        <w:rPr>
          <w:sz w:val="28"/>
          <w:szCs w:val="28"/>
          <w:lang w:val="en-US"/>
        </w:rPr>
        <w:t>testing</w:t>
      </w:r>
      <w:r>
        <w:rPr>
          <w:sz w:val="28"/>
          <w:szCs w:val="28"/>
        </w:rPr>
        <w:t>) – уровень, при котором разр</w:t>
      </w:r>
      <w:r>
        <w:rPr>
          <w:sz w:val="28"/>
          <w:szCs w:val="28"/>
        </w:rPr>
        <w:t>а</w:t>
      </w:r>
      <w:r>
        <w:rPr>
          <w:sz w:val="28"/>
          <w:szCs w:val="28"/>
        </w:rPr>
        <w:t>ботчиком выполняется имитация того, как пользователь будет использовать программу. Проверка интерфейса выполняется с целью оценки системы тем требованиям, которые были описаны в самом начале разработки программы. В основном используется два направления тестирования: графический пол</w:t>
      </w:r>
      <w:r>
        <w:rPr>
          <w:sz w:val="28"/>
          <w:szCs w:val="28"/>
        </w:rPr>
        <w:t>ь</w:t>
      </w:r>
      <w:r>
        <w:rPr>
          <w:sz w:val="28"/>
          <w:szCs w:val="28"/>
        </w:rPr>
        <w:t>зовательский интерфейс (</w:t>
      </w:r>
      <w:r>
        <w:rPr>
          <w:sz w:val="28"/>
          <w:szCs w:val="28"/>
          <w:lang w:val="en-US"/>
        </w:rPr>
        <w:t>GUI</w:t>
      </w:r>
      <w:r>
        <w:rPr>
          <w:sz w:val="28"/>
          <w:szCs w:val="28"/>
        </w:rPr>
        <w:t xml:space="preserve">) и интерфейс </w:t>
      </w:r>
      <w:r>
        <w:rPr>
          <w:sz w:val="28"/>
          <w:szCs w:val="28"/>
          <w:lang w:val="en-US"/>
        </w:rPr>
        <w:t>Web</w:t>
      </w:r>
      <w:r>
        <w:rPr>
          <w:sz w:val="28"/>
          <w:szCs w:val="28"/>
        </w:rPr>
        <w:t>-приложения (</w:t>
      </w:r>
      <w:r>
        <w:rPr>
          <w:sz w:val="28"/>
          <w:szCs w:val="28"/>
          <w:lang w:val="en-US"/>
        </w:rPr>
        <w:t>WebUI</w:t>
      </w:r>
      <w:r>
        <w:rPr>
          <w:sz w:val="28"/>
          <w:szCs w:val="28"/>
        </w:rPr>
        <w:t xml:space="preserve">). </w:t>
      </w:r>
    </w:p>
    <w:p w:rsidR="006C75DD" w:rsidRDefault="006C75DD">
      <w:pPr>
        <w:pStyle w:val="af8"/>
        <w:spacing w:before="0" w:after="0" w:line="360" w:lineRule="auto"/>
        <w:ind w:firstLine="709"/>
        <w:jc w:val="both"/>
        <w:rPr>
          <w:sz w:val="28"/>
          <w:szCs w:val="28"/>
        </w:rPr>
      </w:pPr>
      <w:r>
        <w:rPr>
          <w:sz w:val="28"/>
          <w:szCs w:val="28"/>
        </w:rPr>
        <w:t>Приемочное тестирование (</w:t>
      </w:r>
      <w:r>
        <w:rPr>
          <w:sz w:val="28"/>
          <w:szCs w:val="28"/>
          <w:lang w:val="en-US"/>
        </w:rPr>
        <w:t>Acceptance</w:t>
      </w:r>
      <w:r>
        <w:rPr>
          <w:sz w:val="28"/>
          <w:szCs w:val="28"/>
        </w:rPr>
        <w:t xml:space="preserve"> </w:t>
      </w:r>
      <w:r>
        <w:rPr>
          <w:sz w:val="28"/>
          <w:szCs w:val="28"/>
          <w:lang w:val="en-US"/>
        </w:rPr>
        <w:t>testing</w:t>
      </w:r>
      <w:r>
        <w:rPr>
          <w:sz w:val="28"/>
          <w:szCs w:val="28"/>
        </w:rPr>
        <w:t xml:space="preserve">) </w:t>
      </w:r>
      <w:r w:rsidR="001F5996">
        <w:rPr>
          <w:sz w:val="28"/>
          <w:szCs w:val="28"/>
        </w:rPr>
        <w:t>–</w:t>
      </w:r>
      <w:r>
        <w:rPr>
          <w:sz w:val="28"/>
          <w:szCs w:val="28"/>
        </w:rPr>
        <w:t xml:space="preserve">  уровень, при котором выпускается первоначальная версия продукта и её испытывают заинтерес</w:t>
      </w:r>
      <w:r>
        <w:rPr>
          <w:sz w:val="28"/>
          <w:szCs w:val="28"/>
        </w:rPr>
        <w:t>о</w:t>
      </w:r>
      <w:r>
        <w:rPr>
          <w:sz w:val="28"/>
          <w:szCs w:val="28"/>
        </w:rPr>
        <w:t>ванные пользователи в реальном окружении, выявляют ошибки, которые не появились на предыдущих этапах и сообщают разработчикам для после</w:t>
      </w:r>
      <w:r>
        <w:rPr>
          <w:sz w:val="28"/>
          <w:szCs w:val="28"/>
        </w:rPr>
        <w:tab/>
        <w:t>дующей доработки. Последующие поиски ошибок, багов или неи</w:t>
      </w:r>
      <w:r>
        <w:rPr>
          <w:sz w:val="28"/>
          <w:szCs w:val="28"/>
        </w:rPr>
        <w:t>с</w:t>
      </w:r>
      <w:r>
        <w:rPr>
          <w:sz w:val="28"/>
          <w:szCs w:val="28"/>
        </w:rPr>
        <w:t>правностей не повысит качества программы. К тому же, не все найденные ошибки будут исправлены к срокам сдачи и с некоторыми, не особо знач</w:t>
      </w:r>
      <w:r>
        <w:rPr>
          <w:sz w:val="28"/>
          <w:szCs w:val="28"/>
        </w:rPr>
        <w:t>и</w:t>
      </w:r>
      <w:r>
        <w:rPr>
          <w:sz w:val="28"/>
          <w:szCs w:val="28"/>
        </w:rPr>
        <w:lastRenderedPageBreak/>
        <w:t>мыми ошибками, существенно не влияющие на работу, программа уйдет к пользователям или заказчику.</w:t>
      </w:r>
    </w:p>
    <w:p w:rsidR="006C75DD" w:rsidRDefault="006C75DD">
      <w:pPr>
        <w:pStyle w:val="af8"/>
        <w:spacing w:before="0" w:after="0" w:line="360" w:lineRule="auto"/>
        <w:jc w:val="both"/>
        <w:rPr>
          <w:sz w:val="28"/>
          <w:szCs w:val="28"/>
        </w:rPr>
      </w:pPr>
      <w:r>
        <w:rPr>
          <w:sz w:val="28"/>
          <w:szCs w:val="28"/>
        </w:rPr>
        <w:tab/>
        <w:t>Чтобы ответить на вопрос о том, готова ли программа для сдачи, и</w:t>
      </w:r>
      <w:r>
        <w:rPr>
          <w:sz w:val="28"/>
          <w:szCs w:val="28"/>
        </w:rPr>
        <w:t>с</w:t>
      </w:r>
      <w:r>
        <w:rPr>
          <w:sz w:val="28"/>
          <w:szCs w:val="28"/>
        </w:rPr>
        <w:t>пользуя результаты тестирования, стоит применить закон убывающей пр</w:t>
      </w:r>
      <w:r>
        <w:rPr>
          <w:sz w:val="28"/>
          <w:szCs w:val="28"/>
        </w:rPr>
        <w:t>е</w:t>
      </w:r>
      <w:r>
        <w:rPr>
          <w:sz w:val="28"/>
          <w:szCs w:val="28"/>
        </w:rPr>
        <w:t>дельной полезности. При разработке программного продукта может возни</w:t>
      </w:r>
      <w:r>
        <w:rPr>
          <w:sz w:val="28"/>
          <w:szCs w:val="28"/>
        </w:rPr>
        <w:t>к</w:t>
      </w:r>
      <w:r>
        <w:rPr>
          <w:sz w:val="28"/>
          <w:szCs w:val="28"/>
        </w:rPr>
        <w:t>нуть момент, когда достигается максимум прибыли от реализации програ</w:t>
      </w:r>
      <w:r>
        <w:rPr>
          <w:sz w:val="28"/>
          <w:szCs w:val="28"/>
        </w:rPr>
        <w:t>м</w:t>
      </w:r>
      <w:r>
        <w:rPr>
          <w:sz w:val="28"/>
          <w:szCs w:val="28"/>
        </w:rPr>
        <w:t xml:space="preserve">мы. После данного момента, какие бы не были улучшения или доработки, они не повлияют на уровень качества. </w:t>
      </w:r>
    </w:p>
    <w:p w:rsidR="006C75DD" w:rsidRDefault="006C75DD">
      <w:pPr>
        <w:pStyle w:val="af8"/>
        <w:spacing w:before="0" w:after="0" w:line="360" w:lineRule="auto"/>
        <w:ind w:firstLine="709"/>
        <w:jc w:val="both"/>
        <w:rPr>
          <w:b/>
          <w:sz w:val="32"/>
          <w:szCs w:val="32"/>
        </w:rPr>
      </w:pPr>
      <w:r>
        <w:rPr>
          <w:sz w:val="28"/>
          <w:szCs w:val="28"/>
        </w:rPr>
        <w:t>Кроме тестирования стоит упомянуть и дополнение платформ для и</w:t>
      </w:r>
      <w:r>
        <w:rPr>
          <w:sz w:val="28"/>
          <w:szCs w:val="28"/>
        </w:rPr>
        <w:t>с</w:t>
      </w:r>
      <w:r>
        <w:rPr>
          <w:sz w:val="28"/>
          <w:szCs w:val="28"/>
        </w:rPr>
        <w:t>пользования. С увеличением количества систем, на которых пользователи могли бы использовать данный программный продукт, возросла потребность разработчиков адаптировать ПО под конкретную ОС. В большинстве случ</w:t>
      </w:r>
      <w:r>
        <w:rPr>
          <w:sz w:val="28"/>
          <w:szCs w:val="28"/>
        </w:rPr>
        <w:t>а</w:t>
      </w:r>
      <w:r>
        <w:rPr>
          <w:sz w:val="28"/>
          <w:szCs w:val="28"/>
        </w:rPr>
        <w:t>ев, доработка программного продукта заключается в использовании анал</w:t>
      </w:r>
      <w:r>
        <w:rPr>
          <w:sz w:val="28"/>
          <w:szCs w:val="28"/>
        </w:rPr>
        <w:t>о</w:t>
      </w:r>
      <w:r>
        <w:rPr>
          <w:sz w:val="28"/>
          <w:szCs w:val="28"/>
        </w:rPr>
        <w:t>гичных функций и методов, но в библиотеках, которые доступны изначально в конкретной системе. Бывают ситуации, когда</w:t>
      </w:r>
      <w:r w:rsidRPr="00994EFB">
        <w:rPr>
          <w:sz w:val="28"/>
          <w:szCs w:val="28"/>
        </w:rPr>
        <w:t xml:space="preserve">, </w:t>
      </w:r>
      <w:r>
        <w:rPr>
          <w:sz w:val="28"/>
          <w:szCs w:val="28"/>
        </w:rPr>
        <w:t>разработав ПО</w:t>
      </w:r>
      <w:r w:rsidRPr="00994EFB">
        <w:rPr>
          <w:sz w:val="28"/>
          <w:szCs w:val="28"/>
        </w:rPr>
        <w:t>,</w:t>
      </w:r>
      <w:r>
        <w:rPr>
          <w:sz w:val="28"/>
          <w:szCs w:val="28"/>
        </w:rPr>
        <w:t xml:space="preserve"> доработка не нужна. В особенности это относится к веб-приложениям.</w:t>
      </w:r>
    </w:p>
    <w:p w:rsidR="006C75DD" w:rsidRDefault="006C75DD" w:rsidP="004F4487">
      <w:pPr>
        <w:pStyle w:val="2"/>
        <w:rPr>
          <w:sz w:val="28"/>
          <w:szCs w:val="28"/>
        </w:rPr>
      </w:pPr>
      <w:bookmarkStart w:id="53" w:name="_Toc453623390"/>
      <w:bookmarkStart w:id="54" w:name="_Toc453623940"/>
      <w:r>
        <w:t>5.2 Оценка качества разработки интерактивной карты</w:t>
      </w:r>
      <w:bookmarkEnd w:id="53"/>
      <w:bookmarkEnd w:id="54"/>
    </w:p>
    <w:p w:rsidR="006C75DD" w:rsidRDefault="006C75DD">
      <w:pPr>
        <w:pStyle w:val="af8"/>
        <w:spacing w:before="0" w:after="0" w:line="360" w:lineRule="auto"/>
        <w:ind w:firstLine="709"/>
        <w:jc w:val="both"/>
        <w:rPr>
          <w:sz w:val="28"/>
          <w:szCs w:val="28"/>
        </w:rPr>
      </w:pPr>
      <w:r>
        <w:rPr>
          <w:sz w:val="28"/>
          <w:szCs w:val="28"/>
        </w:rPr>
        <w:t xml:space="preserve">Интерактивная карта университета разрабатывается в качестве </w:t>
      </w:r>
      <w:r>
        <w:rPr>
          <w:sz w:val="28"/>
          <w:szCs w:val="28"/>
          <w:lang w:val="en-US"/>
        </w:rPr>
        <w:t>html</w:t>
      </w:r>
      <w:r>
        <w:rPr>
          <w:sz w:val="28"/>
          <w:szCs w:val="28"/>
        </w:rPr>
        <w:t xml:space="preserve"> страницы для студентов вуза с целью упрощения и более удобного отобр</w:t>
      </w:r>
      <w:r>
        <w:rPr>
          <w:sz w:val="28"/>
          <w:szCs w:val="28"/>
        </w:rPr>
        <w:t>а</w:t>
      </w:r>
      <w:r>
        <w:rPr>
          <w:sz w:val="28"/>
          <w:szCs w:val="28"/>
        </w:rPr>
        <w:t xml:space="preserve">жения данных, касаемо учебного заведения. </w:t>
      </w:r>
    </w:p>
    <w:p w:rsidR="006C75DD" w:rsidRDefault="006C75DD">
      <w:pPr>
        <w:pStyle w:val="af8"/>
        <w:spacing w:before="0" w:after="0" w:line="360" w:lineRule="auto"/>
        <w:ind w:firstLine="709"/>
        <w:jc w:val="both"/>
        <w:rPr>
          <w:sz w:val="28"/>
          <w:szCs w:val="28"/>
        </w:rPr>
      </w:pPr>
      <w:r>
        <w:rPr>
          <w:sz w:val="28"/>
          <w:szCs w:val="28"/>
        </w:rPr>
        <w:t>Разработка карты в виде интернет-страницы позволяет осуществить кроссплатформенность гарантируя то, что пользователи смогу её использ</w:t>
      </w:r>
      <w:r>
        <w:rPr>
          <w:sz w:val="28"/>
          <w:szCs w:val="28"/>
        </w:rPr>
        <w:t>о</w:t>
      </w:r>
      <w:r>
        <w:rPr>
          <w:sz w:val="28"/>
          <w:szCs w:val="28"/>
        </w:rPr>
        <w:t xml:space="preserve">вать на большинстве современных устройств. Удобство в использовании и гарантия того, что данные отображаются корректно и без задержек повышает качество проекта.  </w:t>
      </w:r>
    </w:p>
    <w:p w:rsidR="006C75DD" w:rsidRDefault="006C75DD">
      <w:pPr>
        <w:pStyle w:val="af8"/>
        <w:spacing w:before="0" w:after="0" w:line="360" w:lineRule="auto"/>
        <w:ind w:firstLine="709"/>
        <w:jc w:val="both"/>
        <w:rPr>
          <w:sz w:val="28"/>
          <w:szCs w:val="28"/>
        </w:rPr>
      </w:pPr>
      <w:r>
        <w:rPr>
          <w:sz w:val="28"/>
          <w:szCs w:val="28"/>
        </w:rPr>
        <w:t>Тестирование интерактивной карты можно осуществить в 2 подхода:</w:t>
      </w:r>
    </w:p>
    <w:p w:rsidR="006C75DD" w:rsidRDefault="006C75DD">
      <w:pPr>
        <w:pStyle w:val="af8"/>
        <w:numPr>
          <w:ilvl w:val="0"/>
          <w:numId w:val="14"/>
        </w:numPr>
        <w:spacing w:before="0" w:after="0" w:line="360" w:lineRule="auto"/>
        <w:jc w:val="both"/>
        <w:rPr>
          <w:sz w:val="28"/>
          <w:szCs w:val="28"/>
        </w:rPr>
      </w:pPr>
      <w:r>
        <w:rPr>
          <w:sz w:val="28"/>
          <w:szCs w:val="28"/>
        </w:rPr>
        <w:t>Написание модульных тестов для проверки клиент-серверного взаимодействия, доступа к базе данных и правильности отображ</w:t>
      </w:r>
      <w:r>
        <w:rPr>
          <w:sz w:val="28"/>
          <w:szCs w:val="28"/>
        </w:rPr>
        <w:t>е</w:t>
      </w:r>
      <w:r>
        <w:rPr>
          <w:sz w:val="28"/>
          <w:szCs w:val="28"/>
        </w:rPr>
        <w:t xml:space="preserve">ния информации в </w:t>
      </w:r>
      <w:r>
        <w:rPr>
          <w:sz w:val="28"/>
          <w:szCs w:val="28"/>
          <w:lang w:val="en-US"/>
        </w:rPr>
        <w:t>PopUp</w:t>
      </w:r>
      <w:r>
        <w:rPr>
          <w:sz w:val="28"/>
          <w:szCs w:val="28"/>
        </w:rPr>
        <w:t xml:space="preserve"> окно. </w:t>
      </w:r>
    </w:p>
    <w:p w:rsidR="006C75DD" w:rsidRDefault="006C75DD">
      <w:pPr>
        <w:pStyle w:val="af8"/>
        <w:numPr>
          <w:ilvl w:val="0"/>
          <w:numId w:val="14"/>
        </w:numPr>
        <w:spacing w:before="0" w:after="0" w:line="360" w:lineRule="auto"/>
        <w:jc w:val="both"/>
        <w:rPr>
          <w:sz w:val="28"/>
          <w:szCs w:val="28"/>
        </w:rPr>
      </w:pPr>
      <w:r>
        <w:rPr>
          <w:sz w:val="28"/>
          <w:szCs w:val="28"/>
        </w:rPr>
        <w:lastRenderedPageBreak/>
        <w:t>Системное тестирование для определения корректности анимаций, переходов и откликов на нажатие мыши или тап по экрану.</w:t>
      </w:r>
    </w:p>
    <w:p w:rsidR="006C75DD" w:rsidRDefault="006C75DD">
      <w:pPr>
        <w:pStyle w:val="af8"/>
        <w:spacing w:before="0" w:after="0" w:line="360" w:lineRule="auto"/>
        <w:ind w:firstLine="708"/>
        <w:jc w:val="both"/>
        <w:rPr>
          <w:sz w:val="28"/>
          <w:szCs w:val="28"/>
        </w:rPr>
      </w:pPr>
      <w:r>
        <w:rPr>
          <w:sz w:val="28"/>
          <w:szCs w:val="28"/>
        </w:rPr>
        <w:t>При успешных прохождениях тестов стоит задуматься об улучшении элементов интерфейса, которые позволят улучшить визуальную составля</w:t>
      </w:r>
      <w:r>
        <w:rPr>
          <w:sz w:val="28"/>
          <w:szCs w:val="28"/>
        </w:rPr>
        <w:t>ю</w:t>
      </w:r>
      <w:r>
        <w:rPr>
          <w:sz w:val="28"/>
          <w:szCs w:val="28"/>
        </w:rPr>
        <w:t>щую и способ доступа к элементам карты, а также улучшить методы обр</w:t>
      </w:r>
      <w:r>
        <w:rPr>
          <w:sz w:val="28"/>
          <w:szCs w:val="28"/>
        </w:rPr>
        <w:t>а</w:t>
      </w:r>
      <w:r>
        <w:rPr>
          <w:sz w:val="28"/>
          <w:szCs w:val="28"/>
        </w:rPr>
        <w:t>щения «клиент-сервер» направленных на уменьшение скорости отображения данный, что очень повлияет на качество.</w:t>
      </w:r>
    </w:p>
    <w:p w:rsidR="006C75DD" w:rsidRDefault="006C75DD">
      <w:pPr>
        <w:pStyle w:val="af8"/>
        <w:spacing w:before="0" w:after="0" w:line="360" w:lineRule="auto"/>
        <w:ind w:firstLine="708"/>
        <w:jc w:val="both"/>
        <w:rPr>
          <w:b/>
          <w:sz w:val="32"/>
          <w:szCs w:val="32"/>
        </w:rPr>
      </w:pPr>
      <w:r>
        <w:rPr>
          <w:sz w:val="28"/>
          <w:szCs w:val="28"/>
        </w:rPr>
        <w:t>Стоит отметить, что к мероприятиям по усовершенствованию ПО мо</w:t>
      </w:r>
      <w:r>
        <w:rPr>
          <w:sz w:val="28"/>
          <w:szCs w:val="28"/>
        </w:rPr>
        <w:t>ж</w:t>
      </w:r>
      <w:r>
        <w:rPr>
          <w:sz w:val="28"/>
          <w:szCs w:val="28"/>
        </w:rPr>
        <w:t>но включить разработку под конкретную операционную систему. Все это обосновывается удобством в использовании карты на мобильных устройс</w:t>
      </w:r>
      <w:r>
        <w:rPr>
          <w:sz w:val="28"/>
          <w:szCs w:val="28"/>
        </w:rPr>
        <w:t>т</w:t>
      </w:r>
      <w:r>
        <w:rPr>
          <w:sz w:val="28"/>
          <w:szCs w:val="28"/>
        </w:rPr>
        <w:t>вах, а также увеличение функции, которые может предоставить программа для пользователя по сравнению с интернет-страницей, у которой возможн</w:t>
      </w:r>
      <w:r>
        <w:rPr>
          <w:sz w:val="28"/>
          <w:szCs w:val="28"/>
        </w:rPr>
        <w:t>о</w:t>
      </w:r>
      <w:r>
        <w:rPr>
          <w:sz w:val="28"/>
          <w:szCs w:val="28"/>
        </w:rPr>
        <w:t xml:space="preserve">сти ограничены. </w:t>
      </w:r>
    </w:p>
    <w:p w:rsidR="006C75DD" w:rsidRDefault="006C75DD" w:rsidP="004F4487">
      <w:pPr>
        <w:pStyle w:val="2"/>
        <w:rPr>
          <w:sz w:val="28"/>
          <w:szCs w:val="28"/>
        </w:rPr>
      </w:pPr>
      <w:bookmarkStart w:id="55" w:name="_Toc453623391"/>
      <w:bookmarkStart w:id="56" w:name="_Toc453623941"/>
      <w:r>
        <w:t>5.3 Вывод</w:t>
      </w:r>
      <w:bookmarkEnd w:id="55"/>
      <w:bookmarkEnd w:id="56"/>
    </w:p>
    <w:p w:rsidR="006C75DD" w:rsidRDefault="006C75DD">
      <w:pPr>
        <w:pStyle w:val="af8"/>
        <w:spacing w:before="0" w:after="0" w:line="360" w:lineRule="auto"/>
        <w:ind w:firstLine="708"/>
        <w:jc w:val="both"/>
        <w:rPr>
          <w:caps/>
        </w:rPr>
      </w:pPr>
      <w:r>
        <w:rPr>
          <w:sz w:val="28"/>
          <w:szCs w:val="28"/>
        </w:rPr>
        <w:t>Проанализировав некоторые способы контроля и повышения качества продукта, можно прийти к выводу, что для улучшения ПО следует как можно чаще использовать тесты, чтобы удостовериться в правильности работы, а также при нахождении недоработок или ошибок, своевременно их попра</w:t>
      </w:r>
      <w:r>
        <w:rPr>
          <w:sz w:val="28"/>
          <w:szCs w:val="28"/>
        </w:rPr>
        <w:t>в</w:t>
      </w:r>
      <w:r>
        <w:rPr>
          <w:sz w:val="28"/>
          <w:szCs w:val="28"/>
        </w:rPr>
        <w:t>лять. А также, желательно, не останавливаться на достигнутом и обновлять проект до совместимости с конкретной операционной системой.</w:t>
      </w:r>
    </w:p>
    <w:p w:rsidR="006C75DD" w:rsidRPr="00566D91" w:rsidRDefault="00566D91" w:rsidP="005B7BD1">
      <w:pPr>
        <w:pStyle w:val="aff"/>
        <w:rPr>
          <w:sz w:val="28"/>
          <w:szCs w:val="28"/>
        </w:rPr>
      </w:pPr>
      <w:r>
        <w:br w:type="page"/>
      </w:r>
      <w:bookmarkStart w:id="57" w:name="_Toc453623392"/>
      <w:bookmarkStart w:id="58" w:name="_Toc453623942"/>
      <w:r w:rsidRPr="00566D91">
        <w:lastRenderedPageBreak/>
        <w:t>ЗАКЛЮЧЕНИЕ</w:t>
      </w:r>
      <w:bookmarkEnd w:id="57"/>
      <w:bookmarkEnd w:id="58"/>
    </w:p>
    <w:p w:rsidR="00A862B4" w:rsidRPr="00A862B4" w:rsidRDefault="00A862B4">
      <w:pPr>
        <w:spacing w:line="360" w:lineRule="auto"/>
        <w:ind w:firstLine="720"/>
        <w:jc w:val="both"/>
        <w:rPr>
          <w:sz w:val="28"/>
          <w:szCs w:val="28"/>
        </w:rPr>
      </w:pPr>
      <w:r>
        <w:rPr>
          <w:sz w:val="28"/>
          <w:szCs w:val="28"/>
        </w:rPr>
        <w:t xml:space="preserve">В ходе исследования различных технологий для разработки </w:t>
      </w:r>
      <w:r>
        <w:rPr>
          <w:sz w:val="28"/>
          <w:szCs w:val="28"/>
          <w:lang w:val="en-US"/>
        </w:rPr>
        <w:t>web</w:t>
      </w:r>
      <w:r w:rsidRPr="00A862B4">
        <w:rPr>
          <w:sz w:val="28"/>
          <w:szCs w:val="28"/>
        </w:rPr>
        <w:t xml:space="preserve"> </w:t>
      </w:r>
      <w:r>
        <w:rPr>
          <w:sz w:val="28"/>
          <w:szCs w:val="28"/>
        </w:rPr>
        <w:t>пр</w:t>
      </w:r>
      <w:r>
        <w:rPr>
          <w:sz w:val="28"/>
          <w:szCs w:val="28"/>
        </w:rPr>
        <w:t>и</w:t>
      </w:r>
      <w:r>
        <w:rPr>
          <w:sz w:val="28"/>
          <w:szCs w:val="28"/>
        </w:rPr>
        <w:t>ложений был выбран наиболее подходящий фреймворк, а также был испол</w:t>
      </w:r>
      <w:r>
        <w:rPr>
          <w:sz w:val="28"/>
          <w:szCs w:val="28"/>
        </w:rPr>
        <w:t>ь</w:t>
      </w:r>
      <w:r>
        <w:rPr>
          <w:sz w:val="28"/>
          <w:szCs w:val="28"/>
        </w:rPr>
        <w:t>зован инструмент для создания удобной связи клиент-сервер.</w:t>
      </w:r>
    </w:p>
    <w:p w:rsidR="006C75DD" w:rsidRDefault="006C75DD">
      <w:pPr>
        <w:spacing w:line="360" w:lineRule="auto"/>
        <w:ind w:firstLine="720"/>
        <w:jc w:val="both"/>
        <w:rPr>
          <w:sz w:val="28"/>
          <w:szCs w:val="28"/>
        </w:rPr>
      </w:pPr>
      <w:r>
        <w:rPr>
          <w:sz w:val="28"/>
          <w:szCs w:val="28"/>
        </w:rPr>
        <w:t>В ходе дипломной работы была создана программа – сайт, с подкл</w:t>
      </w:r>
      <w:r>
        <w:rPr>
          <w:sz w:val="28"/>
          <w:szCs w:val="28"/>
        </w:rPr>
        <w:t>ю</w:t>
      </w:r>
      <w:r>
        <w:rPr>
          <w:sz w:val="28"/>
          <w:szCs w:val="28"/>
        </w:rPr>
        <w:t xml:space="preserve">ченной к ней базой данных. </w:t>
      </w:r>
    </w:p>
    <w:p w:rsidR="006C75DD" w:rsidRDefault="006C75DD">
      <w:pPr>
        <w:spacing w:line="360" w:lineRule="auto"/>
        <w:ind w:firstLine="720"/>
        <w:jc w:val="both"/>
        <w:rPr>
          <w:sz w:val="28"/>
          <w:szCs w:val="28"/>
        </w:rPr>
      </w:pPr>
      <w:r>
        <w:rPr>
          <w:sz w:val="28"/>
          <w:szCs w:val="28"/>
        </w:rPr>
        <w:t xml:space="preserve">В качестве входных данных для формирования программы являются </w:t>
      </w:r>
      <w:r>
        <w:rPr>
          <w:sz w:val="28"/>
          <w:szCs w:val="28"/>
          <w:lang w:val="en-US"/>
        </w:rPr>
        <w:t>svg</w:t>
      </w:r>
      <w:r>
        <w:rPr>
          <w:sz w:val="28"/>
          <w:szCs w:val="28"/>
        </w:rPr>
        <w:t xml:space="preserve"> - изображения, а также база данных </w:t>
      </w:r>
      <w:r>
        <w:rPr>
          <w:sz w:val="28"/>
          <w:szCs w:val="28"/>
          <w:lang w:val="en-US"/>
        </w:rPr>
        <w:t>MySQL</w:t>
      </w:r>
      <w:r>
        <w:rPr>
          <w:sz w:val="28"/>
          <w:szCs w:val="28"/>
        </w:rPr>
        <w:t>, информация из которой в следствии будет отображаться в сплывающих окнах.</w:t>
      </w:r>
    </w:p>
    <w:p w:rsidR="006C75DD" w:rsidRDefault="006C75DD">
      <w:pPr>
        <w:pStyle w:val="LO-Normal"/>
        <w:spacing w:line="360" w:lineRule="auto"/>
        <w:ind w:firstLine="720"/>
        <w:jc w:val="both"/>
        <w:rPr>
          <w:sz w:val="28"/>
          <w:szCs w:val="28"/>
        </w:rPr>
      </w:pPr>
      <w:r>
        <w:rPr>
          <w:sz w:val="28"/>
          <w:szCs w:val="28"/>
        </w:rPr>
        <w:t>Для эффективного взаимодействия пользователя с программой разработан интуитивно понятный интерфейс, позволяющий выполнять обращение к отдельным элементам корпусов и оптимально выводить информацию относительно каждого браузера. Для простоты освоения и удобства работы с программой были использованы стандартные средства организации пользовательского интерфейса, диалоговые окна.</w:t>
      </w:r>
    </w:p>
    <w:p w:rsidR="006C75DD" w:rsidRDefault="006C75DD">
      <w:pPr>
        <w:spacing w:line="360" w:lineRule="auto"/>
        <w:ind w:firstLine="720"/>
        <w:jc w:val="both"/>
        <w:rPr>
          <w:color w:val="000000"/>
          <w:sz w:val="28"/>
          <w:szCs w:val="28"/>
        </w:rPr>
      </w:pPr>
      <w:r>
        <w:rPr>
          <w:sz w:val="28"/>
          <w:szCs w:val="28"/>
        </w:rPr>
        <w:t>Автором настоящего проекта был проведён краткий анализ использ</w:t>
      </w:r>
      <w:r>
        <w:rPr>
          <w:sz w:val="28"/>
          <w:szCs w:val="28"/>
        </w:rPr>
        <w:t>о</w:t>
      </w:r>
      <w:r>
        <w:rPr>
          <w:sz w:val="28"/>
          <w:szCs w:val="28"/>
        </w:rPr>
        <w:t xml:space="preserve">ванных средств веб - программирования: среды разработки </w:t>
      </w:r>
      <w:r>
        <w:rPr>
          <w:sz w:val="28"/>
          <w:szCs w:val="28"/>
          <w:lang w:val="en-US"/>
        </w:rPr>
        <w:t>JavaScript</w:t>
      </w:r>
      <w:r>
        <w:rPr>
          <w:sz w:val="28"/>
          <w:szCs w:val="28"/>
        </w:rPr>
        <w:t xml:space="preserve"> и </w:t>
      </w:r>
      <w:r>
        <w:rPr>
          <w:sz w:val="28"/>
          <w:szCs w:val="28"/>
          <w:lang w:val="en-US"/>
        </w:rPr>
        <w:t>HTLM</w:t>
      </w:r>
      <w:r>
        <w:rPr>
          <w:sz w:val="28"/>
          <w:szCs w:val="28"/>
        </w:rPr>
        <w:t xml:space="preserve">5, а также технологии </w:t>
      </w:r>
      <w:r>
        <w:rPr>
          <w:sz w:val="28"/>
          <w:szCs w:val="28"/>
          <w:lang w:val="en-US"/>
        </w:rPr>
        <w:t>NodeJS</w:t>
      </w:r>
      <w:r>
        <w:rPr>
          <w:sz w:val="28"/>
          <w:szCs w:val="28"/>
        </w:rPr>
        <w:t xml:space="preserve">, </w:t>
      </w:r>
      <w:r>
        <w:rPr>
          <w:sz w:val="28"/>
          <w:szCs w:val="28"/>
          <w:lang w:val="en-US"/>
        </w:rPr>
        <w:t>JSON</w:t>
      </w:r>
      <w:r>
        <w:rPr>
          <w:sz w:val="28"/>
          <w:szCs w:val="28"/>
        </w:rPr>
        <w:t xml:space="preserve">, </w:t>
      </w:r>
      <w:r>
        <w:rPr>
          <w:sz w:val="28"/>
          <w:szCs w:val="28"/>
          <w:lang w:val="en-US"/>
        </w:rPr>
        <w:t>CSS</w:t>
      </w:r>
      <w:r>
        <w:rPr>
          <w:sz w:val="28"/>
          <w:szCs w:val="28"/>
        </w:rPr>
        <w:t xml:space="preserve">, </w:t>
      </w:r>
      <w:r>
        <w:rPr>
          <w:sz w:val="28"/>
          <w:szCs w:val="28"/>
          <w:lang w:val="en-US"/>
        </w:rPr>
        <w:t>MySQL</w:t>
      </w:r>
      <w:r>
        <w:rPr>
          <w:sz w:val="28"/>
          <w:szCs w:val="28"/>
        </w:rPr>
        <w:t xml:space="preserve">. Была построена архитектура программной системы, а затем спроектирована и реализована </w:t>
      </w:r>
      <w:r>
        <w:rPr>
          <w:sz w:val="28"/>
          <w:szCs w:val="28"/>
          <w:lang w:val="en-US"/>
        </w:rPr>
        <w:t>ER</w:t>
      </w:r>
      <w:r>
        <w:rPr>
          <w:sz w:val="28"/>
          <w:szCs w:val="28"/>
        </w:rPr>
        <w:t xml:space="preserve"> - диаграмма с детальным описанием ключевых объектов. </w:t>
      </w:r>
    </w:p>
    <w:p w:rsidR="006C75DD" w:rsidRDefault="006C75DD">
      <w:pPr>
        <w:spacing w:line="360" w:lineRule="auto"/>
        <w:ind w:firstLine="720"/>
        <w:jc w:val="both"/>
        <w:rPr>
          <w:sz w:val="28"/>
          <w:szCs w:val="28"/>
        </w:rPr>
      </w:pPr>
      <w:r>
        <w:rPr>
          <w:color w:val="000000"/>
          <w:sz w:val="28"/>
          <w:szCs w:val="28"/>
        </w:rPr>
        <w:t>Исходный код программы является открытым, и в дальнейшем во</w:t>
      </w:r>
      <w:r>
        <w:rPr>
          <w:color w:val="000000"/>
          <w:sz w:val="28"/>
          <w:szCs w:val="28"/>
        </w:rPr>
        <w:t>з</w:t>
      </w:r>
      <w:r>
        <w:rPr>
          <w:color w:val="000000"/>
          <w:sz w:val="28"/>
          <w:szCs w:val="28"/>
        </w:rPr>
        <w:t xml:space="preserve">можно расширение её функциональных </w:t>
      </w:r>
      <w:r>
        <w:rPr>
          <w:sz w:val="28"/>
          <w:szCs w:val="28"/>
        </w:rPr>
        <w:t>возможностей. Основные направл</w:t>
      </w:r>
      <w:r>
        <w:rPr>
          <w:sz w:val="28"/>
          <w:szCs w:val="28"/>
        </w:rPr>
        <w:t>е</w:t>
      </w:r>
      <w:r>
        <w:rPr>
          <w:sz w:val="28"/>
          <w:szCs w:val="28"/>
        </w:rPr>
        <w:t xml:space="preserve">ния совершенствования программы это: </w:t>
      </w:r>
    </w:p>
    <w:p w:rsidR="006C75DD" w:rsidRDefault="006C75DD">
      <w:pPr>
        <w:numPr>
          <w:ilvl w:val="0"/>
          <w:numId w:val="4"/>
        </w:numPr>
        <w:spacing w:line="360" w:lineRule="auto"/>
        <w:jc w:val="both"/>
        <w:rPr>
          <w:sz w:val="28"/>
          <w:szCs w:val="28"/>
        </w:rPr>
      </w:pPr>
      <w:r>
        <w:rPr>
          <w:sz w:val="28"/>
          <w:szCs w:val="28"/>
        </w:rPr>
        <w:t>дополнение информации в базу данных, для более подробного и</w:t>
      </w:r>
      <w:r>
        <w:rPr>
          <w:sz w:val="28"/>
          <w:szCs w:val="28"/>
        </w:rPr>
        <w:t>н</w:t>
      </w:r>
      <w:r>
        <w:rPr>
          <w:sz w:val="28"/>
          <w:szCs w:val="28"/>
        </w:rPr>
        <w:t>формирования пользователя;</w:t>
      </w:r>
    </w:p>
    <w:p w:rsidR="006C75DD" w:rsidRDefault="006C75DD">
      <w:pPr>
        <w:numPr>
          <w:ilvl w:val="0"/>
          <w:numId w:val="4"/>
        </w:numPr>
        <w:spacing w:line="360" w:lineRule="auto"/>
        <w:jc w:val="both"/>
        <w:rPr>
          <w:sz w:val="28"/>
          <w:szCs w:val="28"/>
        </w:rPr>
      </w:pPr>
      <w:r>
        <w:rPr>
          <w:sz w:val="28"/>
          <w:szCs w:val="28"/>
        </w:rPr>
        <w:t>переход программы дополнительно на определенные специальные операционные системы;</w:t>
      </w:r>
    </w:p>
    <w:p w:rsidR="006C75DD" w:rsidRDefault="006C75DD">
      <w:pPr>
        <w:numPr>
          <w:ilvl w:val="0"/>
          <w:numId w:val="4"/>
        </w:numPr>
        <w:spacing w:line="360" w:lineRule="auto"/>
        <w:jc w:val="both"/>
        <w:rPr>
          <w:caps/>
          <w:sz w:val="28"/>
          <w:szCs w:val="28"/>
        </w:rPr>
      </w:pPr>
      <w:r>
        <w:rPr>
          <w:sz w:val="28"/>
          <w:szCs w:val="28"/>
        </w:rPr>
        <w:t>добавление поиска и прокладывания маршрута между объектами.</w:t>
      </w:r>
    </w:p>
    <w:p w:rsidR="006C75DD" w:rsidRPr="00566D91" w:rsidRDefault="00566D91" w:rsidP="005B7BD1">
      <w:pPr>
        <w:pStyle w:val="aff"/>
      </w:pPr>
      <w:bookmarkStart w:id="59" w:name="_Toc453623393"/>
      <w:bookmarkStart w:id="60" w:name="_Toc453623943"/>
      <w:r w:rsidRPr="00566D91">
        <w:lastRenderedPageBreak/>
        <w:t>СПИСОК ИСПОЛЬЗОВАННЫХ ИСТОЧНИКОВ</w:t>
      </w:r>
      <w:bookmarkEnd w:id="59"/>
      <w:bookmarkEnd w:id="60"/>
    </w:p>
    <w:p w:rsidR="006C75DD" w:rsidRDefault="006C75DD">
      <w:pPr>
        <w:numPr>
          <w:ilvl w:val="0"/>
          <w:numId w:val="12"/>
        </w:numPr>
        <w:spacing w:line="360" w:lineRule="auto"/>
        <w:rPr>
          <w:sz w:val="28"/>
          <w:szCs w:val="28"/>
        </w:rPr>
      </w:pPr>
      <w:r>
        <w:rPr>
          <w:sz w:val="28"/>
          <w:szCs w:val="28"/>
        </w:rPr>
        <w:t>Коллективный блог Хабрахабр. Описание способов создания интера</w:t>
      </w:r>
      <w:r>
        <w:rPr>
          <w:sz w:val="28"/>
          <w:szCs w:val="28"/>
        </w:rPr>
        <w:t>к</w:t>
      </w:r>
      <w:r>
        <w:rPr>
          <w:sz w:val="28"/>
          <w:szCs w:val="28"/>
        </w:rPr>
        <w:t xml:space="preserve">тивных карт. </w:t>
      </w:r>
      <w:r w:rsidR="001F5996">
        <w:rPr>
          <w:sz w:val="28"/>
          <w:szCs w:val="28"/>
        </w:rPr>
        <w:t>–</w:t>
      </w:r>
      <w:r>
        <w:rPr>
          <w:sz w:val="28"/>
          <w:szCs w:val="28"/>
        </w:rPr>
        <w:t xml:space="preserve"> </w:t>
      </w:r>
      <w:hyperlink r:id="rId17" w:history="1">
        <w:r>
          <w:rPr>
            <w:rStyle w:val="a9"/>
            <w:sz w:val="28"/>
            <w:szCs w:val="28"/>
            <w:lang w:val="en-US"/>
          </w:rPr>
          <w:t>https</w:t>
        </w:r>
        <w:r>
          <w:rPr>
            <w:rStyle w:val="a9"/>
            <w:sz w:val="28"/>
            <w:szCs w:val="28"/>
          </w:rPr>
          <w:t>://</w:t>
        </w:r>
        <w:r>
          <w:rPr>
            <w:rStyle w:val="a9"/>
            <w:sz w:val="28"/>
            <w:szCs w:val="28"/>
            <w:lang w:val="en-US"/>
          </w:rPr>
          <w:t>habrahabr</w:t>
        </w:r>
        <w:r>
          <w:rPr>
            <w:rStyle w:val="a9"/>
            <w:sz w:val="28"/>
            <w:szCs w:val="28"/>
          </w:rPr>
          <w:t>.</w:t>
        </w:r>
        <w:r>
          <w:rPr>
            <w:rStyle w:val="a9"/>
            <w:sz w:val="28"/>
            <w:szCs w:val="28"/>
            <w:lang w:val="en-US"/>
          </w:rPr>
          <w:t>ru</w:t>
        </w:r>
        <w:r>
          <w:rPr>
            <w:rStyle w:val="a9"/>
            <w:sz w:val="28"/>
            <w:szCs w:val="28"/>
          </w:rPr>
          <w:t>/</w:t>
        </w:r>
        <w:r>
          <w:rPr>
            <w:rStyle w:val="a9"/>
            <w:sz w:val="28"/>
            <w:szCs w:val="28"/>
            <w:lang w:val="en-US"/>
          </w:rPr>
          <w:t>company</w:t>
        </w:r>
        <w:r>
          <w:rPr>
            <w:rStyle w:val="a9"/>
            <w:sz w:val="28"/>
            <w:szCs w:val="28"/>
          </w:rPr>
          <w:t>/</w:t>
        </w:r>
        <w:r>
          <w:rPr>
            <w:rStyle w:val="a9"/>
            <w:sz w:val="28"/>
            <w:szCs w:val="28"/>
            <w:lang w:val="en-US"/>
          </w:rPr>
          <w:t>airbnb</w:t>
        </w:r>
        <w:r>
          <w:rPr>
            <w:rStyle w:val="a9"/>
            <w:sz w:val="28"/>
            <w:szCs w:val="28"/>
          </w:rPr>
          <w:t>/</w:t>
        </w:r>
        <w:r>
          <w:rPr>
            <w:rStyle w:val="a9"/>
            <w:sz w:val="28"/>
            <w:szCs w:val="28"/>
            <w:lang w:val="en-US"/>
          </w:rPr>
          <w:t>blog</w:t>
        </w:r>
        <w:r>
          <w:rPr>
            <w:rStyle w:val="a9"/>
            <w:sz w:val="28"/>
            <w:szCs w:val="28"/>
          </w:rPr>
          <w:t>/266575/</w:t>
        </w:r>
      </w:hyperlink>
    </w:p>
    <w:p w:rsidR="006C75DD" w:rsidRDefault="006C75DD">
      <w:pPr>
        <w:numPr>
          <w:ilvl w:val="0"/>
          <w:numId w:val="12"/>
        </w:numPr>
        <w:spacing w:line="360" w:lineRule="auto"/>
        <w:rPr>
          <w:sz w:val="28"/>
          <w:szCs w:val="28"/>
        </w:rPr>
      </w:pPr>
      <w:r>
        <w:rPr>
          <w:sz w:val="28"/>
          <w:szCs w:val="28"/>
        </w:rPr>
        <w:t xml:space="preserve">Видеоуроки по созданию сайтов. Рассмотрение подключения </w:t>
      </w:r>
      <w:r>
        <w:rPr>
          <w:sz w:val="28"/>
          <w:szCs w:val="28"/>
          <w:lang w:val="en-US"/>
        </w:rPr>
        <w:t>JavaScript</w:t>
      </w:r>
      <w:r>
        <w:rPr>
          <w:sz w:val="28"/>
          <w:szCs w:val="28"/>
        </w:rPr>
        <w:t xml:space="preserve">. –  </w:t>
      </w:r>
      <w:hyperlink r:id="rId18" w:history="1">
        <w:r>
          <w:rPr>
            <w:rStyle w:val="a9"/>
            <w:sz w:val="28"/>
            <w:szCs w:val="28"/>
            <w:lang w:val="en-US"/>
          </w:rPr>
          <w:t>http</w:t>
        </w:r>
        <w:r>
          <w:rPr>
            <w:rStyle w:val="a9"/>
            <w:sz w:val="28"/>
            <w:szCs w:val="28"/>
          </w:rPr>
          <w:t>://</w:t>
        </w:r>
        <w:r>
          <w:rPr>
            <w:rStyle w:val="a9"/>
            <w:sz w:val="28"/>
            <w:szCs w:val="28"/>
            <w:lang w:val="en-US"/>
          </w:rPr>
          <w:t>ruseller</w:t>
        </w:r>
        <w:r>
          <w:rPr>
            <w:rStyle w:val="a9"/>
            <w:sz w:val="28"/>
            <w:szCs w:val="28"/>
          </w:rPr>
          <w:t>.</w:t>
        </w:r>
        <w:r>
          <w:rPr>
            <w:rStyle w:val="a9"/>
            <w:sz w:val="28"/>
            <w:szCs w:val="28"/>
            <w:lang w:val="en-US"/>
          </w:rPr>
          <w:t>com</w:t>
        </w:r>
        <w:r>
          <w:rPr>
            <w:rStyle w:val="a9"/>
            <w:sz w:val="28"/>
            <w:szCs w:val="28"/>
          </w:rPr>
          <w:t>/</w:t>
        </w:r>
        <w:r>
          <w:rPr>
            <w:rStyle w:val="a9"/>
            <w:sz w:val="28"/>
            <w:szCs w:val="28"/>
            <w:lang w:val="en-US"/>
          </w:rPr>
          <w:t>lessons</w:t>
        </w:r>
        <w:r>
          <w:rPr>
            <w:rStyle w:val="a9"/>
            <w:sz w:val="28"/>
            <w:szCs w:val="28"/>
          </w:rPr>
          <w:t>.</w:t>
        </w:r>
        <w:r>
          <w:rPr>
            <w:rStyle w:val="a9"/>
            <w:sz w:val="28"/>
            <w:szCs w:val="28"/>
            <w:lang w:val="en-US"/>
          </w:rPr>
          <w:t>php</w:t>
        </w:r>
        <w:r>
          <w:rPr>
            <w:rStyle w:val="a9"/>
            <w:sz w:val="28"/>
            <w:szCs w:val="28"/>
          </w:rPr>
          <w:t>?</w:t>
        </w:r>
        <w:r>
          <w:rPr>
            <w:rStyle w:val="a9"/>
            <w:sz w:val="28"/>
            <w:szCs w:val="28"/>
            <w:lang w:val="en-US"/>
          </w:rPr>
          <w:t>id</w:t>
        </w:r>
        <w:r>
          <w:rPr>
            <w:rStyle w:val="a9"/>
            <w:sz w:val="28"/>
            <w:szCs w:val="28"/>
          </w:rPr>
          <w:t>=952</w:t>
        </w:r>
      </w:hyperlink>
    </w:p>
    <w:p w:rsidR="006C75DD" w:rsidRDefault="006C75DD">
      <w:pPr>
        <w:numPr>
          <w:ilvl w:val="0"/>
          <w:numId w:val="12"/>
        </w:numPr>
        <w:spacing w:line="360" w:lineRule="auto"/>
        <w:rPr>
          <w:sz w:val="28"/>
          <w:szCs w:val="28"/>
        </w:rPr>
      </w:pPr>
      <w:r>
        <w:rPr>
          <w:sz w:val="28"/>
          <w:szCs w:val="28"/>
        </w:rPr>
        <w:t xml:space="preserve">Коллективный блог Хабрахабр. Статья взаимодействия SVG и HTML. –  </w:t>
      </w:r>
      <w:hyperlink r:id="rId19" w:history="1">
        <w:r>
          <w:rPr>
            <w:rStyle w:val="a9"/>
            <w:sz w:val="28"/>
            <w:szCs w:val="28"/>
            <w:lang w:val="en-US"/>
          </w:rPr>
          <w:t>https</w:t>
        </w:r>
        <w:r>
          <w:rPr>
            <w:rStyle w:val="a9"/>
            <w:sz w:val="28"/>
            <w:szCs w:val="28"/>
          </w:rPr>
          <w:t>://</w:t>
        </w:r>
        <w:r>
          <w:rPr>
            <w:rStyle w:val="a9"/>
            <w:sz w:val="28"/>
            <w:szCs w:val="28"/>
            <w:lang w:val="en-US"/>
          </w:rPr>
          <w:t>habrahabr</w:t>
        </w:r>
        <w:r>
          <w:rPr>
            <w:rStyle w:val="a9"/>
            <w:sz w:val="28"/>
            <w:szCs w:val="28"/>
          </w:rPr>
          <w:t>.</w:t>
        </w:r>
        <w:r>
          <w:rPr>
            <w:rStyle w:val="a9"/>
            <w:sz w:val="28"/>
            <w:szCs w:val="28"/>
            <w:lang w:val="en-US"/>
          </w:rPr>
          <w:t>ru</w:t>
        </w:r>
        <w:r>
          <w:rPr>
            <w:rStyle w:val="a9"/>
            <w:sz w:val="28"/>
            <w:szCs w:val="28"/>
          </w:rPr>
          <w:t>/</w:t>
        </w:r>
        <w:r>
          <w:rPr>
            <w:rStyle w:val="a9"/>
            <w:sz w:val="28"/>
            <w:szCs w:val="28"/>
            <w:lang w:val="en-US"/>
          </w:rPr>
          <w:t>post</w:t>
        </w:r>
        <w:r>
          <w:rPr>
            <w:rStyle w:val="a9"/>
            <w:sz w:val="28"/>
            <w:szCs w:val="28"/>
          </w:rPr>
          <w:t>/127994/</w:t>
        </w:r>
      </w:hyperlink>
    </w:p>
    <w:p w:rsidR="006C75DD" w:rsidRDefault="006C75DD">
      <w:pPr>
        <w:numPr>
          <w:ilvl w:val="0"/>
          <w:numId w:val="12"/>
        </w:numPr>
        <w:spacing w:line="360" w:lineRule="auto"/>
        <w:rPr>
          <w:sz w:val="28"/>
          <w:szCs w:val="28"/>
        </w:rPr>
      </w:pPr>
      <w:r>
        <w:rPr>
          <w:sz w:val="28"/>
          <w:szCs w:val="28"/>
        </w:rPr>
        <w:t xml:space="preserve">Блог дизайна и разработки. Реализация взаимодействия с </w:t>
      </w:r>
      <w:r>
        <w:rPr>
          <w:sz w:val="28"/>
          <w:szCs w:val="28"/>
          <w:lang w:val="en-US"/>
        </w:rPr>
        <w:t>SVG</w:t>
      </w:r>
      <w:r>
        <w:rPr>
          <w:sz w:val="28"/>
          <w:szCs w:val="28"/>
        </w:rPr>
        <w:t xml:space="preserve">. –   </w:t>
      </w:r>
      <w:hyperlink r:id="rId20" w:history="1">
        <w:r>
          <w:rPr>
            <w:rStyle w:val="a9"/>
            <w:sz w:val="28"/>
            <w:szCs w:val="28"/>
            <w:lang w:val="en-US"/>
          </w:rPr>
          <w:t>http</w:t>
        </w:r>
        <w:r>
          <w:rPr>
            <w:rStyle w:val="a9"/>
            <w:sz w:val="28"/>
            <w:szCs w:val="28"/>
          </w:rPr>
          <w:t>://</w:t>
        </w:r>
        <w:r>
          <w:rPr>
            <w:rStyle w:val="a9"/>
            <w:sz w:val="28"/>
            <w:szCs w:val="28"/>
            <w:lang w:val="en-US"/>
          </w:rPr>
          <w:t>followdesign</w:t>
        </w:r>
        <w:r>
          <w:rPr>
            <w:rStyle w:val="a9"/>
            <w:sz w:val="28"/>
            <w:szCs w:val="28"/>
          </w:rPr>
          <w:t>.</w:t>
        </w:r>
        <w:r>
          <w:rPr>
            <w:rStyle w:val="a9"/>
            <w:sz w:val="28"/>
            <w:szCs w:val="28"/>
            <w:lang w:val="en-US"/>
          </w:rPr>
          <w:t>com</w:t>
        </w:r>
        <w:r>
          <w:rPr>
            <w:rStyle w:val="a9"/>
            <w:sz w:val="28"/>
            <w:szCs w:val="28"/>
          </w:rPr>
          <w:t>/</w:t>
        </w:r>
        <w:r>
          <w:rPr>
            <w:rStyle w:val="a9"/>
            <w:sz w:val="28"/>
            <w:szCs w:val="28"/>
            <w:lang w:val="en-US"/>
          </w:rPr>
          <w:t>development</w:t>
        </w:r>
        <w:r>
          <w:rPr>
            <w:rStyle w:val="a9"/>
            <w:sz w:val="28"/>
            <w:szCs w:val="28"/>
          </w:rPr>
          <w:t>/2011/11/27/</w:t>
        </w:r>
        <w:r>
          <w:rPr>
            <w:rStyle w:val="a9"/>
            <w:sz w:val="28"/>
            <w:szCs w:val="28"/>
            <w:lang w:val="en-US"/>
          </w:rPr>
          <w:t>klikabelnye</w:t>
        </w:r>
        <w:r>
          <w:rPr>
            <w:rStyle w:val="a9"/>
            <w:sz w:val="28"/>
            <w:szCs w:val="28"/>
          </w:rPr>
          <w:t>-</w:t>
        </w:r>
        <w:r>
          <w:rPr>
            <w:rStyle w:val="a9"/>
            <w:sz w:val="28"/>
            <w:szCs w:val="28"/>
            <w:lang w:val="en-US"/>
          </w:rPr>
          <w:t>javascript</w:t>
        </w:r>
        <w:r>
          <w:rPr>
            <w:rStyle w:val="a9"/>
            <w:sz w:val="28"/>
            <w:szCs w:val="28"/>
          </w:rPr>
          <w:t>-</w:t>
        </w:r>
        <w:r>
          <w:rPr>
            <w:rStyle w:val="a9"/>
            <w:sz w:val="28"/>
            <w:szCs w:val="28"/>
            <w:lang w:val="en-US"/>
          </w:rPr>
          <w:t>karty</w:t>
        </w:r>
        <w:r>
          <w:rPr>
            <w:rStyle w:val="a9"/>
            <w:sz w:val="28"/>
            <w:szCs w:val="28"/>
          </w:rPr>
          <w:t>-</w:t>
        </w:r>
        <w:r>
          <w:rPr>
            <w:rStyle w:val="a9"/>
            <w:sz w:val="28"/>
            <w:szCs w:val="28"/>
            <w:lang w:val="en-US"/>
          </w:rPr>
          <w:t>evropy</w:t>
        </w:r>
        <w:r>
          <w:rPr>
            <w:rStyle w:val="a9"/>
            <w:sz w:val="28"/>
            <w:szCs w:val="28"/>
          </w:rPr>
          <w:t>.</w:t>
        </w:r>
        <w:r>
          <w:rPr>
            <w:rStyle w:val="a9"/>
            <w:sz w:val="28"/>
            <w:szCs w:val="28"/>
            <w:lang w:val="en-US"/>
          </w:rPr>
          <w:t>html</w:t>
        </w:r>
      </w:hyperlink>
    </w:p>
    <w:p w:rsidR="006C75DD" w:rsidRDefault="006C75DD">
      <w:pPr>
        <w:numPr>
          <w:ilvl w:val="0"/>
          <w:numId w:val="12"/>
        </w:numPr>
        <w:spacing w:line="360" w:lineRule="auto"/>
        <w:rPr>
          <w:sz w:val="28"/>
          <w:szCs w:val="28"/>
        </w:rPr>
      </w:pPr>
      <w:r>
        <w:rPr>
          <w:sz w:val="28"/>
          <w:szCs w:val="28"/>
        </w:rPr>
        <w:t xml:space="preserve">Фирма </w:t>
      </w:r>
      <w:r>
        <w:rPr>
          <w:sz w:val="28"/>
          <w:szCs w:val="28"/>
          <w:lang w:val="en-US"/>
        </w:rPr>
        <w:t>Mozilla</w:t>
      </w:r>
      <w:r>
        <w:rPr>
          <w:sz w:val="28"/>
          <w:szCs w:val="28"/>
        </w:rPr>
        <w:t xml:space="preserve">. </w:t>
      </w:r>
      <w:r>
        <w:rPr>
          <w:sz w:val="28"/>
          <w:szCs w:val="28"/>
          <w:lang w:val="en-US"/>
        </w:rPr>
        <w:t>Mozilla</w:t>
      </w:r>
      <w:r>
        <w:rPr>
          <w:sz w:val="28"/>
          <w:szCs w:val="28"/>
        </w:rPr>
        <w:t xml:space="preserve"> </w:t>
      </w:r>
      <w:r>
        <w:rPr>
          <w:sz w:val="28"/>
          <w:szCs w:val="28"/>
          <w:lang w:val="en-US"/>
        </w:rPr>
        <w:t>Developer</w:t>
      </w:r>
      <w:r>
        <w:rPr>
          <w:sz w:val="28"/>
          <w:szCs w:val="28"/>
        </w:rPr>
        <w:t xml:space="preserve"> </w:t>
      </w:r>
      <w:r>
        <w:rPr>
          <w:sz w:val="28"/>
          <w:szCs w:val="28"/>
          <w:lang w:val="en-US"/>
        </w:rPr>
        <w:t>Network</w:t>
      </w:r>
      <w:r>
        <w:rPr>
          <w:sz w:val="28"/>
          <w:szCs w:val="28"/>
        </w:rPr>
        <w:t xml:space="preserve"> = Сеть разработчика комп</w:t>
      </w:r>
      <w:r>
        <w:rPr>
          <w:sz w:val="28"/>
          <w:szCs w:val="28"/>
        </w:rPr>
        <w:t>а</w:t>
      </w:r>
      <w:r>
        <w:rPr>
          <w:sz w:val="28"/>
          <w:szCs w:val="28"/>
        </w:rPr>
        <w:t xml:space="preserve">нии </w:t>
      </w:r>
      <w:r>
        <w:rPr>
          <w:sz w:val="28"/>
          <w:szCs w:val="28"/>
          <w:lang w:val="en-US"/>
        </w:rPr>
        <w:t>Mozilla</w:t>
      </w:r>
      <w:r>
        <w:rPr>
          <w:sz w:val="28"/>
          <w:szCs w:val="28"/>
        </w:rPr>
        <w:t xml:space="preserve">.  Документация по </w:t>
      </w:r>
      <w:r>
        <w:rPr>
          <w:sz w:val="28"/>
          <w:szCs w:val="28"/>
          <w:lang w:val="en-US"/>
        </w:rPr>
        <w:t>SVG</w:t>
      </w:r>
      <w:r>
        <w:rPr>
          <w:sz w:val="28"/>
          <w:szCs w:val="28"/>
        </w:rPr>
        <w:t xml:space="preserve"> . –  </w:t>
      </w:r>
      <w:hyperlink r:id="rId21" w:history="1">
        <w:r>
          <w:rPr>
            <w:rStyle w:val="a9"/>
            <w:sz w:val="28"/>
            <w:szCs w:val="28"/>
            <w:lang w:val="en-US"/>
          </w:rPr>
          <w:t>https</w:t>
        </w:r>
        <w:r>
          <w:rPr>
            <w:rStyle w:val="a9"/>
            <w:sz w:val="28"/>
            <w:szCs w:val="28"/>
          </w:rPr>
          <w:t>://</w:t>
        </w:r>
        <w:r>
          <w:rPr>
            <w:rStyle w:val="a9"/>
            <w:sz w:val="28"/>
            <w:szCs w:val="28"/>
            <w:lang w:val="en-US"/>
          </w:rPr>
          <w:t>developer</w:t>
        </w:r>
        <w:r>
          <w:rPr>
            <w:rStyle w:val="a9"/>
            <w:sz w:val="28"/>
            <w:szCs w:val="28"/>
          </w:rPr>
          <w:t>.</w:t>
        </w:r>
        <w:r>
          <w:rPr>
            <w:rStyle w:val="a9"/>
            <w:sz w:val="28"/>
            <w:szCs w:val="28"/>
            <w:lang w:val="en-US"/>
          </w:rPr>
          <w:t>mozilla</w:t>
        </w:r>
        <w:r>
          <w:rPr>
            <w:rStyle w:val="a9"/>
            <w:sz w:val="28"/>
            <w:szCs w:val="28"/>
          </w:rPr>
          <w:t>.</w:t>
        </w:r>
        <w:r>
          <w:rPr>
            <w:rStyle w:val="a9"/>
            <w:sz w:val="28"/>
            <w:szCs w:val="28"/>
            <w:lang w:val="en-US"/>
          </w:rPr>
          <w:t>org</w:t>
        </w:r>
        <w:r>
          <w:rPr>
            <w:rStyle w:val="a9"/>
            <w:sz w:val="28"/>
            <w:szCs w:val="28"/>
          </w:rPr>
          <w:t>/</w:t>
        </w:r>
        <w:r>
          <w:rPr>
            <w:rStyle w:val="a9"/>
            <w:sz w:val="28"/>
            <w:szCs w:val="28"/>
            <w:lang w:val="en-US"/>
          </w:rPr>
          <w:t>ru</w:t>
        </w:r>
        <w:r>
          <w:rPr>
            <w:rStyle w:val="a9"/>
            <w:sz w:val="28"/>
            <w:szCs w:val="28"/>
          </w:rPr>
          <w:t>/</w:t>
        </w:r>
        <w:r>
          <w:rPr>
            <w:rStyle w:val="a9"/>
            <w:sz w:val="28"/>
            <w:szCs w:val="28"/>
            <w:lang w:val="en-US"/>
          </w:rPr>
          <w:t>docs</w:t>
        </w:r>
        <w:r>
          <w:rPr>
            <w:rStyle w:val="a9"/>
            <w:sz w:val="28"/>
            <w:szCs w:val="28"/>
          </w:rPr>
          <w:t>/</w:t>
        </w:r>
        <w:r>
          <w:rPr>
            <w:rStyle w:val="a9"/>
            <w:sz w:val="28"/>
            <w:szCs w:val="28"/>
            <w:lang w:val="en-US"/>
          </w:rPr>
          <w:t>Web</w:t>
        </w:r>
        <w:r>
          <w:rPr>
            <w:rStyle w:val="a9"/>
            <w:sz w:val="28"/>
            <w:szCs w:val="28"/>
          </w:rPr>
          <w:t>/</w:t>
        </w:r>
        <w:r>
          <w:rPr>
            <w:rStyle w:val="a9"/>
            <w:sz w:val="28"/>
            <w:szCs w:val="28"/>
            <w:lang w:val="en-US"/>
          </w:rPr>
          <w:t>SVG</w:t>
        </w:r>
      </w:hyperlink>
    </w:p>
    <w:p w:rsidR="006C75DD" w:rsidRDefault="006C75DD">
      <w:pPr>
        <w:numPr>
          <w:ilvl w:val="0"/>
          <w:numId w:val="12"/>
        </w:numPr>
        <w:spacing w:line="360" w:lineRule="auto"/>
        <w:rPr>
          <w:sz w:val="28"/>
          <w:szCs w:val="28"/>
        </w:rPr>
      </w:pPr>
      <w:r>
        <w:rPr>
          <w:sz w:val="28"/>
          <w:szCs w:val="28"/>
        </w:rPr>
        <w:t xml:space="preserve">Платформа </w:t>
      </w:r>
      <w:r>
        <w:rPr>
          <w:sz w:val="28"/>
          <w:szCs w:val="28"/>
          <w:lang w:val="en-US"/>
        </w:rPr>
        <w:t>NodaJS</w:t>
      </w:r>
      <w:r>
        <w:rPr>
          <w:sz w:val="28"/>
          <w:szCs w:val="28"/>
        </w:rPr>
        <w:t xml:space="preserve">. Описание и документация. –  </w:t>
      </w:r>
      <w:hyperlink r:id="rId22" w:history="1">
        <w:r>
          <w:rPr>
            <w:rStyle w:val="a9"/>
            <w:sz w:val="28"/>
            <w:szCs w:val="28"/>
            <w:lang w:val="en-US"/>
          </w:rPr>
          <w:t>http</w:t>
        </w:r>
        <w:r>
          <w:rPr>
            <w:rStyle w:val="a9"/>
            <w:sz w:val="28"/>
            <w:szCs w:val="28"/>
          </w:rPr>
          <w:t>://</w:t>
        </w:r>
        <w:r>
          <w:rPr>
            <w:rStyle w:val="a9"/>
            <w:sz w:val="28"/>
            <w:szCs w:val="28"/>
            <w:lang w:val="en-US"/>
          </w:rPr>
          <w:t>nodejs</w:t>
        </w:r>
        <w:r>
          <w:rPr>
            <w:rStyle w:val="a9"/>
            <w:sz w:val="28"/>
            <w:szCs w:val="28"/>
          </w:rPr>
          <w:t>.</w:t>
        </w:r>
        <w:r>
          <w:rPr>
            <w:rStyle w:val="a9"/>
            <w:sz w:val="28"/>
            <w:szCs w:val="28"/>
            <w:lang w:val="en-US"/>
          </w:rPr>
          <w:t>ru</w:t>
        </w:r>
        <w:r>
          <w:rPr>
            <w:rStyle w:val="a9"/>
            <w:sz w:val="28"/>
            <w:szCs w:val="28"/>
          </w:rPr>
          <w:t>/</w:t>
        </w:r>
      </w:hyperlink>
    </w:p>
    <w:p w:rsidR="006C75DD" w:rsidRDefault="006C75DD">
      <w:pPr>
        <w:numPr>
          <w:ilvl w:val="0"/>
          <w:numId w:val="12"/>
        </w:numPr>
        <w:spacing w:line="360" w:lineRule="auto"/>
        <w:rPr>
          <w:sz w:val="28"/>
          <w:szCs w:val="28"/>
        </w:rPr>
      </w:pPr>
      <w:r>
        <w:rPr>
          <w:sz w:val="28"/>
          <w:szCs w:val="28"/>
        </w:rPr>
        <w:t xml:space="preserve">Современный учебник по </w:t>
      </w:r>
      <w:r>
        <w:rPr>
          <w:sz w:val="28"/>
          <w:szCs w:val="28"/>
          <w:lang w:val="en-US"/>
        </w:rPr>
        <w:t>JavaScript</w:t>
      </w:r>
      <w:r>
        <w:rPr>
          <w:sz w:val="28"/>
          <w:szCs w:val="28"/>
        </w:rPr>
        <w:t xml:space="preserve">. Стринкаст по </w:t>
      </w:r>
      <w:r>
        <w:rPr>
          <w:sz w:val="28"/>
          <w:szCs w:val="28"/>
          <w:lang w:val="en-US"/>
        </w:rPr>
        <w:t>NodeJS</w:t>
      </w:r>
      <w:r>
        <w:rPr>
          <w:sz w:val="28"/>
          <w:szCs w:val="28"/>
        </w:rPr>
        <w:t xml:space="preserve">. –  </w:t>
      </w:r>
      <w:hyperlink r:id="rId23" w:history="1">
        <w:r>
          <w:rPr>
            <w:rStyle w:val="a9"/>
            <w:sz w:val="28"/>
            <w:szCs w:val="28"/>
            <w:lang w:val="en-US"/>
          </w:rPr>
          <w:t>https</w:t>
        </w:r>
        <w:r>
          <w:rPr>
            <w:rStyle w:val="a9"/>
            <w:sz w:val="28"/>
            <w:szCs w:val="28"/>
          </w:rPr>
          <w:t>://</w:t>
        </w:r>
        <w:r>
          <w:rPr>
            <w:rStyle w:val="a9"/>
            <w:sz w:val="28"/>
            <w:szCs w:val="28"/>
            <w:lang w:val="en-US"/>
          </w:rPr>
          <w:t>learn</w:t>
        </w:r>
        <w:r>
          <w:rPr>
            <w:rStyle w:val="a9"/>
            <w:sz w:val="28"/>
            <w:szCs w:val="28"/>
          </w:rPr>
          <w:t>.</w:t>
        </w:r>
        <w:r>
          <w:rPr>
            <w:rStyle w:val="a9"/>
            <w:sz w:val="28"/>
            <w:szCs w:val="28"/>
            <w:lang w:val="en-US"/>
          </w:rPr>
          <w:t>javascript</w:t>
        </w:r>
        <w:r>
          <w:rPr>
            <w:rStyle w:val="a9"/>
            <w:sz w:val="28"/>
            <w:szCs w:val="28"/>
          </w:rPr>
          <w:t>.</w:t>
        </w:r>
        <w:r>
          <w:rPr>
            <w:rStyle w:val="a9"/>
            <w:sz w:val="28"/>
            <w:szCs w:val="28"/>
            <w:lang w:val="en-US"/>
          </w:rPr>
          <w:t>ru</w:t>
        </w:r>
        <w:r>
          <w:rPr>
            <w:rStyle w:val="a9"/>
            <w:sz w:val="28"/>
            <w:szCs w:val="28"/>
          </w:rPr>
          <w:t>/</w:t>
        </w:r>
        <w:r>
          <w:rPr>
            <w:rStyle w:val="a9"/>
            <w:sz w:val="28"/>
            <w:szCs w:val="28"/>
            <w:lang w:val="en-US"/>
          </w:rPr>
          <w:t>screencast</w:t>
        </w:r>
        <w:r>
          <w:rPr>
            <w:rStyle w:val="a9"/>
            <w:sz w:val="28"/>
            <w:szCs w:val="28"/>
          </w:rPr>
          <w:t>/</w:t>
        </w:r>
        <w:r>
          <w:rPr>
            <w:rStyle w:val="a9"/>
            <w:sz w:val="28"/>
            <w:szCs w:val="28"/>
            <w:lang w:val="en-US"/>
          </w:rPr>
          <w:t>nodejs</w:t>
        </w:r>
      </w:hyperlink>
    </w:p>
    <w:p w:rsidR="006C75DD" w:rsidRPr="00994EFB" w:rsidRDefault="006C75DD">
      <w:pPr>
        <w:numPr>
          <w:ilvl w:val="0"/>
          <w:numId w:val="12"/>
        </w:numPr>
        <w:spacing w:line="360" w:lineRule="auto"/>
        <w:rPr>
          <w:sz w:val="28"/>
          <w:szCs w:val="28"/>
          <w:lang w:val="en-US"/>
        </w:rPr>
      </w:pPr>
      <w:r>
        <w:rPr>
          <w:sz w:val="28"/>
          <w:szCs w:val="28"/>
        </w:rPr>
        <w:t xml:space="preserve">Подключение к базе данных с помощью </w:t>
      </w:r>
      <w:r>
        <w:rPr>
          <w:sz w:val="28"/>
          <w:szCs w:val="28"/>
          <w:lang w:val="en-US"/>
        </w:rPr>
        <w:t xml:space="preserve">NodeJS. –  </w:t>
      </w:r>
      <w:hyperlink r:id="rId24" w:history="1">
        <w:r>
          <w:rPr>
            <w:rStyle w:val="a9"/>
            <w:sz w:val="28"/>
            <w:szCs w:val="28"/>
            <w:lang w:val="en-US"/>
          </w:rPr>
          <w:t>https://github.com/nodejs/node</w:t>
        </w:r>
      </w:hyperlink>
    </w:p>
    <w:p w:rsidR="006C75DD" w:rsidRDefault="006C75DD">
      <w:pPr>
        <w:numPr>
          <w:ilvl w:val="0"/>
          <w:numId w:val="12"/>
        </w:numPr>
        <w:spacing w:line="360" w:lineRule="auto"/>
        <w:rPr>
          <w:sz w:val="28"/>
          <w:szCs w:val="28"/>
        </w:rPr>
      </w:pPr>
      <w:r>
        <w:rPr>
          <w:sz w:val="28"/>
          <w:szCs w:val="28"/>
        </w:rPr>
        <w:t>Фирма 2</w:t>
      </w:r>
      <w:r>
        <w:rPr>
          <w:sz w:val="28"/>
          <w:szCs w:val="28"/>
          <w:lang w:val="en-US"/>
        </w:rPr>
        <w:t>GIS</w:t>
      </w:r>
      <w:r>
        <w:rPr>
          <w:sz w:val="28"/>
          <w:szCs w:val="28"/>
        </w:rPr>
        <w:t xml:space="preserve">. Интерактивная карта 2ГИС.  –  </w:t>
      </w:r>
      <w:hyperlink r:id="rId25" w:history="1">
        <w:r w:rsidRPr="007920C2">
          <w:rPr>
            <w:rStyle w:val="a9"/>
            <w:sz w:val="28"/>
            <w:szCs w:val="28"/>
            <w:lang w:val="en-US"/>
          </w:rPr>
          <w:t>https</w:t>
        </w:r>
        <w:r w:rsidRPr="007920C2">
          <w:rPr>
            <w:rStyle w:val="a9"/>
            <w:sz w:val="28"/>
            <w:szCs w:val="28"/>
          </w:rPr>
          <w:t>://</w:t>
        </w:r>
        <w:r w:rsidRPr="007920C2">
          <w:rPr>
            <w:rStyle w:val="a9"/>
            <w:bCs/>
            <w:sz w:val="28"/>
            <w:szCs w:val="28"/>
          </w:rPr>
          <w:t>2</w:t>
        </w:r>
        <w:r w:rsidRPr="007920C2">
          <w:rPr>
            <w:rStyle w:val="a9"/>
            <w:bCs/>
            <w:sz w:val="28"/>
            <w:szCs w:val="28"/>
            <w:lang w:val="en-US"/>
          </w:rPr>
          <w:t>gis</w:t>
        </w:r>
        <w:r w:rsidRPr="007920C2">
          <w:rPr>
            <w:rStyle w:val="a9"/>
            <w:sz w:val="28"/>
            <w:szCs w:val="28"/>
          </w:rPr>
          <w:t>.</w:t>
        </w:r>
        <w:r w:rsidRPr="007920C2">
          <w:rPr>
            <w:rStyle w:val="a9"/>
            <w:sz w:val="28"/>
            <w:szCs w:val="28"/>
            <w:lang w:val="en-US"/>
          </w:rPr>
          <w:t>ru</w:t>
        </w:r>
      </w:hyperlink>
    </w:p>
    <w:p w:rsidR="006C75DD" w:rsidRDefault="006C75DD">
      <w:pPr>
        <w:numPr>
          <w:ilvl w:val="0"/>
          <w:numId w:val="12"/>
        </w:numPr>
        <w:spacing w:line="360" w:lineRule="auto"/>
        <w:rPr>
          <w:sz w:val="28"/>
          <w:szCs w:val="28"/>
        </w:rPr>
      </w:pPr>
      <w:r>
        <w:rPr>
          <w:sz w:val="28"/>
          <w:szCs w:val="28"/>
        </w:rPr>
        <w:t>Фирма</w:t>
      </w:r>
      <w:r w:rsidRPr="00994EFB">
        <w:rPr>
          <w:sz w:val="28"/>
          <w:szCs w:val="28"/>
          <w:lang w:val="en-US"/>
        </w:rPr>
        <w:t xml:space="preserve"> </w:t>
      </w:r>
      <w:r>
        <w:rPr>
          <w:sz w:val="28"/>
          <w:szCs w:val="28"/>
          <w:lang w:val="en-US"/>
        </w:rPr>
        <w:t>Google</w:t>
      </w:r>
      <w:r w:rsidRPr="00994EFB">
        <w:rPr>
          <w:sz w:val="28"/>
          <w:szCs w:val="28"/>
          <w:lang w:val="en-US"/>
        </w:rPr>
        <w:t xml:space="preserve">. </w:t>
      </w:r>
      <w:r>
        <w:rPr>
          <w:sz w:val="28"/>
          <w:szCs w:val="28"/>
          <w:lang w:val="en-US"/>
        </w:rPr>
        <w:t>Google</w:t>
      </w:r>
      <w:r w:rsidRPr="00994EFB">
        <w:rPr>
          <w:sz w:val="28"/>
          <w:szCs w:val="28"/>
          <w:lang w:val="en-US"/>
        </w:rPr>
        <w:t xml:space="preserve"> </w:t>
      </w:r>
      <w:r>
        <w:rPr>
          <w:sz w:val="28"/>
          <w:szCs w:val="28"/>
          <w:lang w:val="en-US"/>
        </w:rPr>
        <w:t>Inc</w:t>
      </w:r>
      <w:r w:rsidRPr="00994EFB">
        <w:rPr>
          <w:sz w:val="28"/>
          <w:szCs w:val="28"/>
          <w:lang w:val="en-US"/>
        </w:rPr>
        <w:t xml:space="preserve"> </w:t>
      </w:r>
      <w:r>
        <w:rPr>
          <w:sz w:val="28"/>
          <w:szCs w:val="28"/>
          <w:lang w:val="en-US"/>
        </w:rPr>
        <w:t>Corporation</w:t>
      </w:r>
      <w:r w:rsidRPr="00994EFB">
        <w:rPr>
          <w:sz w:val="28"/>
          <w:szCs w:val="28"/>
          <w:lang w:val="en-US"/>
        </w:rPr>
        <w:t xml:space="preserve">. </w:t>
      </w:r>
      <w:r>
        <w:rPr>
          <w:sz w:val="28"/>
          <w:szCs w:val="28"/>
        </w:rPr>
        <w:t xml:space="preserve">Интерактивная карта </w:t>
      </w:r>
      <w:r>
        <w:rPr>
          <w:sz w:val="28"/>
          <w:szCs w:val="28"/>
          <w:lang w:val="en-US"/>
        </w:rPr>
        <w:t>Google</w:t>
      </w:r>
      <w:r>
        <w:rPr>
          <w:sz w:val="28"/>
          <w:szCs w:val="28"/>
        </w:rPr>
        <w:t xml:space="preserve"> </w:t>
      </w:r>
      <w:r>
        <w:rPr>
          <w:sz w:val="28"/>
          <w:szCs w:val="28"/>
          <w:lang w:val="en-US"/>
        </w:rPr>
        <w:t>Maps</w:t>
      </w:r>
      <w:r>
        <w:rPr>
          <w:sz w:val="28"/>
          <w:szCs w:val="28"/>
        </w:rPr>
        <w:t xml:space="preserve">. </w:t>
      </w:r>
      <w:r w:rsidRPr="007920C2">
        <w:rPr>
          <w:sz w:val="28"/>
          <w:szCs w:val="28"/>
        </w:rPr>
        <w:t xml:space="preserve">–  </w:t>
      </w:r>
      <w:hyperlink r:id="rId26" w:history="1">
        <w:r w:rsidRPr="007920C2">
          <w:rPr>
            <w:rStyle w:val="a9"/>
            <w:sz w:val="28"/>
            <w:szCs w:val="28"/>
            <w:lang w:val="en-US"/>
          </w:rPr>
          <w:t>https</w:t>
        </w:r>
        <w:r w:rsidRPr="007920C2">
          <w:rPr>
            <w:rStyle w:val="a9"/>
            <w:sz w:val="28"/>
            <w:szCs w:val="28"/>
          </w:rPr>
          <w:t>://</w:t>
        </w:r>
        <w:r w:rsidRPr="007920C2">
          <w:rPr>
            <w:rStyle w:val="a9"/>
            <w:bCs/>
            <w:sz w:val="28"/>
            <w:szCs w:val="28"/>
            <w:lang w:val="en-US"/>
          </w:rPr>
          <w:t>maps</w:t>
        </w:r>
        <w:r w:rsidRPr="007920C2">
          <w:rPr>
            <w:rStyle w:val="a9"/>
            <w:sz w:val="28"/>
            <w:szCs w:val="28"/>
          </w:rPr>
          <w:t>.</w:t>
        </w:r>
        <w:r w:rsidRPr="007920C2">
          <w:rPr>
            <w:rStyle w:val="a9"/>
            <w:bCs/>
            <w:sz w:val="28"/>
            <w:szCs w:val="28"/>
            <w:lang w:val="en-US"/>
          </w:rPr>
          <w:t>google</w:t>
        </w:r>
        <w:r w:rsidRPr="007920C2">
          <w:rPr>
            <w:rStyle w:val="a9"/>
            <w:sz w:val="28"/>
            <w:szCs w:val="28"/>
          </w:rPr>
          <w:t>.</w:t>
        </w:r>
        <w:r w:rsidRPr="007920C2">
          <w:rPr>
            <w:rStyle w:val="a9"/>
            <w:sz w:val="28"/>
            <w:szCs w:val="28"/>
            <w:lang w:val="en-US"/>
          </w:rPr>
          <w:t>ru</w:t>
        </w:r>
      </w:hyperlink>
    </w:p>
    <w:p w:rsidR="006C75DD" w:rsidRDefault="006C75DD" w:rsidP="005657B3">
      <w:pPr>
        <w:numPr>
          <w:ilvl w:val="0"/>
          <w:numId w:val="12"/>
        </w:numPr>
        <w:tabs>
          <w:tab w:val="clear" w:pos="0"/>
          <w:tab w:val="num" w:pos="284"/>
        </w:tabs>
        <w:spacing w:line="360" w:lineRule="auto"/>
      </w:pPr>
      <w:r>
        <w:rPr>
          <w:sz w:val="28"/>
          <w:szCs w:val="28"/>
        </w:rPr>
        <w:t xml:space="preserve">Сетевая энциклопедия </w:t>
      </w:r>
      <w:r>
        <w:rPr>
          <w:sz w:val="28"/>
          <w:szCs w:val="28"/>
          <w:lang w:val="en-US"/>
        </w:rPr>
        <w:t>Wikipedia</w:t>
      </w:r>
      <w:r>
        <w:rPr>
          <w:sz w:val="28"/>
          <w:szCs w:val="28"/>
        </w:rPr>
        <w:t xml:space="preserve"> = Википедиа. Описания граф</w:t>
      </w:r>
      <w:r>
        <w:rPr>
          <w:sz w:val="28"/>
          <w:szCs w:val="28"/>
        </w:rPr>
        <w:t>и</w:t>
      </w:r>
      <w:r>
        <w:rPr>
          <w:sz w:val="28"/>
          <w:szCs w:val="28"/>
        </w:rPr>
        <w:t xml:space="preserve">ческого формата </w:t>
      </w:r>
      <w:r>
        <w:rPr>
          <w:sz w:val="28"/>
          <w:szCs w:val="28"/>
          <w:lang w:val="en-US"/>
        </w:rPr>
        <w:t>SVG</w:t>
      </w:r>
      <w:r>
        <w:rPr>
          <w:sz w:val="28"/>
          <w:szCs w:val="28"/>
        </w:rPr>
        <w:t xml:space="preserve">. </w:t>
      </w:r>
      <w:r w:rsidR="001F5996">
        <w:rPr>
          <w:sz w:val="28"/>
          <w:szCs w:val="28"/>
        </w:rPr>
        <w:t>–</w:t>
      </w:r>
      <w:r>
        <w:rPr>
          <w:sz w:val="28"/>
          <w:szCs w:val="28"/>
        </w:rPr>
        <w:t xml:space="preserve"> </w:t>
      </w:r>
      <w:hyperlink r:id="rId27" w:history="1">
        <w:r>
          <w:rPr>
            <w:rStyle w:val="a9"/>
            <w:sz w:val="28"/>
            <w:szCs w:val="28"/>
            <w:lang w:val="en-US"/>
          </w:rPr>
          <w:t>https</w:t>
        </w:r>
        <w:r>
          <w:rPr>
            <w:rStyle w:val="a9"/>
            <w:sz w:val="28"/>
            <w:szCs w:val="28"/>
          </w:rPr>
          <w:t>://</w:t>
        </w:r>
        <w:r>
          <w:rPr>
            <w:rStyle w:val="a9"/>
            <w:sz w:val="28"/>
            <w:szCs w:val="28"/>
            <w:lang w:val="en-US"/>
          </w:rPr>
          <w:t>ru</w:t>
        </w:r>
        <w:r>
          <w:rPr>
            <w:rStyle w:val="a9"/>
            <w:sz w:val="28"/>
            <w:szCs w:val="28"/>
          </w:rPr>
          <w:t>.</w:t>
        </w:r>
        <w:r>
          <w:rPr>
            <w:rStyle w:val="a9"/>
            <w:sz w:val="28"/>
            <w:szCs w:val="28"/>
            <w:lang w:val="en-US"/>
          </w:rPr>
          <w:t>wikipedia</w:t>
        </w:r>
        <w:r>
          <w:rPr>
            <w:rStyle w:val="a9"/>
            <w:sz w:val="28"/>
            <w:szCs w:val="28"/>
          </w:rPr>
          <w:t>.</w:t>
        </w:r>
        <w:r>
          <w:rPr>
            <w:rStyle w:val="a9"/>
            <w:sz w:val="28"/>
            <w:szCs w:val="28"/>
            <w:lang w:val="en-US"/>
          </w:rPr>
          <w:t>org</w:t>
        </w:r>
        <w:r>
          <w:rPr>
            <w:rStyle w:val="a9"/>
            <w:sz w:val="28"/>
            <w:szCs w:val="28"/>
          </w:rPr>
          <w:t>/</w:t>
        </w:r>
        <w:r>
          <w:rPr>
            <w:rStyle w:val="a9"/>
            <w:sz w:val="28"/>
            <w:szCs w:val="28"/>
            <w:lang w:val="en-US"/>
          </w:rPr>
          <w:t>wiki</w:t>
        </w:r>
        <w:r>
          <w:rPr>
            <w:rStyle w:val="a9"/>
            <w:sz w:val="28"/>
            <w:szCs w:val="28"/>
          </w:rPr>
          <w:t>/</w:t>
        </w:r>
        <w:r>
          <w:rPr>
            <w:rStyle w:val="a9"/>
            <w:sz w:val="28"/>
            <w:szCs w:val="28"/>
            <w:lang w:val="en-US"/>
          </w:rPr>
          <w:t>SVG</w:t>
        </w:r>
      </w:hyperlink>
    </w:p>
    <w:sectPr w:rsidR="006C75DD" w:rsidSect="00BD2E06">
      <w:headerReference w:type="default" r:id="rId28"/>
      <w:footerReference w:type="default" r:id="rId29"/>
      <w:headerReference w:type="first" r:id="rId30"/>
      <w:footerReference w:type="first" r:id="rId31"/>
      <w:pgSz w:w="11906" w:h="16838"/>
      <w:pgMar w:top="1134" w:right="680" w:bottom="1418" w:left="1871" w:header="709" w:footer="70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203" w:rsidRDefault="00AA1203">
      <w:r>
        <w:separator/>
      </w:r>
    </w:p>
  </w:endnote>
  <w:endnote w:type="continuationSeparator" w:id="1">
    <w:p w:rsidR="00AA1203" w:rsidRDefault="00AA12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ohit Devanagari">
    <w:altName w:val="Times New Roman"/>
    <w:charset w:val="01"/>
    <w:family w:val="auto"/>
    <w:pitch w:val="default"/>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308" w:rsidRDefault="001749C9">
    <w:pPr>
      <w:pStyle w:val="af6"/>
      <w:jc w:val="center"/>
    </w:pPr>
    <w:fldSimple w:instr=" PAGE ">
      <w:r w:rsidR="002A5705">
        <w:rPr>
          <w:noProof/>
        </w:rPr>
        <w:t>2</w:t>
      </w:r>
    </w:fldSimple>
  </w:p>
  <w:p w:rsidR="00195308" w:rsidRDefault="00195308">
    <w:pPr>
      <w:pStyle w:val="af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308" w:rsidRDefault="00195308">
    <w:pPr>
      <w:pStyle w:val="af6"/>
      <w:jc w:val="center"/>
    </w:pPr>
  </w:p>
  <w:p w:rsidR="00195308" w:rsidRDefault="00195308">
    <w:pPr>
      <w:pStyle w:val="af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203" w:rsidRDefault="00AA1203">
      <w:r>
        <w:separator/>
      </w:r>
    </w:p>
  </w:footnote>
  <w:footnote w:type="continuationSeparator" w:id="1">
    <w:p w:rsidR="00AA1203" w:rsidRDefault="00AA12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308" w:rsidRDefault="00195308">
    <w:pPr>
      <w:pStyle w:val="afa"/>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308" w:rsidRDefault="00195308">
    <w:pPr>
      <w:pStyle w:val="af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C2FCD48A"/>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Times New Roman" w:hAnsi="Times New Roman" w:cs="Times New Roman" w:hint="default"/>
        <w:sz w:val="28"/>
        <w:szCs w:val="28"/>
      </w:rPr>
    </w:lvl>
  </w:abstractNum>
  <w:abstractNum w:abstractNumId="2">
    <w:nsid w:val="00000003"/>
    <w:multiLevelType w:val="singleLevel"/>
    <w:tmpl w:val="00000003"/>
    <w:name w:val="WW8Num10"/>
    <w:lvl w:ilvl="0">
      <w:start w:val="1"/>
      <w:numFmt w:val="bullet"/>
      <w:lvlText w:val="–"/>
      <w:lvlJc w:val="left"/>
      <w:pPr>
        <w:tabs>
          <w:tab w:val="num" w:pos="0"/>
        </w:tabs>
        <w:ind w:left="720" w:hanging="360"/>
      </w:pPr>
      <w:rPr>
        <w:rFonts w:ascii="Times New Roman" w:hAnsi="Times New Roman" w:cs="Times New Roman" w:hint="default"/>
        <w:sz w:val="28"/>
        <w:szCs w:val="28"/>
      </w:rPr>
    </w:lvl>
  </w:abstractNum>
  <w:abstractNum w:abstractNumId="3">
    <w:nsid w:val="00000004"/>
    <w:multiLevelType w:val="singleLevel"/>
    <w:tmpl w:val="00000004"/>
    <w:name w:val="WW8Num11"/>
    <w:lvl w:ilvl="0">
      <w:start w:val="1"/>
      <w:numFmt w:val="bullet"/>
      <w:lvlText w:val="–"/>
      <w:lvlJc w:val="left"/>
      <w:pPr>
        <w:tabs>
          <w:tab w:val="num" w:pos="0"/>
        </w:tabs>
        <w:ind w:left="1211" w:hanging="360"/>
      </w:pPr>
      <w:rPr>
        <w:rFonts w:ascii="Times New Roman" w:hAnsi="Times New Roman" w:cs="Times New Roman" w:hint="default"/>
        <w:sz w:val="28"/>
        <w:szCs w:val="28"/>
      </w:rPr>
    </w:lvl>
  </w:abstractNum>
  <w:abstractNum w:abstractNumId="4">
    <w:nsid w:val="00000005"/>
    <w:multiLevelType w:val="singleLevel"/>
    <w:tmpl w:val="00000005"/>
    <w:name w:val="WW8Num12"/>
    <w:lvl w:ilvl="0">
      <w:start w:val="1"/>
      <w:numFmt w:val="bullet"/>
      <w:lvlText w:val="–"/>
      <w:lvlJc w:val="left"/>
      <w:pPr>
        <w:tabs>
          <w:tab w:val="num" w:pos="0"/>
        </w:tabs>
        <w:ind w:left="720" w:hanging="360"/>
      </w:pPr>
      <w:rPr>
        <w:rFonts w:ascii="Times New Roman" w:hAnsi="Times New Roman" w:cs="Times New Roman" w:hint="default"/>
        <w:sz w:val="28"/>
        <w:szCs w:val="28"/>
      </w:rPr>
    </w:lvl>
  </w:abstractNum>
  <w:abstractNum w:abstractNumId="5">
    <w:nsid w:val="00000006"/>
    <w:multiLevelType w:val="multilevel"/>
    <w:tmpl w:val="00000006"/>
    <w:name w:val="WW8Num15"/>
    <w:lvl w:ilvl="0">
      <w:start w:val="1"/>
      <w:numFmt w:val="decimal"/>
      <w:lvlText w:val="%1."/>
      <w:lvlJc w:val="left"/>
      <w:pPr>
        <w:tabs>
          <w:tab w:val="num" w:pos="0"/>
        </w:tabs>
        <w:ind w:left="360" w:hanging="360"/>
      </w:pPr>
      <w:rPr>
        <w:szCs w:val="28"/>
      </w:rPr>
    </w:lvl>
    <w:lvl w:ilvl="1">
      <w:start w:val="1"/>
      <w:numFmt w:val="decimal"/>
      <w:lvlText w:val="%1.%2."/>
      <w:lvlJc w:val="left"/>
      <w:pPr>
        <w:tabs>
          <w:tab w:val="num" w:pos="0"/>
        </w:tabs>
        <w:ind w:left="792" w:hanging="432"/>
      </w:pPr>
      <w:rPr>
        <w:szCs w:val="28"/>
        <w:lang w:val="en-U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nsid w:val="00000007"/>
    <w:multiLevelType w:val="singleLevel"/>
    <w:tmpl w:val="00000007"/>
    <w:name w:val="WW8Num17"/>
    <w:lvl w:ilvl="0">
      <w:start w:val="1"/>
      <w:numFmt w:val="bullet"/>
      <w:lvlText w:val="–"/>
      <w:lvlJc w:val="left"/>
      <w:pPr>
        <w:tabs>
          <w:tab w:val="num" w:pos="0"/>
        </w:tabs>
        <w:ind w:left="720" w:hanging="360"/>
      </w:pPr>
      <w:rPr>
        <w:rFonts w:ascii="Times New Roman" w:hAnsi="Times New Roman" w:cs="Times New Roman" w:hint="default"/>
        <w:szCs w:val="28"/>
      </w:rPr>
    </w:lvl>
  </w:abstractNum>
  <w:abstractNum w:abstractNumId="7">
    <w:nsid w:val="00000008"/>
    <w:multiLevelType w:val="singleLevel"/>
    <w:tmpl w:val="00000008"/>
    <w:name w:val="WW8Num18"/>
    <w:lvl w:ilvl="0">
      <w:start w:val="1"/>
      <w:numFmt w:val="bullet"/>
      <w:lvlText w:val="–"/>
      <w:lvlJc w:val="left"/>
      <w:pPr>
        <w:tabs>
          <w:tab w:val="num" w:pos="0"/>
        </w:tabs>
        <w:ind w:left="720" w:hanging="360"/>
      </w:pPr>
      <w:rPr>
        <w:rFonts w:ascii="Times New Roman" w:hAnsi="Times New Roman" w:cs="Times New Roman" w:hint="default"/>
        <w:sz w:val="28"/>
        <w:szCs w:val="28"/>
      </w:rPr>
    </w:lvl>
  </w:abstractNum>
  <w:abstractNum w:abstractNumId="8">
    <w:nsid w:val="00000009"/>
    <w:multiLevelType w:val="singleLevel"/>
    <w:tmpl w:val="00000009"/>
    <w:name w:val="WW8Num21"/>
    <w:lvl w:ilvl="0">
      <w:start w:val="1"/>
      <w:numFmt w:val="bullet"/>
      <w:lvlText w:val="–"/>
      <w:lvlJc w:val="left"/>
      <w:pPr>
        <w:tabs>
          <w:tab w:val="num" w:pos="0"/>
        </w:tabs>
        <w:ind w:left="720" w:hanging="360"/>
      </w:pPr>
      <w:rPr>
        <w:rFonts w:ascii="Times New Roman" w:hAnsi="Times New Roman" w:cs="Times New Roman" w:hint="default"/>
        <w:sz w:val="28"/>
        <w:szCs w:val="28"/>
      </w:rPr>
    </w:lvl>
  </w:abstractNum>
  <w:abstractNum w:abstractNumId="9">
    <w:nsid w:val="0000000A"/>
    <w:multiLevelType w:val="singleLevel"/>
    <w:tmpl w:val="0000000A"/>
    <w:name w:val="WW8Num24"/>
    <w:lvl w:ilvl="0">
      <w:start w:val="1"/>
      <w:numFmt w:val="bullet"/>
      <w:lvlText w:val=""/>
      <w:lvlJc w:val="left"/>
      <w:pPr>
        <w:tabs>
          <w:tab w:val="num" w:pos="454"/>
        </w:tabs>
        <w:ind w:left="814" w:hanging="360"/>
      </w:pPr>
      <w:rPr>
        <w:rFonts w:ascii="Symbol" w:hAnsi="Symbol" w:cs="Symbol" w:hint="default"/>
        <w:b w:val="0"/>
        <w:i w:val="0"/>
        <w:spacing w:val="0"/>
        <w:w w:val="100"/>
        <w:position w:val="0"/>
        <w:sz w:val="24"/>
        <w:szCs w:val="24"/>
        <w:vertAlign w:val="baseline"/>
      </w:rPr>
    </w:lvl>
  </w:abstractNum>
  <w:abstractNum w:abstractNumId="10">
    <w:nsid w:val="0000000B"/>
    <w:multiLevelType w:val="singleLevel"/>
    <w:tmpl w:val="0000000B"/>
    <w:name w:val="WW8Num25"/>
    <w:lvl w:ilvl="0">
      <w:start w:val="1"/>
      <w:numFmt w:val="bullet"/>
      <w:lvlText w:val="–"/>
      <w:lvlJc w:val="left"/>
      <w:pPr>
        <w:tabs>
          <w:tab w:val="num" w:pos="0"/>
        </w:tabs>
        <w:ind w:left="1490" w:hanging="360"/>
      </w:pPr>
      <w:rPr>
        <w:rFonts w:ascii="Times New Roman" w:hAnsi="Times New Roman" w:cs="Times New Roman" w:hint="default"/>
        <w:sz w:val="28"/>
        <w:szCs w:val="28"/>
      </w:rPr>
    </w:lvl>
  </w:abstractNum>
  <w:abstractNum w:abstractNumId="11">
    <w:nsid w:val="0000000C"/>
    <w:multiLevelType w:val="singleLevel"/>
    <w:tmpl w:val="0000000C"/>
    <w:name w:val="WW8Num27"/>
    <w:lvl w:ilvl="0">
      <w:start w:val="1"/>
      <w:numFmt w:val="decimal"/>
      <w:lvlText w:val="%1)"/>
      <w:lvlJc w:val="left"/>
      <w:pPr>
        <w:tabs>
          <w:tab w:val="num" w:pos="0"/>
        </w:tabs>
        <w:ind w:left="720" w:hanging="360"/>
      </w:pPr>
      <w:rPr>
        <w:rFonts w:hint="default"/>
        <w:sz w:val="28"/>
        <w:szCs w:val="28"/>
        <w:lang w:val="en-US"/>
      </w:rPr>
    </w:lvl>
  </w:abstractNum>
  <w:abstractNum w:abstractNumId="12">
    <w:nsid w:val="0000000D"/>
    <w:multiLevelType w:val="singleLevel"/>
    <w:tmpl w:val="0000000D"/>
    <w:name w:val="WW8Num28"/>
    <w:lvl w:ilvl="0">
      <w:start w:val="1"/>
      <w:numFmt w:val="bullet"/>
      <w:lvlText w:val="–"/>
      <w:lvlJc w:val="left"/>
      <w:pPr>
        <w:tabs>
          <w:tab w:val="num" w:pos="0"/>
        </w:tabs>
        <w:ind w:left="1429" w:hanging="360"/>
      </w:pPr>
      <w:rPr>
        <w:rFonts w:ascii="Times New Roman" w:hAnsi="Times New Roman" w:cs="Times New Roman" w:hint="default"/>
        <w:sz w:val="28"/>
        <w:szCs w:val="28"/>
      </w:rPr>
    </w:lvl>
  </w:abstractNum>
  <w:abstractNum w:abstractNumId="13">
    <w:nsid w:val="0000000E"/>
    <w:multiLevelType w:val="singleLevel"/>
    <w:tmpl w:val="0000000E"/>
    <w:name w:val="WW8Num36"/>
    <w:lvl w:ilvl="0">
      <w:start w:val="1"/>
      <w:numFmt w:val="decimal"/>
      <w:lvlText w:val="%1)"/>
      <w:lvlJc w:val="left"/>
      <w:pPr>
        <w:tabs>
          <w:tab w:val="num" w:pos="0"/>
        </w:tabs>
        <w:ind w:left="1069" w:hanging="360"/>
      </w:pPr>
      <w:rPr>
        <w:rFonts w:hint="default"/>
        <w:sz w:val="28"/>
        <w:szCs w:val="28"/>
      </w:rPr>
    </w:lvl>
  </w:abstractNum>
  <w:abstractNum w:abstractNumId="14">
    <w:nsid w:val="0000000F"/>
    <w:multiLevelType w:val="multilevel"/>
    <w:tmpl w:val="0000000F"/>
    <w:name w:val="WW8Num37"/>
    <w:lvl w:ilvl="0">
      <w:start w:val="1"/>
      <w:numFmt w:val="decimal"/>
      <w:lvlText w:val="%1)"/>
      <w:lvlJc w:val="left"/>
      <w:pPr>
        <w:tabs>
          <w:tab w:val="num" w:pos="0"/>
        </w:tabs>
        <w:ind w:left="1068" w:hanging="360"/>
      </w:pPr>
      <w:rPr>
        <w:rFonts w:hint="default"/>
        <w:b w:val="0"/>
        <w:sz w:val="28"/>
        <w:szCs w:val="28"/>
      </w:rPr>
    </w:lvl>
    <w:lvl w:ilvl="1">
      <w:start w:val="1"/>
      <w:numFmt w:val="lowerLetter"/>
      <w:lvlText w:val="%2."/>
      <w:lvlJc w:val="left"/>
      <w:pPr>
        <w:tabs>
          <w:tab w:val="num" w:pos="0"/>
        </w:tabs>
        <w:ind w:left="1788" w:hanging="360"/>
      </w:pPr>
      <w:rPr>
        <w:b w:val="0"/>
        <w:szCs w:val="28"/>
      </w:r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15">
    <w:nsid w:val="00000010"/>
    <w:multiLevelType w:val="singleLevel"/>
    <w:tmpl w:val="00000010"/>
    <w:name w:val="WW8Num38"/>
    <w:lvl w:ilvl="0">
      <w:start w:val="1"/>
      <w:numFmt w:val="decimal"/>
      <w:lvlText w:val="%1)"/>
      <w:lvlJc w:val="left"/>
      <w:pPr>
        <w:tabs>
          <w:tab w:val="num" w:pos="0"/>
        </w:tabs>
        <w:ind w:left="1069" w:hanging="360"/>
      </w:pPr>
      <w:rPr>
        <w:rFonts w:hint="default"/>
        <w:bCs/>
        <w:sz w:val="28"/>
        <w:szCs w:val="28"/>
        <w:lang w:val="en-US"/>
      </w:rPr>
    </w:lvl>
  </w:abstractNum>
  <w:abstractNum w:abstractNumId="16">
    <w:nsid w:val="00000011"/>
    <w:multiLevelType w:val="multilevel"/>
    <w:tmpl w:val="3DB6E0A8"/>
    <w:name w:val="WW8Num40"/>
    <w:lvl w:ilvl="0">
      <w:start w:val="1"/>
      <w:numFmt w:val="decimal"/>
      <w:lvlText w:val="%1)"/>
      <w:lvlJc w:val="left"/>
      <w:pPr>
        <w:tabs>
          <w:tab w:val="num" w:pos="0"/>
        </w:tabs>
        <w:ind w:left="720" w:hanging="360"/>
      </w:pPr>
      <w:rPr>
        <w:rFonts w:ascii="Times New Roman" w:hAnsi="Times New Roman" w:cs="Times New Roman" w:hint="default"/>
        <w:b w:val="0"/>
        <w:sz w:val="28"/>
        <w:szCs w:val="28"/>
      </w:rPr>
    </w:lvl>
    <w:lvl w:ilvl="1">
      <w:start w:val="1"/>
      <w:numFmt w:val="lowerLetter"/>
      <w:lvlText w:val="%2."/>
      <w:lvlJc w:val="left"/>
      <w:pPr>
        <w:tabs>
          <w:tab w:val="num" w:pos="0"/>
        </w:tabs>
        <w:ind w:left="1440" w:hanging="360"/>
      </w:pPr>
      <w:rPr>
        <w:rFonts w:ascii="Times New Roman" w:hAnsi="Times New Roman" w:cs="Times New Roman"/>
        <w:sz w:val="28"/>
        <w:szCs w:val="28"/>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nsid w:val="6C8F75BD"/>
    <w:multiLevelType w:val="multilevel"/>
    <w:tmpl w:val="3DB6E0A8"/>
    <w:lvl w:ilvl="0">
      <w:start w:val="1"/>
      <w:numFmt w:val="decimal"/>
      <w:lvlText w:val="%1)"/>
      <w:lvlJc w:val="left"/>
      <w:pPr>
        <w:tabs>
          <w:tab w:val="num" w:pos="0"/>
        </w:tabs>
        <w:ind w:left="720" w:hanging="360"/>
      </w:pPr>
      <w:rPr>
        <w:rFonts w:ascii="Times New Roman" w:hAnsi="Times New Roman" w:cs="Times New Roman" w:hint="default"/>
        <w:b w:val="0"/>
        <w:sz w:val="28"/>
        <w:szCs w:val="28"/>
      </w:rPr>
    </w:lvl>
    <w:lvl w:ilvl="1">
      <w:start w:val="1"/>
      <w:numFmt w:val="lowerLetter"/>
      <w:lvlText w:val="%2."/>
      <w:lvlJc w:val="left"/>
      <w:pPr>
        <w:tabs>
          <w:tab w:val="num" w:pos="0"/>
        </w:tabs>
        <w:ind w:left="1440" w:hanging="360"/>
      </w:pPr>
      <w:rPr>
        <w:rFonts w:ascii="Times New Roman" w:hAnsi="Times New Roman" w:cs="Times New Roman"/>
        <w:sz w:val="28"/>
        <w:szCs w:val="28"/>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stylePaneFormatFilter w:val="0000"/>
  <w:defaultTabStop w:val="708"/>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994EFB"/>
    <w:rsid w:val="000277EC"/>
    <w:rsid w:val="00090DDA"/>
    <w:rsid w:val="000911E2"/>
    <w:rsid w:val="000A6227"/>
    <w:rsid w:val="000F4386"/>
    <w:rsid w:val="001211CE"/>
    <w:rsid w:val="001341DA"/>
    <w:rsid w:val="0016761B"/>
    <w:rsid w:val="001749C9"/>
    <w:rsid w:val="001921BE"/>
    <w:rsid w:val="00195308"/>
    <w:rsid w:val="001A28E4"/>
    <w:rsid w:val="001B1D7A"/>
    <w:rsid w:val="001F5996"/>
    <w:rsid w:val="00221CBA"/>
    <w:rsid w:val="00232352"/>
    <w:rsid w:val="0024480C"/>
    <w:rsid w:val="002756C5"/>
    <w:rsid w:val="00293057"/>
    <w:rsid w:val="002A5705"/>
    <w:rsid w:val="00327B0C"/>
    <w:rsid w:val="00340AD9"/>
    <w:rsid w:val="00347501"/>
    <w:rsid w:val="00350649"/>
    <w:rsid w:val="003A5370"/>
    <w:rsid w:val="003E1B1C"/>
    <w:rsid w:val="00411333"/>
    <w:rsid w:val="00454073"/>
    <w:rsid w:val="00496391"/>
    <w:rsid w:val="004F4487"/>
    <w:rsid w:val="004F5DA2"/>
    <w:rsid w:val="00523672"/>
    <w:rsid w:val="0054136C"/>
    <w:rsid w:val="005648B0"/>
    <w:rsid w:val="005657B3"/>
    <w:rsid w:val="00566D91"/>
    <w:rsid w:val="005B7BD1"/>
    <w:rsid w:val="005D603E"/>
    <w:rsid w:val="005F3EE6"/>
    <w:rsid w:val="00607743"/>
    <w:rsid w:val="00616382"/>
    <w:rsid w:val="00625D73"/>
    <w:rsid w:val="00631FF6"/>
    <w:rsid w:val="006621CF"/>
    <w:rsid w:val="006C75DD"/>
    <w:rsid w:val="00721B6C"/>
    <w:rsid w:val="0077736C"/>
    <w:rsid w:val="007920C2"/>
    <w:rsid w:val="0079237D"/>
    <w:rsid w:val="008264D3"/>
    <w:rsid w:val="008456EB"/>
    <w:rsid w:val="008626F4"/>
    <w:rsid w:val="00873873"/>
    <w:rsid w:val="008945DD"/>
    <w:rsid w:val="00920C68"/>
    <w:rsid w:val="00945A7B"/>
    <w:rsid w:val="00994EFB"/>
    <w:rsid w:val="009C4A62"/>
    <w:rsid w:val="009E31C3"/>
    <w:rsid w:val="009E4F39"/>
    <w:rsid w:val="00A15711"/>
    <w:rsid w:val="00A457BE"/>
    <w:rsid w:val="00A67D7B"/>
    <w:rsid w:val="00A862B4"/>
    <w:rsid w:val="00AA1203"/>
    <w:rsid w:val="00AC167D"/>
    <w:rsid w:val="00AC700B"/>
    <w:rsid w:val="00AD415D"/>
    <w:rsid w:val="00B37C85"/>
    <w:rsid w:val="00B82E74"/>
    <w:rsid w:val="00BB27A1"/>
    <w:rsid w:val="00BD2E06"/>
    <w:rsid w:val="00C41E53"/>
    <w:rsid w:val="00C96E95"/>
    <w:rsid w:val="00CB691A"/>
    <w:rsid w:val="00CF0A1F"/>
    <w:rsid w:val="00D2618B"/>
    <w:rsid w:val="00D42EAB"/>
    <w:rsid w:val="00D50E33"/>
    <w:rsid w:val="00D95E51"/>
    <w:rsid w:val="00DC017C"/>
    <w:rsid w:val="00E17578"/>
    <w:rsid w:val="00E37410"/>
    <w:rsid w:val="00E6548E"/>
    <w:rsid w:val="00E765F8"/>
    <w:rsid w:val="00E84226"/>
    <w:rsid w:val="00F63F54"/>
    <w:rsid w:val="00FA35EA"/>
    <w:rsid w:val="00FB7E1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a">
    <w:name w:val="Normal"/>
    <w:qFormat/>
    <w:rsid w:val="00BD2E06"/>
    <w:rPr>
      <w:sz w:val="24"/>
      <w:szCs w:val="24"/>
      <w:lang w:eastAsia="zh-CN"/>
    </w:rPr>
  </w:style>
  <w:style w:type="paragraph" w:styleId="1">
    <w:name w:val="heading 1"/>
    <w:basedOn w:val="a"/>
    <w:next w:val="a"/>
    <w:link w:val="11"/>
    <w:qFormat/>
    <w:rsid w:val="001B1D7A"/>
    <w:pPr>
      <w:keepNext/>
      <w:numPr>
        <w:numId w:val="1"/>
      </w:numPr>
      <w:tabs>
        <w:tab w:val="clear" w:pos="432"/>
        <w:tab w:val="num" w:pos="0"/>
      </w:tabs>
      <w:spacing w:line="360" w:lineRule="auto"/>
      <w:ind w:left="0" w:firstLine="709"/>
      <w:outlineLvl w:val="0"/>
    </w:pPr>
    <w:rPr>
      <w:rFonts w:ascii="Cambria" w:hAnsi="Cambria" w:cs="Cambria"/>
      <w:b/>
      <w:bCs/>
      <w:kern w:val="1"/>
      <w:sz w:val="32"/>
      <w:szCs w:val="32"/>
    </w:rPr>
  </w:style>
  <w:style w:type="paragraph" w:styleId="2">
    <w:name w:val="heading 2"/>
    <w:basedOn w:val="a"/>
    <w:next w:val="a"/>
    <w:qFormat/>
    <w:rsid w:val="00454073"/>
    <w:pPr>
      <w:keepNext/>
      <w:numPr>
        <w:ilvl w:val="1"/>
        <w:numId w:val="1"/>
      </w:numPr>
      <w:tabs>
        <w:tab w:val="clear" w:pos="576"/>
        <w:tab w:val="num" w:pos="0"/>
      </w:tabs>
      <w:spacing w:line="360" w:lineRule="auto"/>
      <w:ind w:left="0" w:firstLine="709"/>
      <w:outlineLvl w:val="1"/>
    </w:pPr>
    <w:rPr>
      <w:b/>
      <w:bCs/>
      <w:iCs/>
      <w:sz w:val="32"/>
      <w:szCs w:val="32"/>
    </w:rPr>
  </w:style>
  <w:style w:type="paragraph" w:styleId="3">
    <w:name w:val="heading 3"/>
    <w:basedOn w:val="a"/>
    <w:next w:val="a"/>
    <w:qFormat/>
    <w:rsid w:val="00BD2E06"/>
    <w:pPr>
      <w:keepNext/>
      <w:tabs>
        <w:tab w:val="num" w:pos="720"/>
      </w:tabs>
      <w:spacing w:before="240" w:after="60"/>
      <w:ind w:left="720" w:hanging="72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BD2E06"/>
  </w:style>
  <w:style w:type="character" w:customStyle="1" w:styleId="WW8Num1z1">
    <w:name w:val="WW8Num1z1"/>
    <w:rsid w:val="00BD2E06"/>
  </w:style>
  <w:style w:type="character" w:customStyle="1" w:styleId="WW8Num1z2">
    <w:name w:val="WW8Num1z2"/>
    <w:rsid w:val="00BD2E06"/>
  </w:style>
  <w:style w:type="character" w:customStyle="1" w:styleId="WW8Num1z3">
    <w:name w:val="WW8Num1z3"/>
    <w:rsid w:val="00BD2E06"/>
  </w:style>
  <w:style w:type="character" w:customStyle="1" w:styleId="WW8Num1z4">
    <w:name w:val="WW8Num1z4"/>
    <w:rsid w:val="00BD2E06"/>
  </w:style>
  <w:style w:type="character" w:customStyle="1" w:styleId="WW8Num1z5">
    <w:name w:val="WW8Num1z5"/>
    <w:rsid w:val="00BD2E06"/>
  </w:style>
  <w:style w:type="character" w:customStyle="1" w:styleId="WW8Num1z6">
    <w:name w:val="WW8Num1z6"/>
    <w:rsid w:val="00BD2E06"/>
  </w:style>
  <w:style w:type="character" w:customStyle="1" w:styleId="WW8Num1z7">
    <w:name w:val="WW8Num1z7"/>
    <w:rsid w:val="00BD2E06"/>
  </w:style>
  <w:style w:type="character" w:customStyle="1" w:styleId="WW8Num1z8">
    <w:name w:val="WW8Num1z8"/>
    <w:rsid w:val="00BD2E06"/>
  </w:style>
  <w:style w:type="character" w:customStyle="1" w:styleId="WW8Num2z0">
    <w:name w:val="WW8Num2z0"/>
    <w:rsid w:val="00BD2E06"/>
    <w:rPr>
      <w:rFonts w:ascii="Times New Roman" w:hAnsi="Times New Roman" w:cs="Times New Roman" w:hint="default"/>
      <w:sz w:val="28"/>
      <w:szCs w:val="28"/>
    </w:rPr>
  </w:style>
  <w:style w:type="character" w:customStyle="1" w:styleId="WW8Num2z1">
    <w:name w:val="WW8Num2z1"/>
    <w:rsid w:val="00BD2E06"/>
    <w:rPr>
      <w:rFonts w:ascii="Courier New" w:hAnsi="Courier New" w:cs="Courier New" w:hint="default"/>
    </w:rPr>
  </w:style>
  <w:style w:type="character" w:customStyle="1" w:styleId="WW8Num2z2">
    <w:name w:val="WW8Num2z2"/>
    <w:rsid w:val="00BD2E06"/>
    <w:rPr>
      <w:rFonts w:ascii="Wingdings" w:hAnsi="Wingdings" w:cs="Wingdings" w:hint="default"/>
    </w:rPr>
  </w:style>
  <w:style w:type="character" w:customStyle="1" w:styleId="WW8Num2z3">
    <w:name w:val="WW8Num2z3"/>
    <w:rsid w:val="00BD2E06"/>
    <w:rPr>
      <w:rFonts w:ascii="Symbol" w:hAnsi="Symbol" w:cs="Symbol" w:hint="default"/>
    </w:rPr>
  </w:style>
  <w:style w:type="character" w:customStyle="1" w:styleId="WW8Num3z0">
    <w:name w:val="WW8Num3z0"/>
    <w:rsid w:val="00BD2E06"/>
    <w:rPr>
      <w:rFonts w:hint="default"/>
    </w:rPr>
  </w:style>
  <w:style w:type="character" w:customStyle="1" w:styleId="WW8Num3z1">
    <w:name w:val="WW8Num3z1"/>
    <w:rsid w:val="00BD2E06"/>
  </w:style>
  <w:style w:type="character" w:customStyle="1" w:styleId="WW8Num3z2">
    <w:name w:val="WW8Num3z2"/>
    <w:rsid w:val="00BD2E06"/>
  </w:style>
  <w:style w:type="character" w:customStyle="1" w:styleId="WW8Num3z3">
    <w:name w:val="WW8Num3z3"/>
    <w:rsid w:val="00BD2E06"/>
  </w:style>
  <w:style w:type="character" w:customStyle="1" w:styleId="WW8Num3z4">
    <w:name w:val="WW8Num3z4"/>
    <w:rsid w:val="00BD2E06"/>
  </w:style>
  <w:style w:type="character" w:customStyle="1" w:styleId="WW8Num3z5">
    <w:name w:val="WW8Num3z5"/>
    <w:rsid w:val="00BD2E06"/>
  </w:style>
  <w:style w:type="character" w:customStyle="1" w:styleId="WW8Num3z6">
    <w:name w:val="WW8Num3z6"/>
    <w:rsid w:val="00BD2E06"/>
  </w:style>
  <w:style w:type="character" w:customStyle="1" w:styleId="WW8Num3z7">
    <w:name w:val="WW8Num3z7"/>
    <w:rsid w:val="00BD2E06"/>
  </w:style>
  <w:style w:type="character" w:customStyle="1" w:styleId="WW8Num3z8">
    <w:name w:val="WW8Num3z8"/>
    <w:rsid w:val="00BD2E06"/>
  </w:style>
  <w:style w:type="character" w:customStyle="1" w:styleId="WW8Num4z0">
    <w:name w:val="WW8Num4z0"/>
    <w:rsid w:val="00BD2E06"/>
    <w:rPr>
      <w:rFonts w:hint="default"/>
      <w:b w:val="0"/>
      <w:sz w:val="28"/>
    </w:rPr>
  </w:style>
  <w:style w:type="character" w:customStyle="1" w:styleId="WW8Num4z1">
    <w:name w:val="WW8Num4z1"/>
    <w:rsid w:val="00BD2E06"/>
  </w:style>
  <w:style w:type="character" w:customStyle="1" w:styleId="WW8Num4z2">
    <w:name w:val="WW8Num4z2"/>
    <w:rsid w:val="00BD2E06"/>
  </w:style>
  <w:style w:type="character" w:customStyle="1" w:styleId="WW8Num4z3">
    <w:name w:val="WW8Num4z3"/>
    <w:rsid w:val="00BD2E06"/>
  </w:style>
  <w:style w:type="character" w:customStyle="1" w:styleId="WW8Num4z4">
    <w:name w:val="WW8Num4z4"/>
    <w:rsid w:val="00BD2E06"/>
  </w:style>
  <w:style w:type="character" w:customStyle="1" w:styleId="WW8Num4z5">
    <w:name w:val="WW8Num4z5"/>
    <w:rsid w:val="00BD2E06"/>
  </w:style>
  <w:style w:type="character" w:customStyle="1" w:styleId="WW8Num4z6">
    <w:name w:val="WW8Num4z6"/>
    <w:rsid w:val="00BD2E06"/>
  </w:style>
  <w:style w:type="character" w:customStyle="1" w:styleId="WW8Num4z7">
    <w:name w:val="WW8Num4z7"/>
    <w:rsid w:val="00BD2E06"/>
  </w:style>
  <w:style w:type="character" w:customStyle="1" w:styleId="WW8Num4z8">
    <w:name w:val="WW8Num4z8"/>
    <w:rsid w:val="00BD2E06"/>
  </w:style>
  <w:style w:type="character" w:customStyle="1" w:styleId="WW8Num5z0">
    <w:name w:val="WW8Num5z0"/>
    <w:rsid w:val="00BD2E06"/>
    <w:rPr>
      <w:rFonts w:ascii="Symbol" w:hAnsi="Symbol" w:cs="Symbol" w:hint="default"/>
      <w:color w:val="auto"/>
    </w:rPr>
  </w:style>
  <w:style w:type="character" w:customStyle="1" w:styleId="WW8Num5z1">
    <w:name w:val="WW8Num5z1"/>
    <w:rsid w:val="00BD2E06"/>
    <w:rPr>
      <w:rFonts w:ascii="Courier New" w:hAnsi="Courier New" w:cs="Courier New" w:hint="default"/>
    </w:rPr>
  </w:style>
  <w:style w:type="character" w:customStyle="1" w:styleId="WW8Num5z2">
    <w:name w:val="WW8Num5z2"/>
    <w:rsid w:val="00BD2E06"/>
    <w:rPr>
      <w:rFonts w:ascii="Wingdings" w:hAnsi="Wingdings" w:cs="Wingdings" w:hint="default"/>
    </w:rPr>
  </w:style>
  <w:style w:type="character" w:customStyle="1" w:styleId="WW8Num5z3">
    <w:name w:val="WW8Num5z3"/>
    <w:rsid w:val="00BD2E06"/>
    <w:rPr>
      <w:rFonts w:ascii="Symbol" w:hAnsi="Symbol" w:cs="Symbol" w:hint="default"/>
    </w:rPr>
  </w:style>
  <w:style w:type="character" w:customStyle="1" w:styleId="WW8Num6z0">
    <w:name w:val="WW8Num6z0"/>
    <w:rsid w:val="00BD2E06"/>
    <w:rPr>
      <w:rFonts w:ascii="Symbol" w:hAnsi="Symbol" w:cs="Symbol" w:hint="default"/>
    </w:rPr>
  </w:style>
  <w:style w:type="character" w:customStyle="1" w:styleId="WW8Num6z1">
    <w:name w:val="WW8Num6z1"/>
    <w:rsid w:val="00BD2E06"/>
    <w:rPr>
      <w:rFonts w:ascii="Courier New" w:hAnsi="Courier New" w:cs="Courier New" w:hint="default"/>
    </w:rPr>
  </w:style>
  <w:style w:type="character" w:customStyle="1" w:styleId="WW8Num6z2">
    <w:name w:val="WW8Num6z2"/>
    <w:rsid w:val="00BD2E06"/>
    <w:rPr>
      <w:rFonts w:ascii="Wingdings" w:hAnsi="Wingdings" w:cs="Wingdings" w:hint="default"/>
    </w:rPr>
  </w:style>
  <w:style w:type="character" w:customStyle="1" w:styleId="WW8Num7z0">
    <w:name w:val="WW8Num7z0"/>
    <w:rsid w:val="00BD2E06"/>
  </w:style>
  <w:style w:type="character" w:customStyle="1" w:styleId="WW8Num7z1">
    <w:name w:val="WW8Num7z1"/>
    <w:rsid w:val="00BD2E06"/>
  </w:style>
  <w:style w:type="character" w:customStyle="1" w:styleId="WW8Num7z2">
    <w:name w:val="WW8Num7z2"/>
    <w:rsid w:val="00BD2E06"/>
  </w:style>
  <w:style w:type="character" w:customStyle="1" w:styleId="WW8Num7z3">
    <w:name w:val="WW8Num7z3"/>
    <w:rsid w:val="00BD2E06"/>
  </w:style>
  <w:style w:type="character" w:customStyle="1" w:styleId="WW8Num7z4">
    <w:name w:val="WW8Num7z4"/>
    <w:rsid w:val="00BD2E06"/>
  </w:style>
  <w:style w:type="character" w:customStyle="1" w:styleId="WW8Num7z5">
    <w:name w:val="WW8Num7z5"/>
    <w:rsid w:val="00BD2E06"/>
  </w:style>
  <w:style w:type="character" w:customStyle="1" w:styleId="WW8Num7z6">
    <w:name w:val="WW8Num7z6"/>
    <w:rsid w:val="00BD2E06"/>
  </w:style>
  <w:style w:type="character" w:customStyle="1" w:styleId="WW8Num7z7">
    <w:name w:val="WW8Num7z7"/>
    <w:rsid w:val="00BD2E06"/>
  </w:style>
  <w:style w:type="character" w:customStyle="1" w:styleId="WW8Num7z8">
    <w:name w:val="WW8Num7z8"/>
    <w:rsid w:val="00BD2E06"/>
  </w:style>
  <w:style w:type="character" w:customStyle="1" w:styleId="WW8Num8z0">
    <w:name w:val="WW8Num8z0"/>
    <w:rsid w:val="00BD2E06"/>
    <w:rPr>
      <w:rFonts w:ascii="Symbol" w:hAnsi="Symbol" w:cs="Symbol" w:hint="default"/>
    </w:rPr>
  </w:style>
  <w:style w:type="character" w:customStyle="1" w:styleId="WW8Num8z1">
    <w:name w:val="WW8Num8z1"/>
    <w:rsid w:val="00BD2E06"/>
    <w:rPr>
      <w:rFonts w:ascii="Courier New" w:hAnsi="Courier New" w:cs="Courier New" w:hint="default"/>
    </w:rPr>
  </w:style>
  <w:style w:type="character" w:customStyle="1" w:styleId="WW8Num8z2">
    <w:name w:val="WW8Num8z2"/>
    <w:rsid w:val="00BD2E06"/>
    <w:rPr>
      <w:rFonts w:ascii="Wingdings" w:hAnsi="Wingdings" w:cs="Wingdings" w:hint="default"/>
    </w:rPr>
  </w:style>
  <w:style w:type="character" w:customStyle="1" w:styleId="WW8Num9z0">
    <w:name w:val="WW8Num9z0"/>
    <w:rsid w:val="00BD2E06"/>
    <w:rPr>
      <w:rFonts w:ascii="Symbol" w:hAnsi="Symbol" w:cs="Symbol" w:hint="default"/>
    </w:rPr>
  </w:style>
  <w:style w:type="character" w:customStyle="1" w:styleId="WW8Num9z1">
    <w:name w:val="WW8Num9z1"/>
    <w:rsid w:val="00BD2E06"/>
    <w:rPr>
      <w:rFonts w:ascii="Courier New" w:hAnsi="Courier New" w:cs="Courier New" w:hint="default"/>
    </w:rPr>
  </w:style>
  <w:style w:type="character" w:customStyle="1" w:styleId="WW8Num9z2">
    <w:name w:val="WW8Num9z2"/>
    <w:rsid w:val="00BD2E06"/>
    <w:rPr>
      <w:rFonts w:ascii="Wingdings" w:hAnsi="Wingdings" w:cs="Wingdings" w:hint="default"/>
    </w:rPr>
  </w:style>
  <w:style w:type="character" w:customStyle="1" w:styleId="WW8Num10z0">
    <w:name w:val="WW8Num10z0"/>
    <w:rsid w:val="00BD2E06"/>
    <w:rPr>
      <w:rFonts w:ascii="Times New Roman" w:hAnsi="Times New Roman" w:cs="Times New Roman" w:hint="default"/>
      <w:sz w:val="28"/>
      <w:szCs w:val="28"/>
    </w:rPr>
  </w:style>
  <w:style w:type="character" w:customStyle="1" w:styleId="WW8Num10z1">
    <w:name w:val="WW8Num10z1"/>
    <w:rsid w:val="00BD2E06"/>
    <w:rPr>
      <w:rFonts w:ascii="Courier New" w:hAnsi="Courier New" w:cs="Courier New" w:hint="default"/>
    </w:rPr>
  </w:style>
  <w:style w:type="character" w:customStyle="1" w:styleId="WW8Num10z2">
    <w:name w:val="WW8Num10z2"/>
    <w:rsid w:val="00BD2E06"/>
    <w:rPr>
      <w:rFonts w:ascii="Wingdings" w:hAnsi="Wingdings" w:cs="Wingdings" w:hint="default"/>
    </w:rPr>
  </w:style>
  <w:style w:type="character" w:customStyle="1" w:styleId="WW8Num10z3">
    <w:name w:val="WW8Num10z3"/>
    <w:rsid w:val="00BD2E06"/>
    <w:rPr>
      <w:rFonts w:ascii="Symbol" w:hAnsi="Symbol" w:cs="Symbol" w:hint="default"/>
    </w:rPr>
  </w:style>
  <w:style w:type="character" w:customStyle="1" w:styleId="WW8Num11z0">
    <w:name w:val="WW8Num11z0"/>
    <w:rsid w:val="00BD2E06"/>
    <w:rPr>
      <w:rFonts w:ascii="Times New Roman" w:hAnsi="Times New Roman" w:cs="Times New Roman" w:hint="default"/>
      <w:sz w:val="28"/>
      <w:szCs w:val="28"/>
    </w:rPr>
  </w:style>
  <w:style w:type="character" w:customStyle="1" w:styleId="WW8Num11z1">
    <w:name w:val="WW8Num11z1"/>
    <w:rsid w:val="00BD2E06"/>
    <w:rPr>
      <w:rFonts w:ascii="Courier New" w:hAnsi="Courier New" w:cs="Courier New" w:hint="default"/>
    </w:rPr>
  </w:style>
  <w:style w:type="character" w:customStyle="1" w:styleId="WW8Num11z2">
    <w:name w:val="WW8Num11z2"/>
    <w:rsid w:val="00BD2E06"/>
    <w:rPr>
      <w:rFonts w:ascii="Wingdings" w:hAnsi="Wingdings" w:cs="Wingdings" w:hint="default"/>
    </w:rPr>
  </w:style>
  <w:style w:type="character" w:customStyle="1" w:styleId="WW8Num11z3">
    <w:name w:val="WW8Num11z3"/>
    <w:rsid w:val="00BD2E06"/>
    <w:rPr>
      <w:rFonts w:ascii="Symbol" w:hAnsi="Symbol" w:cs="Symbol" w:hint="default"/>
    </w:rPr>
  </w:style>
  <w:style w:type="character" w:customStyle="1" w:styleId="WW8Num12z0">
    <w:name w:val="WW8Num12z0"/>
    <w:rsid w:val="00BD2E06"/>
    <w:rPr>
      <w:rFonts w:ascii="Times New Roman" w:hAnsi="Times New Roman" w:cs="Times New Roman" w:hint="default"/>
      <w:sz w:val="28"/>
      <w:szCs w:val="28"/>
    </w:rPr>
  </w:style>
  <w:style w:type="character" w:customStyle="1" w:styleId="WW8Num12z1">
    <w:name w:val="WW8Num12z1"/>
    <w:rsid w:val="00BD2E06"/>
    <w:rPr>
      <w:rFonts w:ascii="Courier New" w:hAnsi="Courier New" w:cs="Courier New" w:hint="default"/>
    </w:rPr>
  </w:style>
  <w:style w:type="character" w:customStyle="1" w:styleId="WW8Num12z2">
    <w:name w:val="WW8Num12z2"/>
    <w:rsid w:val="00BD2E06"/>
    <w:rPr>
      <w:rFonts w:ascii="Wingdings" w:hAnsi="Wingdings" w:cs="Wingdings" w:hint="default"/>
    </w:rPr>
  </w:style>
  <w:style w:type="character" w:customStyle="1" w:styleId="WW8Num12z3">
    <w:name w:val="WW8Num12z3"/>
    <w:rsid w:val="00BD2E06"/>
    <w:rPr>
      <w:rFonts w:ascii="Symbol" w:hAnsi="Symbol" w:cs="Symbol" w:hint="default"/>
    </w:rPr>
  </w:style>
  <w:style w:type="character" w:customStyle="1" w:styleId="WW8Num13z0">
    <w:name w:val="WW8Num13z0"/>
    <w:rsid w:val="00BD2E06"/>
    <w:rPr>
      <w:rFonts w:hint="default"/>
    </w:rPr>
  </w:style>
  <w:style w:type="character" w:customStyle="1" w:styleId="WW8Num14z0">
    <w:name w:val="WW8Num14z0"/>
    <w:rsid w:val="00BD2E06"/>
    <w:rPr>
      <w:rFonts w:ascii="Symbol" w:hAnsi="Symbol" w:cs="Symbol" w:hint="default"/>
    </w:rPr>
  </w:style>
  <w:style w:type="character" w:customStyle="1" w:styleId="WW8Num14z1">
    <w:name w:val="WW8Num14z1"/>
    <w:rsid w:val="00BD2E06"/>
    <w:rPr>
      <w:rFonts w:ascii="Courier New" w:hAnsi="Courier New" w:cs="Courier New" w:hint="default"/>
    </w:rPr>
  </w:style>
  <w:style w:type="character" w:customStyle="1" w:styleId="WW8Num14z2">
    <w:name w:val="WW8Num14z2"/>
    <w:rsid w:val="00BD2E06"/>
    <w:rPr>
      <w:rFonts w:ascii="Wingdings" w:hAnsi="Wingdings" w:cs="Wingdings" w:hint="default"/>
    </w:rPr>
  </w:style>
  <w:style w:type="character" w:customStyle="1" w:styleId="WW8Num15z0">
    <w:name w:val="WW8Num15z0"/>
    <w:rsid w:val="00BD2E06"/>
    <w:rPr>
      <w:szCs w:val="28"/>
    </w:rPr>
  </w:style>
  <w:style w:type="character" w:customStyle="1" w:styleId="WW8Num15z1">
    <w:name w:val="WW8Num15z1"/>
    <w:rsid w:val="00BD2E06"/>
    <w:rPr>
      <w:szCs w:val="28"/>
      <w:lang w:val="en-US"/>
    </w:rPr>
  </w:style>
  <w:style w:type="character" w:customStyle="1" w:styleId="WW8Num15z2">
    <w:name w:val="WW8Num15z2"/>
    <w:rsid w:val="00BD2E06"/>
  </w:style>
  <w:style w:type="character" w:customStyle="1" w:styleId="WW8Num15z3">
    <w:name w:val="WW8Num15z3"/>
    <w:rsid w:val="00BD2E06"/>
  </w:style>
  <w:style w:type="character" w:customStyle="1" w:styleId="WW8Num15z4">
    <w:name w:val="WW8Num15z4"/>
    <w:rsid w:val="00BD2E06"/>
  </w:style>
  <w:style w:type="character" w:customStyle="1" w:styleId="WW8Num15z5">
    <w:name w:val="WW8Num15z5"/>
    <w:rsid w:val="00BD2E06"/>
  </w:style>
  <w:style w:type="character" w:customStyle="1" w:styleId="WW8Num15z6">
    <w:name w:val="WW8Num15z6"/>
    <w:rsid w:val="00BD2E06"/>
  </w:style>
  <w:style w:type="character" w:customStyle="1" w:styleId="WW8Num15z7">
    <w:name w:val="WW8Num15z7"/>
    <w:rsid w:val="00BD2E06"/>
  </w:style>
  <w:style w:type="character" w:customStyle="1" w:styleId="WW8Num15z8">
    <w:name w:val="WW8Num15z8"/>
    <w:rsid w:val="00BD2E06"/>
  </w:style>
  <w:style w:type="character" w:customStyle="1" w:styleId="WW8Num16z0">
    <w:name w:val="WW8Num16z0"/>
    <w:rsid w:val="00BD2E06"/>
    <w:rPr>
      <w:rFonts w:hint="default"/>
    </w:rPr>
  </w:style>
  <w:style w:type="character" w:customStyle="1" w:styleId="WW8Num16z1">
    <w:name w:val="WW8Num16z1"/>
    <w:rsid w:val="00BD2E06"/>
  </w:style>
  <w:style w:type="character" w:customStyle="1" w:styleId="WW8Num16z2">
    <w:name w:val="WW8Num16z2"/>
    <w:rsid w:val="00BD2E06"/>
  </w:style>
  <w:style w:type="character" w:customStyle="1" w:styleId="WW8Num16z3">
    <w:name w:val="WW8Num16z3"/>
    <w:rsid w:val="00BD2E06"/>
  </w:style>
  <w:style w:type="character" w:customStyle="1" w:styleId="WW8Num16z4">
    <w:name w:val="WW8Num16z4"/>
    <w:rsid w:val="00BD2E06"/>
  </w:style>
  <w:style w:type="character" w:customStyle="1" w:styleId="WW8Num16z5">
    <w:name w:val="WW8Num16z5"/>
    <w:rsid w:val="00BD2E06"/>
  </w:style>
  <w:style w:type="character" w:customStyle="1" w:styleId="WW8Num16z6">
    <w:name w:val="WW8Num16z6"/>
    <w:rsid w:val="00BD2E06"/>
  </w:style>
  <w:style w:type="character" w:customStyle="1" w:styleId="WW8Num16z7">
    <w:name w:val="WW8Num16z7"/>
    <w:rsid w:val="00BD2E06"/>
  </w:style>
  <w:style w:type="character" w:customStyle="1" w:styleId="WW8Num16z8">
    <w:name w:val="WW8Num16z8"/>
    <w:rsid w:val="00BD2E06"/>
  </w:style>
  <w:style w:type="character" w:customStyle="1" w:styleId="WW8Num17z0">
    <w:name w:val="WW8Num17z0"/>
    <w:rsid w:val="00BD2E06"/>
    <w:rPr>
      <w:rFonts w:ascii="Times New Roman" w:hAnsi="Times New Roman" w:cs="Times New Roman" w:hint="default"/>
      <w:szCs w:val="28"/>
    </w:rPr>
  </w:style>
  <w:style w:type="character" w:customStyle="1" w:styleId="WW8Num17z1">
    <w:name w:val="WW8Num17z1"/>
    <w:rsid w:val="00BD2E06"/>
    <w:rPr>
      <w:rFonts w:ascii="Courier New" w:hAnsi="Courier New" w:cs="Courier New" w:hint="default"/>
    </w:rPr>
  </w:style>
  <w:style w:type="character" w:customStyle="1" w:styleId="WW8Num17z2">
    <w:name w:val="WW8Num17z2"/>
    <w:rsid w:val="00BD2E06"/>
    <w:rPr>
      <w:rFonts w:ascii="Wingdings" w:hAnsi="Wingdings" w:cs="Wingdings" w:hint="default"/>
    </w:rPr>
  </w:style>
  <w:style w:type="character" w:customStyle="1" w:styleId="WW8Num17z3">
    <w:name w:val="WW8Num17z3"/>
    <w:rsid w:val="00BD2E06"/>
    <w:rPr>
      <w:rFonts w:ascii="Symbol" w:hAnsi="Symbol" w:cs="Symbol" w:hint="default"/>
    </w:rPr>
  </w:style>
  <w:style w:type="character" w:customStyle="1" w:styleId="WW8Num18z0">
    <w:name w:val="WW8Num18z0"/>
    <w:rsid w:val="00BD2E06"/>
    <w:rPr>
      <w:rFonts w:ascii="Times New Roman" w:hAnsi="Times New Roman" w:cs="Times New Roman" w:hint="default"/>
      <w:sz w:val="28"/>
      <w:szCs w:val="28"/>
    </w:rPr>
  </w:style>
  <w:style w:type="character" w:customStyle="1" w:styleId="WW8Num18z1">
    <w:name w:val="WW8Num18z1"/>
    <w:rsid w:val="00BD2E06"/>
    <w:rPr>
      <w:rFonts w:ascii="Courier New" w:hAnsi="Courier New" w:cs="Courier New" w:hint="default"/>
    </w:rPr>
  </w:style>
  <w:style w:type="character" w:customStyle="1" w:styleId="WW8Num18z2">
    <w:name w:val="WW8Num18z2"/>
    <w:rsid w:val="00BD2E06"/>
    <w:rPr>
      <w:rFonts w:ascii="Wingdings" w:hAnsi="Wingdings" w:cs="Wingdings" w:hint="default"/>
    </w:rPr>
  </w:style>
  <w:style w:type="character" w:customStyle="1" w:styleId="WW8Num18z3">
    <w:name w:val="WW8Num18z3"/>
    <w:rsid w:val="00BD2E06"/>
    <w:rPr>
      <w:rFonts w:ascii="Symbol" w:hAnsi="Symbol" w:cs="Symbol" w:hint="default"/>
    </w:rPr>
  </w:style>
  <w:style w:type="character" w:customStyle="1" w:styleId="WW8Num19z0">
    <w:name w:val="WW8Num19z0"/>
    <w:rsid w:val="00BD2E06"/>
    <w:rPr>
      <w:rFonts w:ascii="Symbol" w:hAnsi="Symbol" w:cs="Symbol" w:hint="default"/>
    </w:rPr>
  </w:style>
  <w:style w:type="character" w:customStyle="1" w:styleId="WW8Num19z1">
    <w:name w:val="WW8Num19z1"/>
    <w:rsid w:val="00BD2E06"/>
    <w:rPr>
      <w:rFonts w:ascii="Courier New" w:hAnsi="Courier New" w:cs="Courier New" w:hint="default"/>
    </w:rPr>
  </w:style>
  <w:style w:type="character" w:customStyle="1" w:styleId="WW8Num19z2">
    <w:name w:val="WW8Num19z2"/>
    <w:rsid w:val="00BD2E06"/>
    <w:rPr>
      <w:rFonts w:ascii="Wingdings" w:hAnsi="Wingdings" w:cs="Wingdings" w:hint="default"/>
    </w:rPr>
  </w:style>
  <w:style w:type="character" w:customStyle="1" w:styleId="WW8Num20z0">
    <w:name w:val="WW8Num20z0"/>
    <w:rsid w:val="00BD2E06"/>
    <w:rPr>
      <w:rFonts w:ascii="Symbol" w:hAnsi="Symbol" w:cs="Symbol" w:hint="default"/>
    </w:rPr>
  </w:style>
  <w:style w:type="character" w:customStyle="1" w:styleId="WW8Num20z1">
    <w:name w:val="WW8Num20z1"/>
    <w:rsid w:val="00BD2E06"/>
    <w:rPr>
      <w:rFonts w:ascii="Courier New" w:hAnsi="Courier New" w:cs="Courier New" w:hint="default"/>
    </w:rPr>
  </w:style>
  <w:style w:type="character" w:customStyle="1" w:styleId="WW8Num20z2">
    <w:name w:val="WW8Num20z2"/>
    <w:rsid w:val="00BD2E06"/>
    <w:rPr>
      <w:rFonts w:ascii="Wingdings" w:hAnsi="Wingdings" w:cs="Wingdings" w:hint="default"/>
    </w:rPr>
  </w:style>
  <w:style w:type="character" w:customStyle="1" w:styleId="WW8Num21z0">
    <w:name w:val="WW8Num21z0"/>
    <w:rsid w:val="00BD2E06"/>
    <w:rPr>
      <w:rFonts w:ascii="Times New Roman" w:hAnsi="Times New Roman" w:cs="Times New Roman" w:hint="default"/>
      <w:sz w:val="28"/>
      <w:szCs w:val="28"/>
    </w:rPr>
  </w:style>
  <w:style w:type="character" w:customStyle="1" w:styleId="WW8Num21z1">
    <w:name w:val="WW8Num21z1"/>
    <w:rsid w:val="00BD2E06"/>
    <w:rPr>
      <w:rFonts w:ascii="Courier New" w:hAnsi="Courier New" w:cs="Courier New" w:hint="default"/>
    </w:rPr>
  </w:style>
  <w:style w:type="character" w:customStyle="1" w:styleId="WW8Num21z2">
    <w:name w:val="WW8Num21z2"/>
    <w:rsid w:val="00BD2E06"/>
    <w:rPr>
      <w:rFonts w:ascii="Wingdings" w:hAnsi="Wingdings" w:cs="Wingdings" w:hint="default"/>
    </w:rPr>
  </w:style>
  <w:style w:type="character" w:customStyle="1" w:styleId="WW8Num21z3">
    <w:name w:val="WW8Num21z3"/>
    <w:rsid w:val="00BD2E06"/>
    <w:rPr>
      <w:rFonts w:ascii="Symbol" w:hAnsi="Symbol" w:cs="Symbol" w:hint="default"/>
    </w:rPr>
  </w:style>
  <w:style w:type="character" w:customStyle="1" w:styleId="WW8Num22z0">
    <w:name w:val="WW8Num22z0"/>
    <w:rsid w:val="00BD2E06"/>
    <w:rPr>
      <w:rFonts w:ascii="Symbol" w:hAnsi="Symbol" w:cs="Symbol" w:hint="default"/>
    </w:rPr>
  </w:style>
  <w:style w:type="character" w:customStyle="1" w:styleId="WW8Num22z2">
    <w:name w:val="WW8Num22z2"/>
    <w:rsid w:val="00BD2E06"/>
    <w:rPr>
      <w:rFonts w:ascii="Wingdings" w:hAnsi="Wingdings" w:cs="Wingdings" w:hint="default"/>
    </w:rPr>
  </w:style>
  <w:style w:type="character" w:customStyle="1" w:styleId="WW8Num22z4">
    <w:name w:val="WW8Num22z4"/>
    <w:rsid w:val="00BD2E06"/>
    <w:rPr>
      <w:rFonts w:ascii="Courier New" w:hAnsi="Courier New" w:cs="Courier New" w:hint="default"/>
    </w:rPr>
  </w:style>
  <w:style w:type="character" w:customStyle="1" w:styleId="WW8Num23z0">
    <w:name w:val="WW8Num23z0"/>
    <w:rsid w:val="00BD2E06"/>
  </w:style>
  <w:style w:type="character" w:customStyle="1" w:styleId="WW8Num23z1">
    <w:name w:val="WW8Num23z1"/>
    <w:rsid w:val="00BD2E06"/>
  </w:style>
  <w:style w:type="character" w:customStyle="1" w:styleId="WW8Num23z2">
    <w:name w:val="WW8Num23z2"/>
    <w:rsid w:val="00BD2E06"/>
  </w:style>
  <w:style w:type="character" w:customStyle="1" w:styleId="WW8Num23z3">
    <w:name w:val="WW8Num23z3"/>
    <w:rsid w:val="00BD2E06"/>
  </w:style>
  <w:style w:type="character" w:customStyle="1" w:styleId="WW8Num23z4">
    <w:name w:val="WW8Num23z4"/>
    <w:rsid w:val="00BD2E06"/>
  </w:style>
  <w:style w:type="character" w:customStyle="1" w:styleId="WW8Num23z5">
    <w:name w:val="WW8Num23z5"/>
    <w:rsid w:val="00BD2E06"/>
  </w:style>
  <w:style w:type="character" w:customStyle="1" w:styleId="WW8Num23z6">
    <w:name w:val="WW8Num23z6"/>
    <w:rsid w:val="00BD2E06"/>
  </w:style>
  <w:style w:type="character" w:customStyle="1" w:styleId="WW8Num23z7">
    <w:name w:val="WW8Num23z7"/>
    <w:rsid w:val="00BD2E06"/>
  </w:style>
  <w:style w:type="character" w:customStyle="1" w:styleId="WW8Num23z8">
    <w:name w:val="WW8Num23z8"/>
    <w:rsid w:val="00BD2E06"/>
  </w:style>
  <w:style w:type="character" w:customStyle="1" w:styleId="WW8Num24z0">
    <w:name w:val="WW8Num24z0"/>
    <w:rsid w:val="00BD2E06"/>
    <w:rPr>
      <w:rFonts w:ascii="Symbol" w:hAnsi="Symbol" w:cs="Symbol" w:hint="default"/>
      <w:b w:val="0"/>
      <w:i w:val="0"/>
      <w:spacing w:val="0"/>
      <w:w w:val="100"/>
      <w:position w:val="0"/>
      <w:sz w:val="24"/>
      <w:szCs w:val="24"/>
      <w:vertAlign w:val="baseline"/>
    </w:rPr>
  </w:style>
  <w:style w:type="character" w:customStyle="1" w:styleId="WW8Num24z1">
    <w:name w:val="WW8Num24z1"/>
    <w:rsid w:val="00BD2E06"/>
    <w:rPr>
      <w:rFonts w:ascii="Courier New" w:hAnsi="Courier New" w:cs="Courier New" w:hint="default"/>
    </w:rPr>
  </w:style>
  <w:style w:type="character" w:customStyle="1" w:styleId="WW8Num24z2">
    <w:name w:val="WW8Num24z2"/>
    <w:rsid w:val="00BD2E06"/>
    <w:rPr>
      <w:rFonts w:ascii="Wingdings" w:hAnsi="Wingdings" w:cs="Wingdings" w:hint="default"/>
    </w:rPr>
  </w:style>
  <w:style w:type="character" w:customStyle="1" w:styleId="WW8Num24z3">
    <w:name w:val="WW8Num24z3"/>
    <w:rsid w:val="00BD2E06"/>
    <w:rPr>
      <w:rFonts w:ascii="Symbol" w:hAnsi="Symbol" w:cs="Symbol" w:hint="default"/>
    </w:rPr>
  </w:style>
  <w:style w:type="character" w:customStyle="1" w:styleId="WW8Num25z0">
    <w:name w:val="WW8Num25z0"/>
    <w:rsid w:val="00BD2E06"/>
    <w:rPr>
      <w:rFonts w:ascii="Times New Roman" w:hAnsi="Times New Roman" w:cs="Times New Roman" w:hint="default"/>
      <w:sz w:val="28"/>
      <w:szCs w:val="28"/>
    </w:rPr>
  </w:style>
  <w:style w:type="character" w:customStyle="1" w:styleId="WW8Num25z1">
    <w:name w:val="WW8Num25z1"/>
    <w:rsid w:val="00BD2E06"/>
    <w:rPr>
      <w:rFonts w:ascii="Courier New" w:hAnsi="Courier New" w:cs="Courier New" w:hint="default"/>
    </w:rPr>
  </w:style>
  <w:style w:type="character" w:customStyle="1" w:styleId="WW8Num25z2">
    <w:name w:val="WW8Num25z2"/>
    <w:rsid w:val="00BD2E06"/>
    <w:rPr>
      <w:rFonts w:ascii="Wingdings" w:hAnsi="Wingdings" w:cs="Wingdings" w:hint="default"/>
    </w:rPr>
  </w:style>
  <w:style w:type="character" w:customStyle="1" w:styleId="WW8Num25z3">
    <w:name w:val="WW8Num25z3"/>
    <w:rsid w:val="00BD2E06"/>
    <w:rPr>
      <w:rFonts w:ascii="Symbol" w:hAnsi="Symbol" w:cs="Symbol" w:hint="default"/>
    </w:rPr>
  </w:style>
  <w:style w:type="character" w:customStyle="1" w:styleId="WW8Num26z0">
    <w:name w:val="WW8Num26z0"/>
    <w:rsid w:val="00BD2E06"/>
    <w:rPr>
      <w:rFonts w:ascii="Symbol" w:hAnsi="Symbol" w:cs="Symbol" w:hint="default"/>
    </w:rPr>
  </w:style>
  <w:style w:type="character" w:customStyle="1" w:styleId="WW8Num26z1">
    <w:name w:val="WW8Num26z1"/>
    <w:rsid w:val="00BD2E06"/>
    <w:rPr>
      <w:rFonts w:ascii="Times New Roman" w:eastAsia="Times New Roman" w:hAnsi="Times New Roman" w:cs="Times New Roman" w:hint="default"/>
    </w:rPr>
  </w:style>
  <w:style w:type="character" w:customStyle="1" w:styleId="WW8Num26z2">
    <w:name w:val="WW8Num26z2"/>
    <w:rsid w:val="00BD2E06"/>
    <w:rPr>
      <w:rFonts w:ascii="Wingdings" w:hAnsi="Wingdings" w:cs="Wingdings" w:hint="default"/>
    </w:rPr>
  </w:style>
  <w:style w:type="character" w:customStyle="1" w:styleId="WW8Num26z4">
    <w:name w:val="WW8Num26z4"/>
    <w:rsid w:val="00BD2E06"/>
    <w:rPr>
      <w:rFonts w:ascii="Courier New" w:hAnsi="Courier New" w:cs="Courier New" w:hint="default"/>
    </w:rPr>
  </w:style>
  <w:style w:type="character" w:customStyle="1" w:styleId="WW8Num27z0">
    <w:name w:val="WW8Num27z0"/>
    <w:rsid w:val="00BD2E06"/>
    <w:rPr>
      <w:rFonts w:hint="default"/>
      <w:sz w:val="28"/>
      <w:szCs w:val="28"/>
      <w:lang w:val="en-US"/>
    </w:rPr>
  </w:style>
  <w:style w:type="character" w:customStyle="1" w:styleId="WW8Num27z1">
    <w:name w:val="WW8Num27z1"/>
    <w:rsid w:val="00BD2E06"/>
  </w:style>
  <w:style w:type="character" w:customStyle="1" w:styleId="WW8Num27z2">
    <w:name w:val="WW8Num27z2"/>
    <w:rsid w:val="00BD2E06"/>
  </w:style>
  <w:style w:type="character" w:customStyle="1" w:styleId="WW8Num27z3">
    <w:name w:val="WW8Num27z3"/>
    <w:rsid w:val="00BD2E06"/>
  </w:style>
  <w:style w:type="character" w:customStyle="1" w:styleId="WW8Num27z4">
    <w:name w:val="WW8Num27z4"/>
    <w:rsid w:val="00BD2E06"/>
  </w:style>
  <w:style w:type="character" w:customStyle="1" w:styleId="WW8Num27z5">
    <w:name w:val="WW8Num27z5"/>
    <w:rsid w:val="00BD2E06"/>
  </w:style>
  <w:style w:type="character" w:customStyle="1" w:styleId="WW8Num27z6">
    <w:name w:val="WW8Num27z6"/>
    <w:rsid w:val="00BD2E06"/>
  </w:style>
  <w:style w:type="character" w:customStyle="1" w:styleId="WW8Num27z7">
    <w:name w:val="WW8Num27z7"/>
    <w:rsid w:val="00BD2E06"/>
  </w:style>
  <w:style w:type="character" w:customStyle="1" w:styleId="WW8Num27z8">
    <w:name w:val="WW8Num27z8"/>
    <w:rsid w:val="00BD2E06"/>
  </w:style>
  <w:style w:type="character" w:customStyle="1" w:styleId="WW8Num28z0">
    <w:name w:val="WW8Num28z0"/>
    <w:rsid w:val="00BD2E06"/>
    <w:rPr>
      <w:rFonts w:ascii="Times New Roman" w:hAnsi="Times New Roman" w:cs="Times New Roman" w:hint="default"/>
      <w:sz w:val="28"/>
      <w:szCs w:val="28"/>
    </w:rPr>
  </w:style>
  <w:style w:type="character" w:customStyle="1" w:styleId="WW8Num28z1">
    <w:name w:val="WW8Num28z1"/>
    <w:rsid w:val="00BD2E06"/>
    <w:rPr>
      <w:rFonts w:ascii="Courier New" w:hAnsi="Courier New" w:cs="Courier New" w:hint="default"/>
    </w:rPr>
  </w:style>
  <w:style w:type="character" w:customStyle="1" w:styleId="WW8Num28z2">
    <w:name w:val="WW8Num28z2"/>
    <w:rsid w:val="00BD2E06"/>
    <w:rPr>
      <w:rFonts w:ascii="Wingdings" w:hAnsi="Wingdings" w:cs="Wingdings" w:hint="default"/>
    </w:rPr>
  </w:style>
  <w:style w:type="character" w:customStyle="1" w:styleId="WW8Num28z3">
    <w:name w:val="WW8Num28z3"/>
    <w:rsid w:val="00BD2E06"/>
    <w:rPr>
      <w:rFonts w:ascii="Symbol" w:hAnsi="Symbol" w:cs="Symbol" w:hint="default"/>
    </w:rPr>
  </w:style>
  <w:style w:type="character" w:customStyle="1" w:styleId="WW8Num29z0">
    <w:name w:val="WW8Num29z0"/>
    <w:rsid w:val="00BD2E06"/>
    <w:rPr>
      <w:rFonts w:ascii="Symbol" w:hAnsi="Symbol" w:cs="Symbol" w:hint="default"/>
    </w:rPr>
  </w:style>
  <w:style w:type="character" w:customStyle="1" w:styleId="WW8Num29z1">
    <w:name w:val="WW8Num29z1"/>
    <w:rsid w:val="00BD2E06"/>
    <w:rPr>
      <w:rFonts w:ascii="Courier New" w:hAnsi="Courier New" w:cs="Courier New" w:hint="default"/>
    </w:rPr>
  </w:style>
  <w:style w:type="character" w:customStyle="1" w:styleId="WW8Num29z2">
    <w:name w:val="WW8Num29z2"/>
    <w:rsid w:val="00BD2E06"/>
    <w:rPr>
      <w:rFonts w:ascii="Wingdings" w:hAnsi="Wingdings" w:cs="Wingdings" w:hint="default"/>
    </w:rPr>
  </w:style>
  <w:style w:type="character" w:customStyle="1" w:styleId="WW8Num30z0">
    <w:name w:val="WW8Num30z0"/>
    <w:rsid w:val="00BD2E06"/>
    <w:rPr>
      <w:rFonts w:ascii="Symbol" w:hAnsi="Symbol" w:cs="Symbol" w:hint="default"/>
    </w:rPr>
  </w:style>
  <w:style w:type="character" w:customStyle="1" w:styleId="WW8Num30z1">
    <w:name w:val="WW8Num30z1"/>
    <w:rsid w:val="00BD2E06"/>
    <w:rPr>
      <w:rFonts w:ascii="Courier New" w:hAnsi="Courier New" w:cs="Courier New" w:hint="default"/>
    </w:rPr>
  </w:style>
  <w:style w:type="character" w:customStyle="1" w:styleId="WW8Num30z2">
    <w:name w:val="WW8Num30z2"/>
    <w:rsid w:val="00BD2E06"/>
    <w:rPr>
      <w:rFonts w:ascii="Wingdings" w:hAnsi="Wingdings" w:cs="Wingdings" w:hint="default"/>
    </w:rPr>
  </w:style>
  <w:style w:type="character" w:customStyle="1" w:styleId="WW8Num31z0">
    <w:name w:val="WW8Num31z0"/>
    <w:rsid w:val="00BD2E06"/>
    <w:rPr>
      <w:rFonts w:ascii="Symbol" w:hAnsi="Symbol" w:cs="Symbol" w:hint="default"/>
    </w:rPr>
  </w:style>
  <w:style w:type="character" w:customStyle="1" w:styleId="WW8Num31z1">
    <w:name w:val="WW8Num31z1"/>
    <w:rsid w:val="00BD2E06"/>
    <w:rPr>
      <w:rFonts w:ascii="Courier New" w:hAnsi="Courier New" w:cs="Courier New" w:hint="default"/>
    </w:rPr>
  </w:style>
  <w:style w:type="character" w:customStyle="1" w:styleId="WW8Num31z2">
    <w:name w:val="WW8Num31z2"/>
    <w:rsid w:val="00BD2E06"/>
    <w:rPr>
      <w:rFonts w:ascii="Wingdings" w:hAnsi="Wingdings" w:cs="Wingdings" w:hint="default"/>
    </w:rPr>
  </w:style>
  <w:style w:type="character" w:customStyle="1" w:styleId="WW8Num32z0">
    <w:name w:val="WW8Num32z0"/>
    <w:rsid w:val="00BD2E06"/>
  </w:style>
  <w:style w:type="character" w:customStyle="1" w:styleId="WW8Num32z1">
    <w:name w:val="WW8Num32z1"/>
    <w:rsid w:val="00BD2E06"/>
  </w:style>
  <w:style w:type="character" w:customStyle="1" w:styleId="WW8Num32z2">
    <w:name w:val="WW8Num32z2"/>
    <w:rsid w:val="00BD2E06"/>
  </w:style>
  <w:style w:type="character" w:customStyle="1" w:styleId="WW8Num32z3">
    <w:name w:val="WW8Num32z3"/>
    <w:rsid w:val="00BD2E06"/>
  </w:style>
  <w:style w:type="character" w:customStyle="1" w:styleId="WW8Num32z4">
    <w:name w:val="WW8Num32z4"/>
    <w:rsid w:val="00BD2E06"/>
  </w:style>
  <w:style w:type="character" w:customStyle="1" w:styleId="WW8Num32z5">
    <w:name w:val="WW8Num32z5"/>
    <w:rsid w:val="00BD2E06"/>
  </w:style>
  <w:style w:type="character" w:customStyle="1" w:styleId="WW8Num32z6">
    <w:name w:val="WW8Num32z6"/>
    <w:rsid w:val="00BD2E06"/>
  </w:style>
  <w:style w:type="character" w:customStyle="1" w:styleId="WW8Num32z7">
    <w:name w:val="WW8Num32z7"/>
    <w:rsid w:val="00BD2E06"/>
  </w:style>
  <w:style w:type="character" w:customStyle="1" w:styleId="WW8Num32z8">
    <w:name w:val="WW8Num32z8"/>
    <w:rsid w:val="00BD2E06"/>
  </w:style>
  <w:style w:type="character" w:customStyle="1" w:styleId="WW8Num33z0">
    <w:name w:val="WW8Num33z0"/>
    <w:rsid w:val="00BD2E06"/>
    <w:rPr>
      <w:rFonts w:hint="default"/>
    </w:rPr>
  </w:style>
  <w:style w:type="character" w:customStyle="1" w:styleId="WW8Num33z1">
    <w:name w:val="WW8Num33z1"/>
    <w:rsid w:val="00BD2E06"/>
  </w:style>
  <w:style w:type="character" w:customStyle="1" w:styleId="WW8Num33z2">
    <w:name w:val="WW8Num33z2"/>
    <w:rsid w:val="00BD2E06"/>
  </w:style>
  <w:style w:type="character" w:customStyle="1" w:styleId="WW8Num33z3">
    <w:name w:val="WW8Num33z3"/>
    <w:rsid w:val="00BD2E06"/>
  </w:style>
  <w:style w:type="character" w:customStyle="1" w:styleId="WW8Num33z4">
    <w:name w:val="WW8Num33z4"/>
    <w:rsid w:val="00BD2E06"/>
  </w:style>
  <w:style w:type="character" w:customStyle="1" w:styleId="WW8Num33z5">
    <w:name w:val="WW8Num33z5"/>
    <w:rsid w:val="00BD2E06"/>
  </w:style>
  <w:style w:type="character" w:customStyle="1" w:styleId="WW8Num33z6">
    <w:name w:val="WW8Num33z6"/>
    <w:rsid w:val="00BD2E06"/>
  </w:style>
  <w:style w:type="character" w:customStyle="1" w:styleId="WW8Num33z7">
    <w:name w:val="WW8Num33z7"/>
    <w:rsid w:val="00BD2E06"/>
  </w:style>
  <w:style w:type="character" w:customStyle="1" w:styleId="WW8Num33z8">
    <w:name w:val="WW8Num33z8"/>
    <w:rsid w:val="00BD2E06"/>
  </w:style>
  <w:style w:type="character" w:customStyle="1" w:styleId="WW8Num34z0">
    <w:name w:val="WW8Num34z0"/>
    <w:rsid w:val="00BD2E06"/>
    <w:rPr>
      <w:rFonts w:ascii="Times New Roman" w:hAnsi="Times New Roman" w:cs="Times New Roman" w:hint="default"/>
    </w:rPr>
  </w:style>
  <w:style w:type="character" w:customStyle="1" w:styleId="WW8Num34z1">
    <w:name w:val="WW8Num34z1"/>
    <w:rsid w:val="00BD2E06"/>
    <w:rPr>
      <w:rFonts w:hint="default"/>
    </w:rPr>
  </w:style>
  <w:style w:type="character" w:customStyle="1" w:styleId="WW8Num35z0">
    <w:name w:val="WW8Num35z0"/>
    <w:rsid w:val="00BD2E06"/>
  </w:style>
  <w:style w:type="character" w:customStyle="1" w:styleId="WW8Num35z1">
    <w:name w:val="WW8Num35z1"/>
    <w:rsid w:val="00BD2E06"/>
  </w:style>
  <w:style w:type="character" w:customStyle="1" w:styleId="WW8Num35z2">
    <w:name w:val="WW8Num35z2"/>
    <w:rsid w:val="00BD2E06"/>
  </w:style>
  <w:style w:type="character" w:customStyle="1" w:styleId="WW8Num35z3">
    <w:name w:val="WW8Num35z3"/>
    <w:rsid w:val="00BD2E06"/>
  </w:style>
  <w:style w:type="character" w:customStyle="1" w:styleId="WW8Num35z4">
    <w:name w:val="WW8Num35z4"/>
    <w:rsid w:val="00BD2E06"/>
  </w:style>
  <w:style w:type="character" w:customStyle="1" w:styleId="WW8Num35z5">
    <w:name w:val="WW8Num35z5"/>
    <w:rsid w:val="00BD2E06"/>
  </w:style>
  <w:style w:type="character" w:customStyle="1" w:styleId="WW8Num35z6">
    <w:name w:val="WW8Num35z6"/>
    <w:rsid w:val="00BD2E06"/>
  </w:style>
  <w:style w:type="character" w:customStyle="1" w:styleId="WW8Num35z7">
    <w:name w:val="WW8Num35z7"/>
    <w:rsid w:val="00BD2E06"/>
  </w:style>
  <w:style w:type="character" w:customStyle="1" w:styleId="WW8Num35z8">
    <w:name w:val="WW8Num35z8"/>
    <w:rsid w:val="00BD2E06"/>
  </w:style>
  <w:style w:type="character" w:customStyle="1" w:styleId="WW8Num36z0">
    <w:name w:val="WW8Num36z0"/>
    <w:rsid w:val="00BD2E06"/>
    <w:rPr>
      <w:rFonts w:hint="default"/>
      <w:sz w:val="28"/>
      <w:szCs w:val="28"/>
    </w:rPr>
  </w:style>
  <w:style w:type="character" w:customStyle="1" w:styleId="WW8Num36z1">
    <w:name w:val="WW8Num36z1"/>
    <w:rsid w:val="00BD2E06"/>
  </w:style>
  <w:style w:type="character" w:customStyle="1" w:styleId="WW8Num36z2">
    <w:name w:val="WW8Num36z2"/>
    <w:rsid w:val="00BD2E06"/>
  </w:style>
  <w:style w:type="character" w:customStyle="1" w:styleId="WW8Num36z3">
    <w:name w:val="WW8Num36z3"/>
    <w:rsid w:val="00BD2E06"/>
  </w:style>
  <w:style w:type="character" w:customStyle="1" w:styleId="WW8Num36z4">
    <w:name w:val="WW8Num36z4"/>
    <w:rsid w:val="00BD2E06"/>
  </w:style>
  <w:style w:type="character" w:customStyle="1" w:styleId="WW8Num36z5">
    <w:name w:val="WW8Num36z5"/>
    <w:rsid w:val="00BD2E06"/>
  </w:style>
  <w:style w:type="character" w:customStyle="1" w:styleId="WW8Num36z6">
    <w:name w:val="WW8Num36z6"/>
    <w:rsid w:val="00BD2E06"/>
  </w:style>
  <w:style w:type="character" w:customStyle="1" w:styleId="WW8Num36z7">
    <w:name w:val="WW8Num36z7"/>
    <w:rsid w:val="00BD2E06"/>
  </w:style>
  <w:style w:type="character" w:customStyle="1" w:styleId="WW8Num36z8">
    <w:name w:val="WW8Num36z8"/>
    <w:rsid w:val="00BD2E06"/>
  </w:style>
  <w:style w:type="character" w:customStyle="1" w:styleId="WW8Num37z0">
    <w:name w:val="WW8Num37z0"/>
    <w:rsid w:val="00BD2E06"/>
    <w:rPr>
      <w:rFonts w:hint="default"/>
      <w:b w:val="0"/>
      <w:sz w:val="28"/>
      <w:szCs w:val="28"/>
    </w:rPr>
  </w:style>
  <w:style w:type="character" w:customStyle="1" w:styleId="WW8Num37z1">
    <w:name w:val="WW8Num37z1"/>
    <w:rsid w:val="00BD2E06"/>
    <w:rPr>
      <w:b w:val="0"/>
      <w:szCs w:val="28"/>
    </w:rPr>
  </w:style>
  <w:style w:type="character" w:customStyle="1" w:styleId="WW8Num37z2">
    <w:name w:val="WW8Num37z2"/>
    <w:rsid w:val="00BD2E06"/>
  </w:style>
  <w:style w:type="character" w:customStyle="1" w:styleId="WW8Num37z3">
    <w:name w:val="WW8Num37z3"/>
    <w:rsid w:val="00BD2E06"/>
  </w:style>
  <w:style w:type="character" w:customStyle="1" w:styleId="WW8Num37z4">
    <w:name w:val="WW8Num37z4"/>
    <w:rsid w:val="00BD2E06"/>
  </w:style>
  <w:style w:type="character" w:customStyle="1" w:styleId="WW8Num37z5">
    <w:name w:val="WW8Num37z5"/>
    <w:rsid w:val="00BD2E06"/>
  </w:style>
  <w:style w:type="character" w:customStyle="1" w:styleId="WW8Num37z6">
    <w:name w:val="WW8Num37z6"/>
    <w:rsid w:val="00BD2E06"/>
  </w:style>
  <w:style w:type="character" w:customStyle="1" w:styleId="WW8Num37z7">
    <w:name w:val="WW8Num37z7"/>
    <w:rsid w:val="00BD2E06"/>
  </w:style>
  <w:style w:type="character" w:customStyle="1" w:styleId="WW8Num37z8">
    <w:name w:val="WW8Num37z8"/>
    <w:rsid w:val="00BD2E06"/>
  </w:style>
  <w:style w:type="character" w:customStyle="1" w:styleId="WW8Num38z0">
    <w:name w:val="WW8Num38z0"/>
    <w:rsid w:val="00BD2E06"/>
    <w:rPr>
      <w:rFonts w:hint="default"/>
      <w:bCs/>
      <w:sz w:val="28"/>
      <w:szCs w:val="28"/>
      <w:lang w:val="en-US"/>
    </w:rPr>
  </w:style>
  <w:style w:type="character" w:customStyle="1" w:styleId="WW8Num38z1">
    <w:name w:val="WW8Num38z1"/>
    <w:rsid w:val="00BD2E06"/>
  </w:style>
  <w:style w:type="character" w:customStyle="1" w:styleId="WW8Num38z2">
    <w:name w:val="WW8Num38z2"/>
    <w:rsid w:val="00BD2E06"/>
  </w:style>
  <w:style w:type="character" w:customStyle="1" w:styleId="WW8Num38z3">
    <w:name w:val="WW8Num38z3"/>
    <w:rsid w:val="00BD2E06"/>
  </w:style>
  <w:style w:type="character" w:customStyle="1" w:styleId="WW8Num38z4">
    <w:name w:val="WW8Num38z4"/>
    <w:rsid w:val="00BD2E06"/>
  </w:style>
  <w:style w:type="character" w:customStyle="1" w:styleId="WW8Num38z5">
    <w:name w:val="WW8Num38z5"/>
    <w:rsid w:val="00BD2E06"/>
  </w:style>
  <w:style w:type="character" w:customStyle="1" w:styleId="WW8Num38z6">
    <w:name w:val="WW8Num38z6"/>
    <w:rsid w:val="00BD2E06"/>
  </w:style>
  <w:style w:type="character" w:customStyle="1" w:styleId="WW8Num38z7">
    <w:name w:val="WW8Num38z7"/>
    <w:rsid w:val="00BD2E06"/>
  </w:style>
  <w:style w:type="character" w:customStyle="1" w:styleId="WW8Num38z8">
    <w:name w:val="WW8Num38z8"/>
    <w:rsid w:val="00BD2E06"/>
  </w:style>
  <w:style w:type="character" w:customStyle="1" w:styleId="WW8Num39z0">
    <w:name w:val="WW8Num39z0"/>
    <w:rsid w:val="00BD2E06"/>
    <w:rPr>
      <w:rFonts w:ascii="Symbol" w:hAnsi="Symbol" w:cs="Symbol" w:hint="default"/>
    </w:rPr>
  </w:style>
  <w:style w:type="character" w:customStyle="1" w:styleId="WW8Num39z1">
    <w:name w:val="WW8Num39z1"/>
    <w:rsid w:val="00BD2E06"/>
    <w:rPr>
      <w:rFonts w:ascii="Courier New" w:hAnsi="Courier New" w:cs="Courier New" w:hint="default"/>
    </w:rPr>
  </w:style>
  <w:style w:type="character" w:customStyle="1" w:styleId="WW8Num39z2">
    <w:name w:val="WW8Num39z2"/>
    <w:rsid w:val="00BD2E06"/>
    <w:rPr>
      <w:rFonts w:ascii="Wingdings" w:hAnsi="Wingdings" w:cs="Wingdings" w:hint="default"/>
    </w:rPr>
  </w:style>
  <w:style w:type="character" w:customStyle="1" w:styleId="WW8Num40z0">
    <w:name w:val="WW8Num40z0"/>
    <w:rsid w:val="00BD2E06"/>
    <w:rPr>
      <w:rFonts w:ascii="Times New Roman" w:hAnsi="Times New Roman" w:cs="Times New Roman" w:hint="default"/>
      <w:sz w:val="28"/>
      <w:szCs w:val="28"/>
    </w:rPr>
  </w:style>
  <w:style w:type="character" w:customStyle="1" w:styleId="WW8Num40z1">
    <w:name w:val="WW8Num40z1"/>
    <w:rsid w:val="00BD2E06"/>
    <w:rPr>
      <w:rFonts w:ascii="Times New Roman" w:hAnsi="Times New Roman" w:cs="Times New Roman"/>
      <w:sz w:val="28"/>
      <w:szCs w:val="28"/>
    </w:rPr>
  </w:style>
  <w:style w:type="character" w:customStyle="1" w:styleId="WW8Num40z2">
    <w:name w:val="WW8Num40z2"/>
    <w:rsid w:val="00BD2E06"/>
  </w:style>
  <w:style w:type="character" w:customStyle="1" w:styleId="WW8Num40z3">
    <w:name w:val="WW8Num40z3"/>
    <w:rsid w:val="00BD2E06"/>
  </w:style>
  <w:style w:type="character" w:customStyle="1" w:styleId="WW8Num40z4">
    <w:name w:val="WW8Num40z4"/>
    <w:rsid w:val="00BD2E06"/>
  </w:style>
  <w:style w:type="character" w:customStyle="1" w:styleId="WW8Num40z5">
    <w:name w:val="WW8Num40z5"/>
    <w:rsid w:val="00BD2E06"/>
  </w:style>
  <w:style w:type="character" w:customStyle="1" w:styleId="WW8Num40z6">
    <w:name w:val="WW8Num40z6"/>
    <w:rsid w:val="00BD2E06"/>
  </w:style>
  <w:style w:type="character" w:customStyle="1" w:styleId="WW8Num40z7">
    <w:name w:val="WW8Num40z7"/>
    <w:rsid w:val="00BD2E06"/>
  </w:style>
  <w:style w:type="character" w:customStyle="1" w:styleId="WW8Num40z8">
    <w:name w:val="WW8Num40z8"/>
    <w:rsid w:val="00BD2E06"/>
  </w:style>
  <w:style w:type="character" w:customStyle="1" w:styleId="10">
    <w:name w:val="Основной шрифт абзаца1"/>
    <w:rsid w:val="00BD2E06"/>
  </w:style>
  <w:style w:type="character" w:customStyle="1" w:styleId="a3">
    <w:name w:val="Основной текст с отступом Знак"/>
    <w:rsid w:val="00BD2E06"/>
    <w:rPr>
      <w:sz w:val="24"/>
      <w:lang w:val="ru-RU" w:bidi="ar-SA"/>
    </w:rPr>
  </w:style>
  <w:style w:type="character" w:styleId="a4">
    <w:name w:val="page number"/>
    <w:basedOn w:val="10"/>
    <w:rsid w:val="00BD2E06"/>
  </w:style>
  <w:style w:type="character" w:customStyle="1" w:styleId="dash041e0431044b0447043d044b0439char">
    <w:name w:val="dash041e_0431_044b_0447_043d_044b_0439__char"/>
    <w:basedOn w:val="10"/>
    <w:rsid w:val="00BD2E06"/>
  </w:style>
  <w:style w:type="character" w:customStyle="1" w:styleId="times1404200418041e2char">
    <w:name w:val="times14___0420_0418_041e2__char"/>
    <w:basedOn w:val="10"/>
    <w:rsid w:val="00BD2E06"/>
  </w:style>
  <w:style w:type="character" w:customStyle="1" w:styleId="Times142">
    <w:name w:val="Times14_РИО2 Знак"/>
    <w:rsid w:val="00BD2E06"/>
    <w:rPr>
      <w:sz w:val="28"/>
      <w:szCs w:val="24"/>
      <w:lang w:val="ru-RU" w:bidi="ar-SA"/>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10"/>
    <w:rsid w:val="00BD2E06"/>
  </w:style>
  <w:style w:type="character" w:customStyle="1" w:styleId="a5">
    <w:name w:val="Основной текст Знак"/>
    <w:rsid w:val="00BD2E06"/>
    <w:rPr>
      <w:sz w:val="24"/>
      <w:szCs w:val="24"/>
      <w:lang w:val="ru-RU" w:bidi="ar-SA"/>
    </w:rPr>
  </w:style>
  <w:style w:type="character" w:customStyle="1" w:styleId="st1">
    <w:name w:val="st1"/>
    <w:basedOn w:val="10"/>
    <w:rsid w:val="00BD2E06"/>
  </w:style>
  <w:style w:type="character" w:customStyle="1" w:styleId="googqs-tidbitgoogqs-tidbit-1">
    <w:name w:val="goog_qs-tidbit goog_qs-tidbit-1"/>
    <w:basedOn w:val="10"/>
    <w:rsid w:val="00BD2E06"/>
  </w:style>
  <w:style w:type="character" w:customStyle="1" w:styleId="a6">
    <w:name w:val="Название Знак"/>
    <w:link w:val="a7"/>
    <w:rsid w:val="00BD2E06"/>
    <w:rPr>
      <w:rFonts w:ascii="Cambria" w:hAnsi="Cambria" w:cs="Cambria"/>
      <w:b/>
      <w:bCs/>
      <w:kern w:val="1"/>
      <w:sz w:val="32"/>
      <w:szCs w:val="32"/>
    </w:rPr>
  </w:style>
  <w:style w:type="character" w:styleId="a8">
    <w:name w:val="Book Title"/>
    <w:qFormat/>
    <w:rsid w:val="00BD2E06"/>
    <w:rPr>
      <w:b/>
      <w:bCs/>
      <w:smallCaps/>
      <w:spacing w:val="5"/>
    </w:rPr>
  </w:style>
  <w:style w:type="character" w:customStyle="1" w:styleId="12">
    <w:name w:val="Заголовок 1 Знак"/>
    <w:rsid w:val="00BD2E06"/>
    <w:rPr>
      <w:rFonts w:ascii="Cambria" w:eastAsia="Times New Roman" w:hAnsi="Cambria" w:cs="Times New Roman"/>
      <w:b/>
      <w:bCs/>
      <w:kern w:val="1"/>
      <w:sz w:val="32"/>
      <w:szCs w:val="32"/>
    </w:rPr>
  </w:style>
  <w:style w:type="character" w:styleId="a9">
    <w:name w:val="Hyperlink"/>
    <w:uiPriority w:val="99"/>
    <w:rsid w:val="00BD2E06"/>
    <w:rPr>
      <w:color w:val="0000FF"/>
      <w:u w:val="single"/>
    </w:rPr>
  </w:style>
  <w:style w:type="character" w:customStyle="1" w:styleId="aa">
    <w:name w:val="Верхний колонтитул Знак"/>
    <w:rsid w:val="00BD2E06"/>
    <w:rPr>
      <w:sz w:val="24"/>
      <w:szCs w:val="24"/>
    </w:rPr>
  </w:style>
  <w:style w:type="character" w:customStyle="1" w:styleId="ab">
    <w:name w:val="Нижний колонтитул Знак"/>
    <w:rsid w:val="00BD2E06"/>
    <w:rPr>
      <w:sz w:val="24"/>
      <w:szCs w:val="24"/>
    </w:rPr>
  </w:style>
  <w:style w:type="character" w:styleId="ac">
    <w:name w:val="Strong"/>
    <w:qFormat/>
    <w:rsid w:val="00BD2E06"/>
    <w:rPr>
      <w:b/>
      <w:bCs/>
    </w:rPr>
  </w:style>
  <w:style w:type="character" w:customStyle="1" w:styleId="mw-headline">
    <w:name w:val="mw-headline"/>
    <w:basedOn w:val="10"/>
    <w:rsid w:val="00BD2E06"/>
  </w:style>
  <w:style w:type="character" w:customStyle="1" w:styleId="crayon-o2">
    <w:name w:val="crayon-o2"/>
    <w:basedOn w:val="10"/>
    <w:rsid w:val="00BD2E06"/>
  </w:style>
  <w:style w:type="character" w:customStyle="1" w:styleId="crayon-e2">
    <w:name w:val="crayon-e2"/>
    <w:basedOn w:val="10"/>
    <w:rsid w:val="00BD2E06"/>
  </w:style>
  <w:style w:type="character" w:customStyle="1" w:styleId="crayon-v2">
    <w:name w:val="crayon-v2"/>
    <w:basedOn w:val="10"/>
    <w:rsid w:val="00BD2E06"/>
  </w:style>
  <w:style w:type="character" w:customStyle="1" w:styleId="crayon-s2">
    <w:name w:val="crayon-s2"/>
    <w:basedOn w:val="10"/>
    <w:rsid w:val="00BD2E06"/>
  </w:style>
  <w:style w:type="character" w:customStyle="1" w:styleId="crayon-h2">
    <w:name w:val="crayon-h2"/>
    <w:basedOn w:val="10"/>
    <w:rsid w:val="00BD2E06"/>
  </w:style>
  <w:style w:type="character" w:customStyle="1" w:styleId="crayon-i2">
    <w:name w:val="crayon-i2"/>
    <w:basedOn w:val="10"/>
    <w:rsid w:val="00BD2E06"/>
  </w:style>
  <w:style w:type="character" w:customStyle="1" w:styleId="crayon-k2">
    <w:name w:val="crayon-k2"/>
    <w:basedOn w:val="10"/>
    <w:rsid w:val="00BD2E06"/>
  </w:style>
  <w:style w:type="character" w:customStyle="1" w:styleId="crayon-st2">
    <w:name w:val="crayon-st2"/>
    <w:basedOn w:val="10"/>
    <w:rsid w:val="00BD2E06"/>
  </w:style>
  <w:style w:type="character" w:styleId="HTML">
    <w:name w:val="HTML Code"/>
    <w:rsid w:val="00BD2E06"/>
    <w:rPr>
      <w:rFonts w:ascii="Courier New" w:eastAsia="Times New Roman" w:hAnsi="Courier New" w:cs="Courier New"/>
      <w:sz w:val="20"/>
      <w:szCs w:val="20"/>
    </w:rPr>
  </w:style>
  <w:style w:type="character" w:customStyle="1" w:styleId="token">
    <w:name w:val="token"/>
    <w:basedOn w:val="10"/>
    <w:rsid w:val="00BD2E06"/>
  </w:style>
  <w:style w:type="character" w:customStyle="1" w:styleId="13">
    <w:name w:val="Знак примечания1"/>
    <w:rsid w:val="00BD2E06"/>
    <w:rPr>
      <w:sz w:val="16"/>
      <w:szCs w:val="16"/>
    </w:rPr>
  </w:style>
  <w:style w:type="character" w:customStyle="1" w:styleId="ad">
    <w:name w:val="Текст примечания Знак"/>
    <w:basedOn w:val="10"/>
    <w:rsid w:val="00BD2E06"/>
  </w:style>
  <w:style w:type="character" w:customStyle="1" w:styleId="ae">
    <w:name w:val="Тема примечания Знак"/>
    <w:rsid w:val="00BD2E06"/>
    <w:rPr>
      <w:b/>
      <w:bCs/>
    </w:rPr>
  </w:style>
  <w:style w:type="character" w:customStyle="1" w:styleId="af">
    <w:name w:val="Текст выноски Знак"/>
    <w:rsid w:val="00BD2E06"/>
    <w:rPr>
      <w:rFonts w:ascii="Tahoma" w:hAnsi="Tahoma" w:cs="Tahoma"/>
      <w:sz w:val="16"/>
      <w:szCs w:val="16"/>
    </w:rPr>
  </w:style>
  <w:style w:type="character" w:customStyle="1" w:styleId="tgc">
    <w:name w:val="_tgc"/>
    <w:basedOn w:val="10"/>
    <w:rsid w:val="00BD2E06"/>
  </w:style>
  <w:style w:type="character" w:customStyle="1" w:styleId="20">
    <w:name w:val="Заголовок 2 Знак"/>
    <w:rsid w:val="00BD2E06"/>
    <w:rPr>
      <w:rFonts w:ascii="Cambria" w:eastAsia="Times New Roman" w:hAnsi="Cambria" w:cs="Times New Roman"/>
      <w:b/>
      <w:bCs/>
      <w:i/>
      <w:iCs/>
      <w:sz w:val="28"/>
      <w:szCs w:val="28"/>
    </w:rPr>
  </w:style>
  <w:style w:type="character" w:customStyle="1" w:styleId="30">
    <w:name w:val="Заголовок 3 Знак"/>
    <w:rsid w:val="00BD2E06"/>
    <w:rPr>
      <w:rFonts w:ascii="Cambria" w:eastAsia="Times New Roman" w:hAnsi="Cambria" w:cs="Times New Roman"/>
      <w:b/>
      <w:bCs/>
      <w:sz w:val="26"/>
      <w:szCs w:val="26"/>
    </w:rPr>
  </w:style>
  <w:style w:type="character" w:customStyle="1" w:styleId="translation-chunk">
    <w:name w:val="translation-chunk"/>
    <w:basedOn w:val="10"/>
    <w:rsid w:val="00BD2E06"/>
  </w:style>
  <w:style w:type="character" w:customStyle="1" w:styleId="Codestyle">
    <w:name w:val="Code style Знак"/>
    <w:rsid w:val="00BD2E06"/>
    <w:rPr>
      <w:rFonts w:ascii="Courier New" w:hAnsi="Courier New" w:cs="Courier New"/>
      <w:lang w:val="en-US"/>
    </w:rPr>
  </w:style>
  <w:style w:type="character" w:styleId="HTML0">
    <w:name w:val="HTML Cite"/>
    <w:rsid w:val="00BD2E06"/>
    <w:rPr>
      <w:i/>
      <w:iCs/>
    </w:rPr>
  </w:style>
  <w:style w:type="character" w:styleId="af0">
    <w:name w:val="FollowedHyperlink"/>
    <w:rsid w:val="00BD2E06"/>
    <w:rPr>
      <w:color w:val="800080"/>
      <w:u w:val="single"/>
    </w:rPr>
  </w:style>
  <w:style w:type="paragraph" w:customStyle="1" w:styleId="af1">
    <w:name w:val="Заголовок"/>
    <w:basedOn w:val="a"/>
    <w:next w:val="a"/>
    <w:rsid w:val="00BD2E06"/>
    <w:pPr>
      <w:spacing w:before="240" w:after="60"/>
      <w:jc w:val="center"/>
    </w:pPr>
    <w:rPr>
      <w:rFonts w:ascii="Cambria" w:hAnsi="Cambria" w:cs="Cambria"/>
      <w:b/>
      <w:bCs/>
      <w:kern w:val="1"/>
      <w:sz w:val="32"/>
      <w:szCs w:val="32"/>
    </w:rPr>
  </w:style>
  <w:style w:type="paragraph" w:styleId="af2">
    <w:name w:val="Body Text"/>
    <w:basedOn w:val="a"/>
    <w:rsid w:val="00BD2E06"/>
    <w:pPr>
      <w:spacing w:after="120"/>
    </w:pPr>
  </w:style>
  <w:style w:type="paragraph" w:styleId="af3">
    <w:name w:val="List"/>
    <w:basedOn w:val="af2"/>
    <w:rsid w:val="00BD2E06"/>
    <w:rPr>
      <w:rFonts w:cs="Lohit Devanagari"/>
    </w:rPr>
  </w:style>
  <w:style w:type="paragraph" w:styleId="af4">
    <w:name w:val="caption"/>
    <w:basedOn w:val="a"/>
    <w:qFormat/>
    <w:rsid w:val="00BD2E06"/>
    <w:pPr>
      <w:suppressLineNumbers/>
      <w:spacing w:before="120" w:after="120"/>
    </w:pPr>
    <w:rPr>
      <w:rFonts w:cs="Lohit Devanagari"/>
      <w:i/>
      <w:iCs/>
    </w:rPr>
  </w:style>
  <w:style w:type="paragraph" w:customStyle="1" w:styleId="14">
    <w:name w:val="Указатель1"/>
    <w:basedOn w:val="a"/>
    <w:rsid w:val="00BD2E06"/>
    <w:pPr>
      <w:suppressLineNumbers/>
    </w:pPr>
    <w:rPr>
      <w:rFonts w:cs="Lohit Devanagari"/>
    </w:rPr>
  </w:style>
  <w:style w:type="paragraph" w:styleId="af5">
    <w:name w:val="Body Text Indent"/>
    <w:basedOn w:val="a"/>
    <w:rsid w:val="00BD2E06"/>
    <w:pPr>
      <w:spacing w:after="120"/>
      <w:ind w:left="283"/>
    </w:pPr>
    <w:rPr>
      <w:szCs w:val="20"/>
    </w:rPr>
  </w:style>
  <w:style w:type="paragraph" w:styleId="af6">
    <w:name w:val="footer"/>
    <w:basedOn w:val="a"/>
    <w:rsid w:val="00BD2E06"/>
    <w:pPr>
      <w:tabs>
        <w:tab w:val="center" w:pos="4677"/>
        <w:tab w:val="right" w:pos="9355"/>
      </w:tabs>
    </w:pPr>
  </w:style>
  <w:style w:type="paragraph" w:styleId="af7">
    <w:name w:val="List Paragraph"/>
    <w:basedOn w:val="a"/>
    <w:qFormat/>
    <w:rsid w:val="00BD2E06"/>
    <w:pPr>
      <w:spacing w:after="200" w:line="276" w:lineRule="auto"/>
      <w:ind w:left="720"/>
      <w:contextualSpacing/>
    </w:pPr>
    <w:rPr>
      <w:rFonts w:ascii="Calibri" w:eastAsia="Calibri" w:hAnsi="Calibri" w:cs="Calibri"/>
      <w:sz w:val="22"/>
      <w:szCs w:val="22"/>
    </w:rPr>
  </w:style>
  <w:style w:type="paragraph" w:customStyle="1" w:styleId="ConsPlusNormal">
    <w:name w:val="ConsPlusNormal"/>
    <w:rsid w:val="00BD2E06"/>
    <w:pPr>
      <w:widowControl w:val="0"/>
      <w:suppressAutoHyphens/>
      <w:autoSpaceDE w:val="0"/>
      <w:ind w:firstLine="720"/>
    </w:pPr>
    <w:rPr>
      <w:rFonts w:ascii="Arial" w:hAnsi="Arial" w:cs="Arial"/>
      <w:lang w:eastAsia="zh-CN"/>
    </w:rPr>
  </w:style>
  <w:style w:type="paragraph" w:customStyle="1" w:styleId="times1404200418041e2">
    <w:name w:val="times14___0420_0418_041e2"/>
    <w:basedOn w:val="a"/>
    <w:rsid w:val="00BD2E06"/>
    <w:pPr>
      <w:spacing w:before="280" w:after="280"/>
    </w:pPr>
  </w:style>
  <w:style w:type="paragraph" w:customStyle="1" w:styleId="dash041e0431044b0447043d044b0439">
    <w:name w:val="dash041e_0431_044b_0447_043d_044b_0439"/>
    <w:basedOn w:val="a"/>
    <w:rsid w:val="00BD2E06"/>
    <w:pPr>
      <w:spacing w:before="280" w:after="280"/>
    </w:pPr>
  </w:style>
  <w:style w:type="paragraph" w:customStyle="1" w:styleId="Times1412">
    <w:name w:val="Стиль Timesмаркер14 + Междустр.интервал:  множитель 12 ин"/>
    <w:basedOn w:val="a"/>
    <w:rsid w:val="00BD2E06"/>
    <w:pPr>
      <w:tabs>
        <w:tab w:val="left" w:pos="-2268"/>
        <w:tab w:val="num" w:pos="454"/>
        <w:tab w:val="left" w:pos="709"/>
      </w:tabs>
      <w:spacing w:line="288" w:lineRule="auto"/>
      <w:ind w:left="284"/>
      <w:jc w:val="both"/>
    </w:pPr>
    <w:rPr>
      <w:spacing w:val="-2"/>
      <w:sz w:val="28"/>
      <w:szCs w:val="20"/>
    </w:rPr>
  </w:style>
  <w:style w:type="paragraph" w:customStyle="1" w:styleId="Times1420">
    <w:name w:val="Times14_РИО2"/>
    <w:basedOn w:val="a"/>
    <w:rsid w:val="00BD2E06"/>
    <w:pPr>
      <w:tabs>
        <w:tab w:val="left" w:pos="709"/>
      </w:tabs>
      <w:spacing w:line="312" w:lineRule="auto"/>
      <w:ind w:firstLine="709"/>
      <w:jc w:val="both"/>
    </w:pPr>
    <w:rPr>
      <w:sz w:val="28"/>
    </w:rPr>
  </w:style>
  <w:style w:type="paragraph" w:customStyle="1" w:styleId="FORMATTEXT">
    <w:name w:val=".FORMATTEXT"/>
    <w:rsid w:val="00BD2E06"/>
    <w:pPr>
      <w:widowControl w:val="0"/>
      <w:suppressAutoHyphens/>
      <w:autoSpaceDE w:val="0"/>
    </w:pPr>
    <w:rPr>
      <w:sz w:val="24"/>
      <w:szCs w:val="24"/>
      <w:lang w:eastAsia="zh-CN"/>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rsid w:val="00BD2E06"/>
    <w:pPr>
      <w:spacing w:before="280" w:after="280"/>
    </w:pPr>
  </w:style>
  <w:style w:type="paragraph" w:styleId="af8">
    <w:name w:val="Normal (Web)"/>
    <w:basedOn w:val="a"/>
    <w:rsid w:val="00BD2E06"/>
    <w:pPr>
      <w:spacing w:before="68" w:after="136"/>
    </w:pPr>
  </w:style>
  <w:style w:type="paragraph" w:styleId="af9">
    <w:name w:val="toa heading"/>
    <w:basedOn w:val="1"/>
    <w:next w:val="a"/>
    <w:rsid w:val="00BD2E06"/>
    <w:pPr>
      <w:keepLines/>
      <w:numPr>
        <w:numId w:val="0"/>
      </w:numPr>
      <w:spacing w:before="480" w:line="276" w:lineRule="auto"/>
      <w:outlineLvl w:val="9"/>
    </w:pPr>
    <w:rPr>
      <w:color w:val="365F91"/>
      <w:sz w:val="28"/>
      <w:szCs w:val="28"/>
    </w:rPr>
  </w:style>
  <w:style w:type="paragraph" w:styleId="15">
    <w:name w:val="toc 1"/>
    <w:basedOn w:val="a"/>
    <w:next w:val="a"/>
    <w:uiPriority w:val="39"/>
    <w:qFormat/>
    <w:rsid w:val="00BD2E06"/>
    <w:pPr>
      <w:tabs>
        <w:tab w:val="right" w:leader="dot" w:pos="9345"/>
      </w:tabs>
      <w:jc w:val="both"/>
    </w:pPr>
  </w:style>
  <w:style w:type="paragraph" w:styleId="21">
    <w:name w:val="toc 2"/>
    <w:basedOn w:val="a"/>
    <w:next w:val="a"/>
    <w:uiPriority w:val="39"/>
    <w:qFormat/>
    <w:rsid w:val="00BD2E06"/>
    <w:pPr>
      <w:tabs>
        <w:tab w:val="right" w:leader="dot" w:pos="9345"/>
      </w:tabs>
      <w:spacing w:line="360" w:lineRule="auto"/>
      <w:ind w:left="240"/>
    </w:pPr>
  </w:style>
  <w:style w:type="paragraph" w:styleId="afa">
    <w:name w:val="header"/>
    <w:basedOn w:val="a"/>
    <w:rsid w:val="00BD2E06"/>
    <w:pPr>
      <w:tabs>
        <w:tab w:val="center" w:pos="4677"/>
        <w:tab w:val="right" w:pos="9355"/>
      </w:tabs>
    </w:pPr>
  </w:style>
  <w:style w:type="paragraph" w:customStyle="1" w:styleId="16">
    <w:name w:val="Текст примечания1"/>
    <w:basedOn w:val="a"/>
    <w:rsid w:val="00BD2E06"/>
    <w:rPr>
      <w:sz w:val="20"/>
      <w:szCs w:val="20"/>
    </w:rPr>
  </w:style>
  <w:style w:type="paragraph" w:styleId="afb">
    <w:name w:val="annotation subject"/>
    <w:basedOn w:val="16"/>
    <w:next w:val="16"/>
    <w:rsid w:val="00BD2E06"/>
    <w:rPr>
      <w:b/>
      <w:bCs/>
    </w:rPr>
  </w:style>
  <w:style w:type="paragraph" w:styleId="afc">
    <w:name w:val="Balloon Text"/>
    <w:basedOn w:val="a"/>
    <w:rsid w:val="00BD2E06"/>
    <w:rPr>
      <w:rFonts w:ascii="Tahoma" w:hAnsi="Tahoma" w:cs="Tahoma"/>
      <w:sz w:val="16"/>
      <w:szCs w:val="16"/>
    </w:rPr>
  </w:style>
  <w:style w:type="paragraph" w:customStyle="1" w:styleId="LO-Normal">
    <w:name w:val="LO-Normal"/>
    <w:rsid w:val="00BD2E06"/>
    <w:pPr>
      <w:suppressAutoHyphens/>
    </w:pPr>
    <w:rPr>
      <w:sz w:val="24"/>
      <w:lang w:eastAsia="zh-CN"/>
    </w:rPr>
  </w:style>
  <w:style w:type="paragraph" w:styleId="31">
    <w:name w:val="toc 3"/>
    <w:basedOn w:val="a"/>
    <w:next w:val="a"/>
    <w:uiPriority w:val="39"/>
    <w:qFormat/>
    <w:rsid w:val="00BD2E06"/>
    <w:pPr>
      <w:ind w:left="480"/>
    </w:pPr>
  </w:style>
  <w:style w:type="paragraph" w:customStyle="1" w:styleId="Codestyle0">
    <w:name w:val="Code style"/>
    <w:basedOn w:val="a"/>
    <w:rsid w:val="00BD2E06"/>
    <w:rPr>
      <w:rFonts w:ascii="Courier New" w:hAnsi="Courier New" w:cs="Courier New"/>
      <w:sz w:val="20"/>
      <w:szCs w:val="20"/>
      <w:lang w:val="en-US"/>
    </w:rPr>
  </w:style>
  <w:style w:type="paragraph" w:customStyle="1" w:styleId="afd">
    <w:name w:val="Содержимое таблицы"/>
    <w:basedOn w:val="a"/>
    <w:rsid w:val="00BD2E06"/>
    <w:pPr>
      <w:suppressLineNumbers/>
    </w:pPr>
  </w:style>
  <w:style w:type="paragraph" w:customStyle="1" w:styleId="afe">
    <w:name w:val="Заголовок таблицы"/>
    <w:basedOn w:val="afd"/>
    <w:rsid w:val="00BD2E06"/>
    <w:pPr>
      <w:jc w:val="center"/>
    </w:pPr>
    <w:rPr>
      <w:b/>
      <w:bCs/>
    </w:rPr>
  </w:style>
  <w:style w:type="paragraph" w:styleId="a7">
    <w:name w:val="Title"/>
    <w:basedOn w:val="a"/>
    <w:link w:val="a6"/>
    <w:qFormat/>
    <w:rsid w:val="00994EFB"/>
    <w:pPr>
      <w:spacing w:line="312" w:lineRule="auto"/>
      <w:jc w:val="center"/>
    </w:pPr>
    <w:rPr>
      <w:rFonts w:ascii="Cambria" w:hAnsi="Cambria"/>
      <w:b/>
      <w:bCs/>
      <w:kern w:val="1"/>
      <w:sz w:val="32"/>
      <w:szCs w:val="32"/>
    </w:rPr>
  </w:style>
  <w:style w:type="character" w:customStyle="1" w:styleId="17">
    <w:name w:val="Название Знак1"/>
    <w:basedOn w:val="a0"/>
    <w:link w:val="a7"/>
    <w:uiPriority w:val="10"/>
    <w:rsid w:val="00994EFB"/>
    <w:rPr>
      <w:rFonts w:ascii="Cambria" w:eastAsia="Times New Roman" w:hAnsi="Cambria" w:cs="Times New Roman"/>
      <w:b/>
      <w:bCs/>
      <w:kern w:val="28"/>
      <w:sz w:val="32"/>
      <w:szCs w:val="32"/>
      <w:lang w:eastAsia="zh-CN"/>
    </w:rPr>
  </w:style>
  <w:style w:type="paragraph" w:customStyle="1" w:styleId="aff">
    <w:name w:val="Спец.заголовок"/>
    <w:basedOn w:val="1"/>
    <w:link w:val="aff0"/>
    <w:qFormat/>
    <w:rsid w:val="005B7BD1"/>
    <w:pPr>
      <w:jc w:val="center"/>
    </w:pPr>
    <w:rPr>
      <w:rFonts w:ascii="Times New Roman" w:hAnsi="Times New Roman" w:cs="Times New Roman"/>
    </w:rPr>
  </w:style>
  <w:style w:type="table" w:styleId="aff1">
    <w:name w:val="Table Grid"/>
    <w:basedOn w:val="a1"/>
    <w:uiPriority w:val="59"/>
    <w:rsid w:val="00AC700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1">
    <w:name w:val="Заголовок 1 Знак1"/>
    <w:basedOn w:val="a0"/>
    <w:link w:val="1"/>
    <w:rsid w:val="007920C2"/>
    <w:rPr>
      <w:rFonts w:ascii="Cambria" w:hAnsi="Cambria" w:cs="Cambria"/>
      <w:b/>
      <w:bCs/>
      <w:kern w:val="1"/>
      <w:sz w:val="32"/>
      <w:szCs w:val="32"/>
      <w:lang w:eastAsia="zh-CN"/>
    </w:rPr>
  </w:style>
  <w:style w:type="character" w:customStyle="1" w:styleId="aff0">
    <w:name w:val="Спец.заголовок Знак"/>
    <w:basedOn w:val="11"/>
    <w:link w:val="aff"/>
    <w:rsid w:val="007920C2"/>
  </w:style>
  <w:style w:type="paragraph" w:styleId="aff2">
    <w:name w:val="TOC Heading"/>
    <w:basedOn w:val="1"/>
    <w:next w:val="a"/>
    <w:uiPriority w:val="39"/>
    <w:unhideWhenUsed/>
    <w:qFormat/>
    <w:rsid w:val="00347501"/>
    <w:pPr>
      <w:keepLines/>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ruseller.com/lessons.php?id=952" TargetMode="External"/><Relationship Id="rId26" Type="http://schemas.openxmlformats.org/officeDocument/2006/relationships/hyperlink" Target="https://maps.google.ru/" TargetMode="External"/><Relationship Id="rId3" Type="http://schemas.openxmlformats.org/officeDocument/2006/relationships/styles" Target="styles.xml"/><Relationship Id="rId21" Type="http://schemas.openxmlformats.org/officeDocument/2006/relationships/hyperlink" Target="https://developer.mozilla.org/ru/docs/Web/SV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abrahabr.ru/company/airbnb/blog/266575/" TargetMode="External"/><Relationship Id="rId25" Type="http://schemas.openxmlformats.org/officeDocument/2006/relationships/hyperlink" Target="https://2gis.r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followdesign.com/development/2011/11/27/klikabelnye-javascript-karty-evropy.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nodejs/nod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learn.javascript.ru/screencast/nodejs"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habrahabr.ru/post/127994/"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nodejs.ru/" TargetMode="External"/><Relationship Id="rId27" Type="http://schemas.openxmlformats.org/officeDocument/2006/relationships/hyperlink" Target="https://ru.wikipedia.org/wiki/SVG" TargetMode="External"/><Relationship Id="rId3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5B2EE-E996-46D0-B10C-3810881FA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47</Pages>
  <Words>9132</Words>
  <Characters>52055</Characters>
  <Application>Microsoft Office Word</Application>
  <DocSecurity>0</DocSecurity>
  <Lines>433</Lines>
  <Paragraphs>122</Paragraphs>
  <ScaleCrop>false</ScaleCrop>
  <Company/>
  <LinksUpToDate>false</LinksUpToDate>
  <CharactersWithSpaces>61065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МЕТОДИЧЕСКИЕ УКАЗАНИЯ ПО ВЫПОЛНЕНИЮ,</dc:title>
  <dc:creator>Artem</dc:creator>
  <cp:lastModifiedBy>egorsh</cp:lastModifiedBy>
  <cp:revision>15</cp:revision>
  <cp:lastPrinted>2016-06-09T17:26:00Z</cp:lastPrinted>
  <dcterms:created xsi:type="dcterms:W3CDTF">2016-06-13T20:24:00Z</dcterms:created>
  <dcterms:modified xsi:type="dcterms:W3CDTF">2016-06-14T23:48:00Z</dcterms:modified>
</cp:coreProperties>
</file>